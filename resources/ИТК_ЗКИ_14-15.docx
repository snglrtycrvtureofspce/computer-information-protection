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21B3" w14:textId="77777777" w:rsidR="00E001DA" w:rsidRPr="00411713" w:rsidRDefault="00E001DA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 w:rsidRPr="00411713">
        <w:rPr>
          <w:sz w:val="28"/>
          <w:szCs w:val="28"/>
        </w:rPr>
        <w:t>Частное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учреждение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образования</w:t>
      </w:r>
    </w:p>
    <w:p w14:paraId="7EFD9ACD" w14:textId="77777777" w:rsidR="00E001DA" w:rsidRDefault="00E001DA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 w:rsidRPr="00411713">
        <w:rPr>
          <w:sz w:val="28"/>
          <w:szCs w:val="28"/>
        </w:rPr>
        <w:t>Колледж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бизнеса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и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права</w:t>
      </w:r>
    </w:p>
    <w:p w14:paraId="6228B550" w14:textId="77777777" w:rsidR="00123E07" w:rsidRDefault="00123E07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0"/>
        <w:gridCol w:w="1568"/>
        <w:gridCol w:w="3296"/>
      </w:tblGrid>
      <w:tr w:rsidR="00E001DA" w:rsidRPr="00411713" w14:paraId="62421BFA" w14:textId="77777777" w:rsidTr="00517444">
        <w:trPr>
          <w:gridBefore w:val="2"/>
          <w:wBefore w:w="6168" w:type="dxa"/>
          <w:trHeight w:val="360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14:paraId="4EC0AE3B" w14:textId="77777777" w:rsidR="00E001DA" w:rsidRPr="00411713" w:rsidRDefault="00E001DA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411713">
              <w:rPr>
                <w:sz w:val="28"/>
                <w:szCs w:val="28"/>
              </w:rPr>
              <w:t>УТВЕРЖДАЮ</w:t>
            </w:r>
          </w:p>
          <w:p w14:paraId="50E8E40D" w14:textId="77777777" w:rsidR="00A04FE1" w:rsidRPr="00A04FE1" w:rsidRDefault="00A04FE1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A04FE1">
              <w:rPr>
                <w:sz w:val="28"/>
                <w:szCs w:val="28"/>
              </w:rPr>
              <w:t>Ведущий</w:t>
            </w:r>
            <w:r w:rsidRPr="00A04FE1">
              <w:rPr>
                <w:sz w:val="28"/>
                <w:szCs w:val="28"/>
              </w:rPr>
              <w:br/>
              <w:t>методист колледжа</w:t>
            </w:r>
          </w:p>
          <w:p w14:paraId="11819FAA" w14:textId="77777777" w:rsidR="00E001DA" w:rsidRPr="00411713" w:rsidRDefault="00E001DA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411713">
              <w:rPr>
                <w:sz w:val="28"/>
                <w:szCs w:val="28"/>
              </w:rPr>
              <w:t>_________</w:t>
            </w:r>
            <w:r w:rsidR="00FD20E7">
              <w:rPr>
                <w:sz w:val="28"/>
                <w:szCs w:val="28"/>
              </w:rPr>
              <w:t>_</w:t>
            </w:r>
            <w:r w:rsidRPr="00411713">
              <w:rPr>
                <w:sz w:val="28"/>
                <w:szCs w:val="28"/>
              </w:rPr>
              <w:t>_</w:t>
            </w:r>
            <w:r w:rsidR="003A295F" w:rsidRPr="00411713">
              <w:rPr>
                <w:sz w:val="28"/>
                <w:szCs w:val="28"/>
              </w:rPr>
              <w:t>Е.В.</w:t>
            </w:r>
            <w:r w:rsidR="00FD20E7">
              <w:rPr>
                <w:sz w:val="28"/>
                <w:szCs w:val="28"/>
              </w:rPr>
              <w:t xml:space="preserve"> </w:t>
            </w:r>
            <w:proofErr w:type="spellStart"/>
            <w:r w:rsidR="00A04FE1">
              <w:rPr>
                <w:sz w:val="28"/>
                <w:szCs w:val="28"/>
              </w:rPr>
              <w:t>Паскал</w:t>
            </w:r>
            <w:proofErr w:type="spellEnd"/>
          </w:p>
          <w:p w14:paraId="34D7078A" w14:textId="0BAE521A" w:rsidR="00E001DA" w:rsidRDefault="00E54DB3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E449D6" wp14:editId="04B61F3B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177165</wp:posOffset>
                      </wp:positionV>
                      <wp:extent cx="990600" cy="0"/>
                      <wp:effectExtent l="12700" t="13970" r="6350" b="5080"/>
                      <wp:wrapNone/>
                      <wp:docPr id="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416E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36.55pt;margin-top:13.95pt;width:7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"/>
                  </w:pict>
                </mc:Fallback>
              </mc:AlternateContent>
            </w:r>
            <w:r w:rsidR="00517444">
              <w:rPr>
                <w:sz w:val="28"/>
                <w:szCs w:val="28"/>
              </w:rPr>
              <w:t>«</w:t>
            </w:r>
            <w:r w:rsidR="00E001DA" w:rsidRPr="00411713">
              <w:rPr>
                <w:sz w:val="28"/>
                <w:szCs w:val="28"/>
              </w:rPr>
              <w:t>___</w:t>
            </w:r>
            <w:r w:rsidR="00517444">
              <w:rPr>
                <w:sz w:val="28"/>
                <w:szCs w:val="28"/>
              </w:rPr>
              <w:t>»</w:t>
            </w:r>
            <w:r w:rsidR="00797DEA">
              <w:rPr>
                <w:sz w:val="28"/>
                <w:szCs w:val="28"/>
              </w:rPr>
              <w:t xml:space="preserve">                        </w:t>
            </w:r>
            <w:r w:rsidR="00E001DA" w:rsidRPr="00411713">
              <w:rPr>
                <w:sz w:val="28"/>
                <w:szCs w:val="28"/>
              </w:rPr>
              <w:t>20</w:t>
            </w:r>
            <w:r w:rsidR="00220A50">
              <w:rPr>
                <w:sz w:val="28"/>
                <w:szCs w:val="28"/>
              </w:rPr>
              <w:t>2</w:t>
            </w:r>
            <w:r w:rsidR="000C7679">
              <w:rPr>
                <w:sz w:val="28"/>
                <w:szCs w:val="28"/>
              </w:rPr>
              <w:t>3</w:t>
            </w:r>
          </w:p>
          <w:p w14:paraId="3848F740" w14:textId="77777777" w:rsidR="00E001DA" w:rsidRPr="00411713" w:rsidRDefault="00E001DA" w:rsidP="00B85940">
            <w:pPr>
              <w:tabs>
                <w:tab w:val="left" w:pos="1134"/>
              </w:tabs>
              <w:spacing w:after="240"/>
              <w:ind w:firstLine="709"/>
              <w:rPr>
                <w:sz w:val="28"/>
                <w:szCs w:val="28"/>
              </w:rPr>
            </w:pPr>
          </w:p>
        </w:tc>
      </w:tr>
      <w:tr w:rsidR="00E001DA" w:rsidRPr="00411713" w14:paraId="19C7B475" w14:textId="77777777" w:rsidTr="00517444"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3BD6" w14:textId="77777777" w:rsidR="00E001DA" w:rsidRPr="00411713" w:rsidRDefault="00E001DA" w:rsidP="00795A75">
            <w:pPr>
              <w:tabs>
                <w:tab w:val="left" w:pos="1134"/>
              </w:tabs>
              <w:jc w:val="both"/>
              <w:rPr>
                <w:sz w:val="28"/>
                <w:szCs w:val="28"/>
              </w:rPr>
            </w:pPr>
            <w:r w:rsidRPr="00411713">
              <w:rPr>
                <w:bCs/>
                <w:sz w:val="28"/>
                <w:szCs w:val="28"/>
              </w:rPr>
              <w:t>Специальность</w:t>
            </w:r>
            <w:r w:rsidR="003A295F" w:rsidRPr="00411713">
              <w:rPr>
                <w:sz w:val="28"/>
                <w:szCs w:val="28"/>
              </w:rPr>
              <w:t>: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2</w:t>
            </w:r>
            <w:r w:rsidR="003A295F" w:rsidRPr="00411713">
              <w:rPr>
                <w:bCs/>
                <w:sz w:val="28"/>
                <w:szCs w:val="28"/>
              </w:rPr>
              <w:t>-40</w:t>
            </w:r>
            <w:r w:rsidR="00517444">
              <w:rPr>
                <w:bCs/>
                <w:sz w:val="28"/>
                <w:szCs w:val="28"/>
              </w:rPr>
              <w:t xml:space="preserve"> </w:t>
            </w:r>
            <w:r w:rsidR="003A295F" w:rsidRPr="00411713">
              <w:rPr>
                <w:bCs/>
                <w:sz w:val="28"/>
                <w:szCs w:val="28"/>
              </w:rPr>
              <w:t>01</w:t>
            </w:r>
            <w:r w:rsidR="00517444">
              <w:rPr>
                <w:bCs/>
                <w:sz w:val="28"/>
                <w:szCs w:val="28"/>
              </w:rPr>
              <w:t xml:space="preserve"> </w:t>
            </w:r>
            <w:r w:rsidR="003A295F" w:rsidRPr="00411713">
              <w:rPr>
                <w:bCs/>
                <w:sz w:val="28"/>
                <w:szCs w:val="28"/>
              </w:rPr>
              <w:t>01</w:t>
            </w:r>
            <w:r w:rsidR="00517444">
              <w:rPr>
                <w:bCs/>
                <w:sz w:val="28"/>
                <w:szCs w:val="28"/>
              </w:rPr>
              <w:t xml:space="preserve"> «</w:t>
            </w:r>
            <w:r w:rsidRPr="00411713">
              <w:rPr>
                <w:sz w:val="28"/>
                <w:szCs w:val="28"/>
              </w:rPr>
              <w:t>Программное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обеспечение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информационных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технологий</w:t>
            </w:r>
            <w:r w:rsidR="00517444">
              <w:rPr>
                <w:sz w:val="28"/>
                <w:szCs w:val="28"/>
              </w:rPr>
              <w:t>»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3771" w14:textId="77777777" w:rsidR="00E001DA" w:rsidRPr="00411713" w:rsidRDefault="00766EF8" w:rsidP="00795A75">
            <w:pPr>
              <w:tabs>
                <w:tab w:val="left" w:pos="113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д</w:t>
            </w:r>
            <w:r w:rsidR="00E001DA" w:rsidRPr="00411713">
              <w:rPr>
                <w:sz w:val="28"/>
                <w:szCs w:val="28"/>
              </w:rPr>
              <w:t>исциплина:</w:t>
            </w:r>
            <w:r w:rsidR="00517444">
              <w:rPr>
                <w:sz w:val="28"/>
                <w:szCs w:val="28"/>
              </w:rPr>
              <w:t xml:space="preserve"> «</w:t>
            </w:r>
            <w:r w:rsidR="00FD4599">
              <w:rPr>
                <w:sz w:val="28"/>
                <w:szCs w:val="28"/>
              </w:rPr>
              <w:t>Защита компьютерной информации</w:t>
            </w:r>
            <w:r w:rsidR="00517444">
              <w:rPr>
                <w:sz w:val="28"/>
                <w:szCs w:val="28"/>
              </w:rPr>
              <w:t>»</w:t>
            </w:r>
          </w:p>
        </w:tc>
      </w:tr>
    </w:tbl>
    <w:p w14:paraId="1D62AE25" w14:textId="77777777" w:rsidR="003E3CCF" w:rsidRPr="00411713" w:rsidRDefault="003E3CCF" w:rsidP="00B85940">
      <w:pPr>
        <w:pStyle w:val="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b w:val="0"/>
          <w:caps/>
          <w:szCs w:val="28"/>
        </w:rPr>
      </w:pPr>
    </w:p>
    <w:p w14:paraId="6DBF7969" w14:textId="20F02C68" w:rsidR="009E52E3" w:rsidRPr="00935E13" w:rsidRDefault="003A295F" w:rsidP="00B85940">
      <w:pPr>
        <w:pStyle w:val="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b w:val="0"/>
          <w:caps/>
          <w:szCs w:val="28"/>
        </w:rPr>
      </w:pPr>
      <w:r w:rsidRPr="00411713">
        <w:rPr>
          <w:rFonts w:ascii="Times New Roman" w:hAnsi="Times New Roman"/>
          <w:b w:val="0"/>
          <w:caps/>
          <w:szCs w:val="28"/>
        </w:rPr>
        <w:t>Лабораторная</w:t>
      </w:r>
      <w:r w:rsidR="00517444">
        <w:rPr>
          <w:rFonts w:ascii="Times New Roman" w:hAnsi="Times New Roman"/>
          <w:b w:val="0"/>
          <w:caps/>
          <w:szCs w:val="28"/>
        </w:rPr>
        <w:t xml:space="preserve"> </w:t>
      </w:r>
      <w:r w:rsidRPr="00411713">
        <w:rPr>
          <w:rFonts w:ascii="Times New Roman" w:hAnsi="Times New Roman"/>
          <w:b w:val="0"/>
          <w:caps/>
          <w:szCs w:val="28"/>
        </w:rPr>
        <w:t>работа</w:t>
      </w:r>
      <w:r w:rsidR="00517444">
        <w:rPr>
          <w:rFonts w:ascii="Times New Roman" w:hAnsi="Times New Roman"/>
          <w:b w:val="0"/>
          <w:caps/>
          <w:szCs w:val="28"/>
        </w:rPr>
        <w:t xml:space="preserve"> </w:t>
      </w:r>
      <w:r w:rsidR="009E52E3" w:rsidRPr="00411713">
        <w:rPr>
          <w:rFonts w:ascii="Times New Roman" w:hAnsi="Times New Roman"/>
          <w:b w:val="0"/>
          <w:caps/>
          <w:szCs w:val="28"/>
        </w:rPr>
        <w:t>№</w:t>
      </w:r>
      <w:r w:rsidR="002A4B44">
        <w:rPr>
          <w:rFonts w:ascii="Times New Roman" w:hAnsi="Times New Roman"/>
          <w:b w:val="0"/>
          <w:caps/>
          <w:szCs w:val="28"/>
        </w:rPr>
        <w:t>14-15</w:t>
      </w:r>
    </w:p>
    <w:p w14:paraId="65A1A548" w14:textId="77777777" w:rsidR="009E52E3" w:rsidRDefault="009E52E3" w:rsidP="00B85940">
      <w:pPr>
        <w:pStyle w:val="a6"/>
        <w:tabs>
          <w:tab w:val="left" w:pos="1134"/>
        </w:tabs>
        <w:ind w:firstLine="709"/>
        <w:jc w:val="center"/>
        <w:rPr>
          <w:szCs w:val="28"/>
        </w:rPr>
      </w:pPr>
      <w:proofErr w:type="spellStart"/>
      <w:r w:rsidRPr="00411713">
        <w:rPr>
          <w:szCs w:val="28"/>
        </w:rPr>
        <w:t>Инструкционно</w:t>
      </w:r>
      <w:proofErr w:type="spellEnd"/>
      <w:r w:rsidRPr="00411713">
        <w:rPr>
          <w:szCs w:val="28"/>
        </w:rPr>
        <w:t>-технологическая</w:t>
      </w:r>
      <w:r w:rsidR="00517444">
        <w:rPr>
          <w:szCs w:val="28"/>
        </w:rPr>
        <w:t xml:space="preserve"> </w:t>
      </w:r>
      <w:r w:rsidRPr="00411713">
        <w:rPr>
          <w:szCs w:val="28"/>
        </w:rPr>
        <w:t>карта</w:t>
      </w:r>
    </w:p>
    <w:p w14:paraId="054EA9FB" w14:textId="77777777" w:rsidR="00FD4599" w:rsidRPr="00411713" w:rsidRDefault="00FD4599" w:rsidP="00B85940">
      <w:pPr>
        <w:pStyle w:val="a6"/>
        <w:tabs>
          <w:tab w:val="left" w:pos="1134"/>
        </w:tabs>
        <w:ind w:firstLine="709"/>
        <w:jc w:val="center"/>
        <w:rPr>
          <w:szCs w:val="28"/>
        </w:rPr>
      </w:pPr>
    </w:p>
    <w:p w14:paraId="35DBA819" w14:textId="28D1B8F8" w:rsidR="00766EF8" w:rsidRDefault="00766EF8" w:rsidP="00B85940">
      <w:pPr>
        <w:pStyle w:val="a6"/>
        <w:tabs>
          <w:tab w:val="left" w:pos="1134"/>
        </w:tabs>
        <w:ind w:firstLine="709"/>
        <w:rPr>
          <w:bCs/>
          <w:szCs w:val="28"/>
        </w:rPr>
      </w:pPr>
      <w:r>
        <w:rPr>
          <w:bCs/>
          <w:szCs w:val="28"/>
        </w:rPr>
        <w:t>Тема</w:t>
      </w:r>
      <w:r>
        <w:rPr>
          <w:bCs/>
          <w:iCs/>
          <w:caps/>
          <w:szCs w:val="28"/>
        </w:rPr>
        <w:t>:</w:t>
      </w:r>
      <w:r>
        <w:rPr>
          <w:b/>
          <w:bCs/>
          <w:i/>
          <w:iCs/>
          <w:szCs w:val="28"/>
        </w:rPr>
        <w:t xml:space="preserve"> «</w:t>
      </w:r>
      <w:r w:rsidR="00DE4C73">
        <w:rPr>
          <w:lang w:bidi="ru-RU"/>
        </w:rPr>
        <w:t>Реализация</w:t>
      </w:r>
      <w:r w:rsidR="00DE4C73" w:rsidRPr="00DE4C73">
        <w:rPr>
          <w:lang w:bidi="ru-RU"/>
        </w:rPr>
        <w:t xml:space="preserve"> функции вычисления </w:t>
      </w:r>
      <w:r w:rsidR="002A4B44">
        <w:rPr>
          <w:lang w:bidi="ru-RU"/>
        </w:rPr>
        <w:t xml:space="preserve">и проверки </w:t>
      </w:r>
      <w:r w:rsidR="00DE4C73" w:rsidRPr="00DE4C73">
        <w:rPr>
          <w:lang w:bidi="ru-RU"/>
        </w:rPr>
        <w:t xml:space="preserve">ЭЦП </w:t>
      </w:r>
      <w:r w:rsidR="002A4B44">
        <w:rPr>
          <w:lang w:bidi="ru-RU"/>
        </w:rPr>
        <w:t>Эль-Гамаля</w:t>
      </w:r>
      <w:r>
        <w:rPr>
          <w:b/>
          <w:bCs/>
          <w:i/>
          <w:iCs/>
          <w:szCs w:val="28"/>
        </w:rPr>
        <w:t>»</w:t>
      </w:r>
    </w:p>
    <w:p w14:paraId="46CC9D79" w14:textId="4A7E43D9" w:rsidR="00766EF8" w:rsidRDefault="00766EF8" w:rsidP="00B85940">
      <w:pPr>
        <w:pStyle w:val="a6"/>
        <w:tabs>
          <w:tab w:val="left" w:pos="1134"/>
        </w:tabs>
        <w:ind w:firstLine="709"/>
        <w:rPr>
          <w:bCs/>
          <w:szCs w:val="28"/>
        </w:rPr>
      </w:pPr>
      <w:r>
        <w:rPr>
          <w:bCs/>
          <w:szCs w:val="28"/>
        </w:rPr>
        <w:t>Цель работы</w:t>
      </w:r>
      <w:r>
        <w:rPr>
          <w:bCs/>
          <w:caps/>
          <w:szCs w:val="28"/>
        </w:rPr>
        <w:t>:</w:t>
      </w:r>
      <w:r>
        <w:rPr>
          <w:szCs w:val="28"/>
        </w:rPr>
        <w:t xml:space="preserve"> </w:t>
      </w:r>
      <w:r w:rsidR="002A4B44">
        <w:rPr>
          <w:szCs w:val="28"/>
        </w:rPr>
        <w:t>и</w:t>
      </w:r>
      <w:r w:rsidR="002A4B44" w:rsidRPr="002A4B44">
        <w:rPr>
          <w:szCs w:val="28"/>
        </w:rPr>
        <w:t>сследова</w:t>
      </w:r>
      <w:r w:rsidR="002A4B44">
        <w:rPr>
          <w:szCs w:val="28"/>
        </w:rPr>
        <w:t>ть</w:t>
      </w:r>
      <w:r w:rsidR="002A4B44" w:rsidRPr="002A4B44">
        <w:rPr>
          <w:szCs w:val="28"/>
        </w:rPr>
        <w:t xml:space="preserve"> структуры алгоритма и методики практической реализации криптосистемы шифрования Эль Гамаля</w:t>
      </w:r>
      <w:r w:rsidR="00CB28AE">
        <w:rPr>
          <w:bCs/>
          <w:szCs w:val="28"/>
        </w:rPr>
        <w:t>.</w:t>
      </w:r>
    </w:p>
    <w:p w14:paraId="32C2155B" w14:textId="2B162A2C" w:rsidR="00766EF8" w:rsidRDefault="00766EF8" w:rsidP="00B85940">
      <w:pPr>
        <w:tabs>
          <w:tab w:val="left" w:pos="1134"/>
        </w:tabs>
        <w:ind w:firstLine="709"/>
        <w:rPr>
          <w:sz w:val="28"/>
          <w:szCs w:val="28"/>
          <w:lang w:val="en-US"/>
        </w:rPr>
      </w:pPr>
      <w:r>
        <w:rPr>
          <w:bCs/>
          <w:sz w:val="28"/>
          <w:szCs w:val="28"/>
          <w:lang w:eastAsia="en-US"/>
        </w:rPr>
        <w:t>Время выполнения</w:t>
      </w:r>
      <w:r>
        <w:rPr>
          <w:bCs/>
          <w:caps/>
          <w:sz w:val="28"/>
          <w:szCs w:val="28"/>
          <w:lang w:eastAsia="en-US"/>
        </w:rPr>
        <w:t>:</w:t>
      </w:r>
      <w:r>
        <w:rPr>
          <w:sz w:val="28"/>
          <w:szCs w:val="28"/>
        </w:rPr>
        <w:t xml:space="preserve"> </w:t>
      </w:r>
      <w:r w:rsidR="00212FF0">
        <w:rPr>
          <w:sz w:val="28"/>
          <w:szCs w:val="28"/>
        </w:rPr>
        <w:t>4</w:t>
      </w:r>
      <w:r>
        <w:rPr>
          <w:sz w:val="28"/>
          <w:szCs w:val="28"/>
        </w:rPr>
        <w:t xml:space="preserve"> часа</w:t>
      </w:r>
      <w:r w:rsidR="00753D8A">
        <w:rPr>
          <w:sz w:val="28"/>
          <w:szCs w:val="28"/>
        </w:rPr>
        <w:t>.</w:t>
      </w:r>
    </w:p>
    <w:p w14:paraId="5ABA1B33" w14:textId="77777777" w:rsidR="00766EF8" w:rsidRDefault="00766EF8" w:rsidP="00B85940">
      <w:pPr>
        <w:tabs>
          <w:tab w:val="left" w:pos="1134"/>
        </w:tabs>
        <w:ind w:firstLine="709"/>
        <w:rPr>
          <w:sz w:val="28"/>
          <w:szCs w:val="28"/>
          <w:lang w:val="en-US"/>
        </w:rPr>
      </w:pPr>
    </w:p>
    <w:p w14:paraId="30B256E2" w14:textId="77777777" w:rsidR="00766EF8" w:rsidRDefault="00766EF8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 РАБОТЫ</w:t>
      </w:r>
      <w:r>
        <w:rPr>
          <w:sz w:val="28"/>
          <w:szCs w:val="28"/>
          <w:lang w:val="en-US"/>
        </w:rPr>
        <w:t xml:space="preserve"> </w:t>
      </w:r>
    </w:p>
    <w:p w14:paraId="44BBF065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Теоретические сведения для выполнения работы</w:t>
      </w:r>
    </w:p>
    <w:p w14:paraId="790239CA" w14:textId="77777777" w:rsidR="00766EF8" w:rsidRDefault="00E92891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Практические задания</w:t>
      </w:r>
    </w:p>
    <w:p w14:paraId="656FF82F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13912261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14:paraId="41E0AE04" w14:textId="77777777" w:rsidR="00766EF8" w:rsidRDefault="00766EF8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6380B3EE" w14:textId="77777777" w:rsidR="00766EF8" w:rsidRDefault="00766EF8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5B83A18D" w14:textId="77777777" w:rsidR="00766EF8" w:rsidRDefault="00766EF8" w:rsidP="00B85940">
      <w:pPr>
        <w:pStyle w:val="a6"/>
        <w:numPr>
          <w:ilvl w:val="0"/>
          <w:numId w:val="18"/>
        </w:numPr>
        <w:tabs>
          <w:tab w:val="left" w:pos="1134"/>
        </w:tabs>
        <w:suppressAutoHyphens/>
        <w:ind w:left="0" w:firstLine="709"/>
        <w:rPr>
          <w:szCs w:val="28"/>
        </w:rPr>
      </w:pPr>
      <w:r>
        <w:rPr>
          <w:szCs w:val="28"/>
        </w:rPr>
        <w:t>ТЕОРЕТИЧЕСКИЕ СВЕДЕНИЯ ДЛЯ ВЫПОЛНЕНИЯ РАБОТЫ</w:t>
      </w:r>
    </w:p>
    <w:p w14:paraId="3EBAB8CD" w14:textId="2C91D9FA" w:rsidR="00606CED" w:rsidRDefault="00606CED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7147A4ED" w14:textId="77777777" w:rsidR="002A4B44" w:rsidRPr="002A4B44" w:rsidRDefault="002A4B44" w:rsidP="002A4B44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  <w:lang/>
        </w:rPr>
      </w:pPr>
      <w:r w:rsidRPr="002A4B44">
        <w:rPr>
          <w:sz w:val="28"/>
          <w:szCs w:val="28"/>
          <w:lang/>
        </w:rPr>
        <w:t>Схема шифрования Эль Гамаля может быть использована как для формирования цифровых подписей, так и шифрования данных.</w:t>
      </w:r>
    </w:p>
    <w:p w14:paraId="648F1DC5" w14:textId="77777777" w:rsidR="002A4B44" w:rsidRPr="002A4B44" w:rsidRDefault="002A4B44" w:rsidP="002A4B44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  <w:lang/>
        </w:rPr>
      </w:pPr>
      <w:r w:rsidRPr="002A4B44">
        <w:rPr>
          <w:sz w:val="28"/>
          <w:szCs w:val="28"/>
          <w:lang/>
        </w:rPr>
        <w:t>Безопасность схемы Эль Гамаля обусловлена сложностью вычисления дискретных логарифмов в конечном поле.</w:t>
      </w:r>
    </w:p>
    <w:p w14:paraId="03A6AC5A" w14:textId="6AF275A2" w:rsidR="002A4B44" w:rsidRPr="002A4B44" w:rsidRDefault="002A4B44" w:rsidP="0021277F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  <w:lang/>
        </w:rPr>
      </w:pPr>
      <w:r w:rsidRPr="002A4B44">
        <w:rPr>
          <w:sz w:val="28"/>
          <w:szCs w:val="28"/>
          <w:lang/>
        </w:rPr>
        <w:t>В настоящее время наиболее перспективными системами криптографической защиты являются системы с открытым ключом. В таких системах для шифрования сообщения используется закрытый ключ, а для расшифрования – открытый.</w:t>
      </w:r>
    </w:p>
    <w:p w14:paraId="2C2EBBE8" w14:textId="77777777" w:rsidR="002A4B44" w:rsidRPr="002A4B44" w:rsidRDefault="002A4B44" w:rsidP="002A4B44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  <w:lang/>
        </w:rPr>
      </w:pPr>
      <w:r w:rsidRPr="002A4B44">
        <w:rPr>
          <w:sz w:val="28"/>
          <w:szCs w:val="28"/>
          <w:lang/>
        </w:rPr>
        <w:t>Открытый ключ не является секретным и может быть опубликован для использования всеми пользователями системы, которые зашифровывают данные. Расшифровывание данных с помощью открытого ключа невозможно.</w:t>
      </w:r>
    </w:p>
    <w:p w14:paraId="17EB8A80" w14:textId="77777777" w:rsidR="002A4B44" w:rsidRPr="002A4B44" w:rsidRDefault="002A4B44" w:rsidP="002A4B44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  <w:lang/>
        </w:rPr>
      </w:pPr>
      <w:r w:rsidRPr="002A4B44">
        <w:rPr>
          <w:sz w:val="28"/>
          <w:szCs w:val="28"/>
          <w:lang/>
        </w:rPr>
        <w:t>Для расшифрования данных получатель зашифрованной информации использует секретный ключ, который не может быть определён из открытого ключа.</w:t>
      </w:r>
    </w:p>
    <w:p w14:paraId="422D1476" w14:textId="14840951" w:rsidR="002A4B44" w:rsidRPr="002A4B44" w:rsidRDefault="002A4B44" w:rsidP="002A4B44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  <w:lang/>
        </w:rPr>
      </w:pPr>
      <w:r w:rsidRPr="002A4B44">
        <w:rPr>
          <w:sz w:val="28"/>
          <w:szCs w:val="28"/>
          <w:lang/>
        </w:rPr>
        <w:lastRenderedPageBreak/>
        <w:t>При использовании алгоритма шифрования Эль Гамаля длина шифротекста вдвое больше длины исходного открытого текста</w:t>
      </w:r>
      <w:r w:rsidR="00C851E4">
        <w:rPr>
          <w:sz w:val="28"/>
          <w:szCs w:val="28"/>
          <w:lang/>
        </w:rPr>
        <w:t xml:space="preserve"> </w:t>
      </w:r>
      <w:r w:rsidRPr="002A4B44">
        <w:rPr>
          <w:b/>
          <w:bCs/>
          <w:i/>
          <w:iCs/>
          <w:sz w:val="28"/>
          <w:szCs w:val="28"/>
          <w:lang/>
        </w:rPr>
        <w:t>М</w:t>
      </w:r>
      <w:r w:rsidRPr="002A4B44">
        <w:rPr>
          <w:sz w:val="28"/>
          <w:szCs w:val="28"/>
          <w:lang/>
        </w:rPr>
        <w:t>.</w:t>
      </w:r>
    </w:p>
    <w:p w14:paraId="5676C30A" w14:textId="7068DD2A" w:rsidR="002A4B44" w:rsidRPr="002A4B44" w:rsidRDefault="002A4B44" w:rsidP="002A4B44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  <w:lang/>
        </w:rPr>
      </w:pPr>
      <w:r w:rsidRPr="002A4B44">
        <w:rPr>
          <w:sz w:val="28"/>
          <w:szCs w:val="28"/>
          <w:lang/>
        </w:rPr>
        <w:t>В реальных схемах шифрования необходимо использовать в качестве модуля n большое простое число, имеющее в двоичном представлении длину</w:t>
      </w:r>
      <w:r w:rsidR="00C851E4">
        <w:rPr>
          <w:sz w:val="28"/>
          <w:szCs w:val="28"/>
          <w:lang/>
        </w:rPr>
        <w:t xml:space="preserve"> </w:t>
      </w:r>
      <w:r w:rsidRPr="002A4B44">
        <w:rPr>
          <w:b/>
          <w:bCs/>
          <w:i/>
          <w:iCs/>
          <w:sz w:val="28"/>
          <w:szCs w:val="28"/>
          <w:lang/>
        </w:rPr>
        <w:t>512… 1024 бит</w:t>
      </w:r>
      <w:r w:rsidRPr="002A4B44">
        <w:rPr>
          <w:sz w:val="28"/>
          <w:szCs w:val="28"/>
          <w:lang/>
        </w:rPr>
        <w:t>.</w:t>
      </w:r>
    </w:p>
    <w:p w14:paraId="25253E1C" w14:textId="178A2B05" w:rsidR="002A4B44" w:rsidRPr="002A4B44" w:rsidRDefault="002A4B44" w:rsidP="002A4B44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  <w:lang/>
        </w:rPr>
      </w:pPr>
      <w:r w:rsidRPr="002A4B44">
        <w:rPr>
          <w:sz w:val="28"/>
          <w:szCs w:val="28"/>
          <w:lang/>
        </w:rPr>
        <w:t>Следует отметить, что формирование каждой подписи по данному методу требует нового значения</w:t>
      </w:r>
      <w:r w:rsidR="00C851E4">
        <w:rPr>
          <w:sz w:val="28"/>
          <w:szCs w:val="28"/>
        </w:rPr>
        <w:t xml:space="preserve"> </w:t>
      </w:r>
      <w:r w:rsidRPr="002A4B44">
        <w:rPr>
          <w:b/>
          <w:bCs/>
          <w:i/>
          <w:iCs/>
          <w:sz w:val="28"/>
          <w:szCs w:val="28"/>
          <w:lang/>
        </w:rPr>
        <w:t>k</w:t>
      </w:r>
      <w:r w:rsidRPr="002A4B44">
        <w:rPr>
          <w:sz w:val="28"/>
          <w:szCs w:val="28"/>
          <w:lang/>
        </w:rPr>
        <w:t>, причём это значение должно выбираться случайным образом. Если нарушитель раскроет значение</w:t>
      </w:r>
      <w:r w:rsidR="00C851E4">
        <w:rPr>
          <w:sz w:val="28"/>
          <w:szCs w:val="28"/>
          <w:lang/>
        </w:rPr>
        <w:t xml:space="preserve"> </w:t>
      </w:r>
      <w:r w:rsidRPr="002A4B44">
        <w:rPr>
          <w:b/>
          <w:bCs/>
          <w:i/>
          <w:iCs/>
          <w:sz w:val="28"/>
          <w:szCs w:val="28"/>
          <w:lang/>
        </w:rPr>
        <w:t>k</w:t>
      </w:r>
      <w:r w:rsidRPr="002A4B44">
        <w:rPr>
          <w:sz w:val="28"/>
          <w:szCs w:val="28"/>
          <w:lang/>
        </w:rPr>
        <w:t>, повторно используемое отправителем, то может раскрыть и секретный ключ</w:t>
      </w:r>
      <w:r w:rsidR="00C851E4">
        <w:rPr>
          <w:sz w:val="28"/>
          <w:szCs w:val="28"/>
          <w:lang/>
        </w:rPr>
        <w:t xml:space="preserve"> </w:t>
      </w:r>
      <w:r w:rsidRPr="002A4B44">
        <w:rPr>
          <w:b/>
          <w:bCs/>
          <w:i/>
          <w:iCs/>
          <w:sz w:val="28"/>
          <w:szCs w:val="28"/>
          <w:lang/>
        </w:rPr>
        <w:t>x</w:t>
      </w:r>
      <w:r w:rsidR="00C851E4">
        <w:rPr>
          <w:b/>
          <w:bCs/>
          <w:i/>
          <w:iCs/>
          <w:sz w:val="28"/>
          <w:szCs w:val="28"/>
          <w:lang/>
        </w:rPr>
        <w:t xml:space="preserve"> </w:t>
      </w:r>
      <w:r w:rsidRPr="002A4B44">
        <w:rPr>
          <w:sz w:val="28"/>
          <w:szCs w:val="28"/>
          <w:lang/>
        </w:rPr>
        <w:t>отправителя.</w:t>
      </w:r>
    </w:p>
    <w:p w14:paraId="33EAFE76" w14:textId="77777777" w:rsidR="002A4B44" w:rsidRDefault="002A4B44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778133D9" w14:textId="0FA666B3" w:rsidR="00766EF8" w:rsidRDefault="00E92891" w:rsidP="00B85940">
      <w:pPr>
        <w:pStyle w:val="a6"/>
        <w:numPr>
          <w:ilvl w:val="0"/>
          <w:numId w:val="18"/>
        </w:numPr>
        <w:tabs>
          <w:tab w:val="left" w:pos="1134"/>
        </w:tabs>
        <w:suppressAutoHyphens/>
        <w:ind w:left="0" w:firstLine="709"/>
        <w:rPr>
          <w:color w:val="000000"/>
          <w:szCs w:val="28"/>
        </w:rPr>
      </w:pPr>
      <w:r>
        <w:rPr>
          <w:szCs w:val="28"/>
        </w:rPr>
        <w:t>ПРАКТИЧЕСКИЕ ЗАДАНИЯ</w:t>
      </w:r>
    </w:p>
    <w:p w14:paraId="55EF7819" w14:textId="77777777" w:rsidR="0021277F" w:rsidRPr="004A2CE3" w:rsidRDefault="0021277F" w:rsidP="0021277F">
      <w:pPr>
        <w:pStyle w:val="p161"/>
        <w:spacing w:before="0" w:beforeAutospacing="0" w:after="0" w:afterAutospacing="0" w:line="360" w:lineRule="atLeast"/>
        <w:ind w:left="708"/>
        <w:rPr>
          <w:b/>
          <w:bCs/>
          <w:color w:val="000000"/>
          <w:sz w:val="28"/>
          <w:szCs w:val="28"/>
        </w:rPr>
      </w:pPr>
      <w:r w:rsidRPr="004A2CE3">
        <w:rPr>
          <w:b/>
          <w:bCs/>
          <w:color w:val="000000"/>
          <w:sz w:val="28"/>
          <w:szCs w:val="28"/>
        </w:rPr>
        <w:t>Схема алгоритма шифрования данных Эль Гамаля</w:t>
      </w:r>
    </w:p>
    <w:p w14:paraId="5EDF29F3" w14:textId="3668AA22" w:rsidR="0021277F" w:rsidRPr="004A2CE3" w:rsidRDefault="0021277F" w:rsidP="006C0004">
      <w:pPr>
        <w:pStyle w:val="p162"/>
        <w:spacing w:before="0" w:beforeAutospacing="0" w:after="0" w:afterAutospacing="0" w:line="315" w:lineRule="atLeast"/>
        <w:ind w:left="708"/>
        <w:rPr>
          <w:b/>
          <w:bCs/>
          <w:color w:val="000000"/>
          <w:sz w:val="28"/>
          <w:szCs w:val="28"/>
        </w:rPr>
      </w:pPr>
      <w:r w:rsidRPr="004A2CE3">
        <w:rPr>
          <w:b/>
          <w:bCs/>
          <w:color w:val="000000"/>
          <w:sz w:val="28"/>
          <w:szCs w:val="28"/>
        </w:rPr>
        <w:t xml:space="preserve">1. Определение открытого </w:t>
      </w:r>
      <w:r w:rsidR="00C851E4">
        <w:rPr>
          <w:b/>
          <w:bCs/>
          <w:color w:val="000000"/>
          <w:sz w:val="28"/>
          <w:szCs w:val="28"/>
          <w:lang w:val="ru-RU"/>
        </w:rPr>
        <w:t>«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y</w:t>
      </w:r>
      <w:r w:rsidR="00C851E4">
        <w:rPr>
          <w:b/>
          <w:bCs/>
          <w:color w:val="000000"/>
          <w:sz w:val="28"/>
          <w:szCs w:val="28"/>
          <w:lang w:val="ru-RU"/>
        </w:rPr>
        <w:t>»</w:t>
      </w:r>
      <w:r w:rsidRPr="004A2CE3">
        <w:rPr>
          <w:b/>
          <w:bCs/>
          <w:color w:val="000000"/>
          <w:sz w:val="28"/>
          <w:szCs w:val="28"/>
        </w:rPr>
        <w:t xml:space="preserve"> и секретного </w:t>
      </w:r>
      <w:r w:rsidR="00C851E4">
        <w:rPr>
          <w:b/>
          <w:bCs/>
          <w:color w:val="000000"/>
          <w:sz w:val="28"/>
          <w:szCs w:val="28"/>
          <w:lang w:val="ru-RU"/>
        </w:rPr>
        <w:t>«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x</w:t>
      </w:r>
      <w:r w:rsidR="00C851E4">
        <w:rPr>
          <w:b/>
          <w:bCs/>
          <w:color w:val="000000"/>
          <w:sz w:val="28"/>
          <w:szCs w:val="28"/>
          <w:lang w:val="ru-RU"/>
        </w:rPr>
        <w:t>»</w:t>
      </w:r>
      <w:r w:rsidRPr="004A2CE3">
        <w:rPr>
          <w:b/>
          <w:bCs/>
          <w:color w:val="000000"/>
          <w:sz w:val="28"/>
          <w:szCs w:val="28"/>
        </w:rPr>
        <w:t xml:space="preserve"> ключей</w:t>
      </w:r>
    </w:p>
    <w:p w14:paraId="32594B6F" w14:textId="39B278E1" w:rsidR="0021277F" w:rsidRPr="004A2CE3" w:rsidRDefault="0021277F" w:rsidP="006C0004">
      <w:pPr>
        <w:pStyle w:val="p16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A2CE3">
        <w:rPr>
          <w:color w:val="000000"/>
          <w:sz w:val="28"/>
          <w:szCs w:val="28"/>
        </w:rPr>
        <w:t>Выбор двух взаимно простых больших чисел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p</w:t>
      </w:r>
      <w:r w:rsidR="00C679CF">
        <w:rPr>
          <w:rStyle w:val="ft29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color w:val="000000"/>
          <w:sz w:val="28"/>
          <w:szCs w:val="28"/>
        </w:rPr>
        <w:t>и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q</w:t>
      </w:r>
      <w:r w:rsidRPr="004A2CE3">
        <w:rPr>
          <w:color w:val="000000"/>
          <w:sz w:val="28"/>
          <w:szCs w:val="28"/>
        </w:rPr>
        <w:t>,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q &lt; p</w:t>
      </w:r>
    </w:p>
    <w:p w14:paraId="26AFBA57" w14:textId="7D0C873C" w:rsidR="0021277F" w:rsidRPr="004A2CE3" w:rsidRDefault="0021277F" w:rsidP="006C0004">
      <w:pPr>
        <w:pStyle w:val="p16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A2CE3">
        <w:rPr>
          <w:rStyle w:val="ft74"/>
          <w:color w:val="000000"/>
          <w:sz w:val="28"/>
          <w:szCs w:val="28"/>
        </w:rPr>
        <w:t>Выбор значения секретного ключа</w:t>
      </w:r>
      <w:r w:rsidR="00C679CF">
        <w:rPr>
          <w:rStyle w:val="ft74"/>
          <w:color w:val="000000"/>
          <w:sz w:val="28"/>
          <w:szCs w:val="28"/>
        </w:rPr>
        <w:t xml:space="preserve"> 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x, x &lt; p</w:t>
      </w:r>
    </w:p>
    <w:p w14:paraId="3E8C6D5A" w14:textId="1411C71A" w:rsidR="0021277F" w:rsidRPr="004A2CE3" w:rsidRDefault="0021277F" w:rsidP="006C0004">
      <w:pPr>
        <w:pStyle w:val="p16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A2CE3">
        <w:rPr>
          <w:rStyle w:val="ft74"/>
          <w:color w:val="000000"/>
          <w:sz w:val="28"/>
          <w:szCs w:val="28"/>
        </w:rPr>
        <w:t>Определение значения открытого ключа</w:t>
      </w:r>
      <w:r w:rsidR="00C679CF">
        <w:rPr>
          <w:rStyle w:val="ft74"/>
          <w:color w:val="000000"/>
          <w:sz w:val="28"/>
          <w:szCs w:val="28"/>
        </w:rPr>
        <w:t xml:space="preserve"> 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y</w:t>
      </w:r>
      <w:r w:rsidR="00C679CF">
        <w:rPr>
          <w:rStyle w:val="ft29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color w:val="000000"/>
          <w:sz w:val="28"/>
          <w:szCs w:val="28"/>
        </w:rPr>
        <w:t>из выражения:</w:t>
      </w:r>
    </w:p>
    <w:p w14:paraId="5E5E0B64" w14:textId="77777777" w:rsidR="004A2CE3" w:rsidRPr="004A2CE3" w:rsidRDefault="004A2CE3" w:rsidP="006C0004">
      <w:pPr>
        <w:pStyle w:val="p166"/>
        <w:spacing w:before="0" w:beforeAutospacing="0" w:after="0" w:afterAutospacing="0"/>
        <w:ind w:firstLine="709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2C4BF60E" w14:textId="434E3365" w:rsidR="0021277F" w:rsidRPr="004A2CE3" w:rsidRDefault="0021277F" w:rsidP="006C0004">
      <w:pPr>
        <w:pStyle w:val="p166"/>
        <w:spacing w:before="0" w:beforeAutospacing="0" w:after="0" w:afterAutospacing="0"/>
        <w:ind w:firstLine="709"/>
        <w:jc w:val="center"/>
        <w:rPr>
          <w:b/>
          <w:bCs/>
          <w:i/>
          <w:iCs/>
          <w:color w:val="000000"/>
          <w:sz w:val="28"/>
          <w:szCs w:val="28"/>
        </w:rPr>
      </w:pPr>
      <w:r w:rsidRPr="004A2CE3">
        <w:rPr>
          <w:b/>
          <w:bCs/>
          <w:i/>
          <w:iCs/>
          <w:color w:val="000000"/>
          <w:sz w:val="28"/>
          <w:szCs w:val="28"/>
        </w:rPr>
        <w:t>y = q</w:t>
      </w:r>
      <w:r w:rsidRPr="004A2CE3">
        <w:rPr>
          <w:rStyle w:val="ft105"/>
          <w:b/>
          <w:bCs/>
          <w:i/>
          <w:iCs/>
          <w:color w:val="000000"/>
          <w:sz w:val="28"/>
          <w:szCs w:val="28"/>
        </w:rPr>
        <w:t>x</w:t>
      </w:r>
      <w:r w:rsidR="00C679CF">
        <w:rPr>
          <w:rStyle w:val="ft105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b/>
          <w:bCs/>
          <w:i/>
          <w:iCs/>
          <w:color w:val="000000"/>
          <w:sz w:val="28"/>
          <w:szCs w:val="28"/>
        </w:rPr>
        <w:t>(mod p)</w:t>
      </w:r>
    </w:p>
    <w:p w14:paraId="500B0A1A" w14:textId="77777777" w:rsidR="006C0004" w:rsidRPr="004A2CE3" w:rsidRDefault="006C0004" w:rsidP="006C0004">
      <w:pPr>
        <w:pStyle w:val="p167"/>
        <w:spacing w:before="0" w:beforeAutospacing="0" w:after="0" w:afterAutospacing="0"/>
        <w:ind w:firstLine="709"/>
        <w:jc w:val="both"/>
        <w:rPr>
          <w:rStyle w:val="ft39"/>
          <w:b/>
          <w:bCs/>
          <w:color w:val="000000"/>
          <w:sz w:val="28"/>
          <w:szCs w:val="28"/>
        </w:rPr>
      </w:pPr>
    </w:p>
    <w:p w14:paraId="792B4130" w14:textId="1394D70F" w:rsidR="0021277F" w:rsidRPr="004A2CE3" w:rsidRDefault="0021277F" w:rsidP="006C0004">
      <w:pPr>
        <w:pStyle w:val="p167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4A2CE3">
        <w:rPr>
          <w:rStyle w:val="ft39"/>
          <w:b/>
          <w:bCs/>
          <w:color w:val="000000"/>
          <w:sz w:val="28"/>
          <w:szCs w:val="28"/>
        </w:rPr>
        <w:t>2.</w:t>
      </w:r>
      <w:r w:rsidRPr="004A2CE3">
        <w:rPr>
          <w:rStyle w:val="ft106"/>
          <w:b/>
          <w:bCs/>
          <w:color w:val="000000"/>
          <w:sz w:val="28"/>
          <w:szCs w:val="28"/>
        </w:rPr>
        <w:t>Алгоритм шифрования сообщения M</w:t>
      </w:r>
    </w:p>
    <w:p w14:paraId="0B70C0EE" w14:textId="3DE31D04" w:rsidR="0021277F" w:rsidRPr="004A2CE3" w:rsidRDefault="0021277F" w:rsidP="006C0004">
      <w:pPr>
        <w:pStyle w:val="p16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A2CE3">
        <w:rPr>
          <w:rStyle w:val="ft8"/>
          <w:color w:val="000000"/>
          <w:sz w:val="28"/>
          <w:szCs w:val="28"/>
        </w:rPr>
        <w:t>1.</w:t>
      </w:r>
      <w:r w:rsidRPr="004A2CE3">
        <w:rPr>
          <w:rStyle w:val="ft74"/>
          <w:color w:val="000000"/>
          <w:sz w:val="28"/>
          <w:szCs w:val="28"/>
        </w:rPr>
        <w:t>Выбор случайного числа</w:t>
      </w:r>
      <w:r w:rsidR="00C679CF">
        <w:rPr>
          <w:rStyle w:val="ft74"/>
          <w:color w:val="000000"/>
          <w:sz w:val="28"/>
          <w:szCs w:val="28"/>
        </w:rPr>
        <w:t xml:space="preserve"> 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k</w:t>
      </w:r>
      <w:r w:rsidRPr="004A2CE3">
        <w:rPr>
          <w:color w:val="000000"/>
          <w:sz w:val="28"/>
          <w:szCs w:val="28"/>
        </w:rPr>
        <w:t>, удовлетворяющего условию:</w:t>
      </w:r>
    </w:p>
    <w:p w14:paraId="46085E60" w14:textId="77777777" w:rsidR="004A2CE3" w:rsidRPr="004A2CE3" w:rsidRDefault="004A2CE3" w:rsidP="006C0004">
      <w:pPr>
        <w:pStyle w:val="p169"/>
        <w:spacing w:before="0" w:beforeAutospacing="0" w:after="0" w:afterAutospacing="0"/>
        <w:ind w:firstLine="709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7FA632EA" w14:textId="53C4FA19" w:rsidR="0021277F" w:rsidRPr="004A2CE3" w:rsidRDefault="0021277F" w:rsidP="006C0004">
      <w:pPr>
        <w:pStyle w:val="p169"/>
        <w:spacing w:before="0" w:beforeAutospacing="0" w:after="0" w:afterAutospacing="0"/>
        <w:ind w:firstLine="709"/>
        <w:jc w:val="center"/>
        <w:rPr>
          <w:b/>
          <w:bCs/>
          <w:i/>
          <w:iCs/>
          <w:color w:val="000000"/>
          <w:sz w:val="28"/>
          <w:szCs w:val="28"/>
        </w:rPr>
      </w:pPr>
      <w:r w:rsidRPr="004A2CE3">
        <w:rPr>
          <w:b/>
          <w:bCs/>
          <w:i/>
          <w:iCs/>
          <w:color w:val="000000"/>
          <w:sz w:val="28"/>
          <w:szCs w:val="28"/>
        </w:rPr>
        <w:t>0</w:t>
      </w:r>
      <w:r w:rsidR="00C679CF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rStyle w:val="ft75"/>
          <w:rFonts w:ascii="Arial" w:hAnsi="Arial" w:cs="Arial"/>
          <w:b/>
          <w:bCs/>
          <w:i/>
          <w:iCs/>
          <w:color w:val="000000"/>
          <w:sz w:val="28"/>
          <w:szCs w:val="28"/>
        </w:rPr>
        <w:t>≤</w:t>
      </w:r>
      <w:r w:rsidR="00C679CF">
        <w:rPr>
          <w:rStyle w:val="ft75"/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b/>
          <w:bCs/>
          <w:i/>
          <w:iCs/>
          <w:color w:val="000000"/>
          <w:sz w:val="28"/>
          <w:szCs w:val="28"/>
        </w:rPr>
        <w:t>k &lt; p-1</w:t>
      </w:r>
      <w:r w:rsidR="00C679CF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rStyle w:val="ft8"/>
          <w:b/>
          <w:bCs/>
          <w:i/>
          <w:iCs/>
          <w:color w:val="000000"/>
          <w:sz w:val="28"/>
          <w:szCs w:val="28"/>
        </w:rPr>
        <w:t>и</w:t>
      </w:r>
      <w:r w:rsidR="00C679CF">
        <w:rPr>
          <w:rStyle w:val="ft8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НОД</w:t>
      </w:r>
    </w:p>
    <w:p w14:paraId="6682ADF1" w14:textId="77777777" w:rsidR="006C0004" w:rsidRPr="004A2CE3" w:rsidRDefault="006C0004" w:rsidP="006C0004">
      <w:pPr>
        <w:pStyle w:val="p170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25FC2DA6" w14:textId="782523F9" w:rsidR="0021277F" w:rsidRPr="004A2CE3" w:rsidRDefault="0021277F" w:rsidP="006C0004">
      <w:pPr>
        <w:pStyle w:val="p170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A2CE3">
        <w:rPr>
          <w:color w:val="000000"/>
          <w:sz w:val="28"/>
          <w:szCs w:val="28"/>
        </w:rPr>
        <w:t>2. Определение значения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42"/>
          <w:b/>
          <w:bCs/>
          <w:i/>
          <w:iCs/>
          <w:color w:val="000000"/>
          <w:sz w:val="28"/>
          <w:szCs w:val="28"/>
        </w:rPr>
        <w:t>a</w:t>
      </w:r>
      <w:r w:rsidR="00C679CF">
        <w:rPr>
          <w:rStyle w:val="ft42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color w:val="000000"/>
          <w:sz w:val="28"/>
          <w:szCs w:val="28"/>
        </w:rPr>
        <w:t>из выражения: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42"/>
          <w:b/>
          <w:bCs/>
          <w:i/>
          <w:iCs/>
          <w:color w:val="000000"/>
          <w:sz w:val="28"/>
          <w:szCs w:val="28"/>
        </w:rPr>
        <w:t>a = q</w:t>
      </w:r>
      <w:r w:rsidRPr="004A2CE3">
        <w:rPr>
          <w:rStyle w:val="ft105"/>
          <w:b/>
          <w:bCs/>
          <w:i/>
          <w:iCs/>
          <w:color w:val="000000"/>
          <w:sz w:val="28"/>
          <w:szCs w:val="28"/>
        </w:rPr>
        <w:t>k</w:t>
      </w:r>
      <w:r w:rsidRPr="004A2CE3">
        <w:rPr>
          <w:rStyle w:val="ft42"/>
          <w:b/>
          <w:bCs/>
          <w:i/>
          <w:iCs/>
          <w:color w:val="000000"/>
          <w:sz w:val="28"/>
          <w:szCs w:val="28"/>
        </w:rPr>
        <w:t>(mod p)</w:t>
      </w:r>
    </w:p>
    <w:p w14:paraId="56700FD9" w14:textId="66A34F22" w:rsidR="0021277F" w:rsidRPr="004A2CE3" w:rsidRDefault="0021277F" w:rsidP="006C0004">
      <w:pPr>
        <w:pStyle w:val="p171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A2CE3">
        <w:rPr>
          <w:color w:val="000000"/>
          <w:sz w:val="28"/>
          <w:szCs w:val="28"/>
        </w:rPr>
        <w:t>3. Определение значения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b</w:t>
      </w:r>
      <w:r w:rsidR="00C679CF">
        <w:rPr>
          <w:rStyle w:val="ft29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color w:val="000000"/>
          <w:sz w:val="28"/>
          <w:szCs w:val="28"/>
        </w:rPr>
        <w:t>из выражения: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42"/>
          <w:b/>
          <w:bCs/>
          <w:i/>
          <w:iCs/>
          <w:color w:val="000000"/>
          <w:sz w:val="28"/>
          <w:szCs w:val="28"/>
        </w:rPr>
        <w:t>b = y</w:t>
      </w:r>
      <w:r w:rsidRPr="004A2CE3">
        <w:rPr>
          <w:rStyle w:val="ft105"/>
          <w:b/>
          <w:bCs/>
          <w:i/>
          <w:iCs/>
          <w:color w:val="000000"/>
          <w:sz w:val="28"/>
          <w:szCs w:val="28"/>
        </w:rPr>
        <w:t>k</w:t>
      </w:r>
      <w:r w:rsidR="00C679CF">
        <w:rPr>
          <w:rStyle w:val="ft105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rStyle w:val="ft42"/>
          <w:b/>
          <w:bCs/>
          <w:i/>
          <w:iCs/>
          <w:color w:val="000000"/>
          <w:sz w:val="28"/>
          <w:szCs w:val="28"/>
        </w:rPr>
        <w:t>M (mod p)</w:t>
      </w:r>
    </w:p>
    <w:p w14:paraId="241CC9CE" w14:textId="1C68CFA1" w:rsidR="0021277F" w:rsidRPr="004A2CE3" w:rsidRDefault="0021277F" w:rsidP="006C0004">
      <w:pPr>
        <w:pStyle w:val="p17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A2CE3">
        <w:rPr>
          <w:color w:val="000000"/>
          <w:sz w:val="28"/>
          <w:szCs w:val="28"/>
        </w:rPr>
        <w:t>4. Криптограмма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90"/>
          <w:b/>
          <w:bCs/>
          <w:i/>
          <w:iCs/>
          <w:color w:val="000000"/>
          <w:sz w:val="28"/>
          <w:szCs w:val="28"/>
        </w:rPr>
        <w:t>C,</w:t>
      </w:r>
      <w:r w:rsidR="00134EC0" w:rsidRPr="004A2CE3">
        <w:rPr>
          <w:rStyle w:val="ft90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4A2CE3">
        <w:rPr>
          <w:color w:val="000000"/>
          <w:sz w:val="28"/>
          <w:szCs w:val="28"/>
        </w:rPr>
        <w:t>состоящая из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88"/>
          <w:b/>
          <w:bCs/>
          <w:i/>
          <w:iCs/>
          <w:color w:val="000000"/>
          <w:sz w:val="28"/>
          <w:szCs w:val="28"/>
        </w:rPr>
        <w:t>a</w:t>
      </w:r>
      <w:r w:rsidR="00C679CF">
        <w:rPr>
          <w:rStyle w:val="ft88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rStyle w:val="ft90"/>
          <w:b/>
          <w:bCs/>
          <w:i/>
          <w:iCs/>
          <w:color w:val="000000"/>
          <w:sz w:val="28"/>
          <w:szCs w:val="28"/>
        </w:rPr>
        <w:t>и b,</w:t>
      </w:r>
      <w:r w:rsidR="00C679CF">
        <w:rPr>
          <w:rStyle w:val="ft90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color w:val="000000"/>
          <w:sz w:val="28"/>
          <w:szCs w:val="28"/>
        </w:rPr>
        <w:t>отправляется получателю</w:t>
      </w:r>
    </w:p>
    <w:p w14:paraId="7F76B2BB" w14:textId="6B346C24" w:rsidR="0021277F" w:rsidRPr="004A2CE3" w:rsidRDefault="0021277F" w:rsidP="006C0004">
      <w:pPr>
        <w:pStyle w:val="p17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A2CE3">
        <w:rPr>
          <w:color w:val="000000"/>
          <w:sz w:val="28"/>
          <w:szCs w:val="28"/>
        </w:rPr>
        <w:t>5. Получатель расшифровывает криптограмму с помощью выражения</w:t>
      </w:r>
      <w:r w:rsidRPr="004A2CE3">
        <w:rPr>
          <w:rStyle w:val="ft107"/>
          <w:b/>
          <w:bCs/>
          <w:i/>
          <w:iCs/>
          <w:color w:val="000000"/>
          <w:sz w:val="28"/>
          <w:szCs w:val="28"/>
        </w:rPr>
        <w:t>:</w:t>
      </w:r>
    </w:p>
    <w:p w14:paraId="6B422905" w14:textId="77777777" w:rsidR="00134EC0" w:rsidRPr="004A2CE3" w:rsidRDefault="00134EC0" w:rsidP="006C0004">
      <w:pPr>
        <w:pStyle w:val="p17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07B3BA68" w14:textId="1DDE1116" w:rsidR="0021277F" w:rsidRPr="004A2CE3" w:rsidRDefault="0021277F" w:rsidP="006C0004">
      <w:pPr>
        <w:pStyle w:val="p174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  <w:r w:rsidRPr="004A2CE3">
        <w:rPr>
          <w:b/>
          <w:bCs/>
          <w:color w:val="000000"/>
          <w:sz w:val="28"/>
          <w:szCs w:val="28"/>
        </w:rPr>
        <w:t>3. Процедуру шифрования данных рассмотрим на следующем примере</w:t>
      </w:r>
    </w:p>
    <w:p w14:paraId="1502CEAC" w14:textId="77777777" w:rsidR="0021277F" w:rsidRPr="004A2CE3" w:rsidRDefault="0021277F" w:rsidP="006C0004">
      <w:pPr>
        <w:pStyle w:val="p17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A2CE3">
        <w:rPr>
          <w:color w:val="000000"/>
          <w:sz w:val="28"/>
          <w:szCs w:val="28"/>
        </w:rPr>
        <w:t>( для удобства расчётов в данном примере использованы числа малой разрядности):</w:t>
      </w:r>
    </w:p>
    <w:p w14:paraId="27BF5A61" w14:textId="10FECC84" w:rsidR="0021277F" w:rsidRPr="004A2CE3" w:rsidRDefault="0021277F" w:rsidP="006C0004">
      <w:pPr>
        <w:pStyle w:val="p17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A2CE3">
        <w:rPr>
          <w:rStyle w:val="ft8"/>
          <w:color w:val="000000"/>
          <w:sz w:val="28"/>
          <w:szCs w:val="28"/>
        </w:rPr>
        <w:t>1.</w:t>
      </w:r>
      <w:r w:rsidRPr="004A2CE3">
        <w:rPr>
          <w:rStyle w:val="ft98"/>
          <w:color w:val="000000"/>
          <w:sz w:val="28"/>
          <w:szCs w:val="28"/>
        </w:rPr>
        <w:t>Выбираем два взаимно простых числа</w:t>
      </w:r>
      <w:r w:rsidR="00C679CF">
        <w:rPr>
          <w:rStyle w:val="ft98"/>
          <w:color w:val="000000"/>
          <w:sz w:val="28"/>
          <w:szCs w:val="28"/>
        </w:rPr>
        <w:t xml:space="preserve"> 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p = 11 и q = 2;</w:t>
      </w:r>
    </w:p>
    <w:p w14:paraId="72FAF00F" w14:textId="70B3AA2F" w:rsidR="0021277F" w:rsidRPr="004A2CE3" w:rsidRDefault="0021277F" w:rsidP="006C0004">
      <w:pPr>
        <w:pStyle w:val="p10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A2CE3">
        <w:rPr>
          <w:rStyle w:val="ft8"/>
          <w:color w:val="000000"/>
          <w:sz w:val="28"/>
          <w:szCs w:val="28"/>
        </w:rPr>
        <w:t>2.</w:t>
      </w:r>
      <w:r w:rsidRPr="004A2CE3">
        <w:rPr>
          <w:rStyle w:val="ft109"/>
          <w:color w:val="000000"/>
          <w:sz w:val="28"/>
          <w:szCs w:val="28"/>
        </w:rPr>
        <w:t>Выбираем значение секретного ключа</w:t>
      </w:r>
      <w:r w:rsidR="00C679CF">
        <w:rPr>
          <w:rStyle w:val="ft109"/>
          <w:color w:val="000000"/>
          <w:sz w:val="28"/>
          <w:szCs w:val="28"/>
        </w:rPr>
        <w:t xml:space="preserve"> 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x, (x &lt; p), x = 8;</w:t>
      </w:r>
    </w:p>
    <w:p w14:paraId="1FD871D4" w14:textId="452BD8DC" w:rsidR="0021277F" w:rsidRPr="004A2CE3" w:rsidRDefault="0021277F" w:rsidP="006C0004">
      <w:pPr>
        <w:pStyle w:val="p10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A2CE3">
        <w:rPr>
          <w:rStyle w:val="ft8"/>
          <w:color w:val="000000"/>
          <w:sz w:val="28"/>
          <w:szCs w:val="28"/>
        </w:rPr>
        <w:t>3.</w:t>
      </w:r>
      <w:r w:rsidRPr="004A2CE3">
        <w:rPr>
          <w:rStyle w:val="ft109"/>
          <w:color w:val="000000"/>
          <w:sz w:val="28"/>
          <w:szCs w:val="28"/>
        </w:rPr>
        <w:t>Вычисляем значение открытого ключа y из выражения</w:t>
      </w:r>
    </w:p>
    <w:p w14:paraId="32746D53" w14:textId="77777777" w:rsidR="00C679CF" w:rsidRDefault="00C679CF" w:rsidP="004A2CE3">
      <w:pPr>
        <w:pStyle w:val="p177"/>
        <w:spacing w:before="0" w:beforeAutospacing="0" w:after="0" w:afterAutospacing="0"/>
        <w:ind w:firstLine="709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4D938797" w14:textId="5BF434DA" w:rsidR="0021277F" w:rsidRDefault="0021277F" w:rsidP="004A2CE3">
      <w:pPr>
        <w:pStyle w:val="p177"/>
        <w:spacing w:before="0" w:beforeAutospacing="0" w:after="0" w:afterAutospacing="0"/>
        <w:ind w:firstLine="709"/>
        <w:jc w:val="center"/>
        <w:rPr>
          <w:b/>
          <w:bCs/>
          <w:i/>
          <w:iCs/>
          <w:color w:val="000000"/>
          <w:sz w:val="28"/>
          <w:szCs w:val="28"/>
        </w:rPr>
      </w:pPr>
      <w:r w:rsidRPr="004A2CE3">
        <w:rPr>
          <w:b/>
          <w:bCs/>
          <w:i/>
          <w:iCs/>
          <w:color w:val="000000"/>
          <w:sz w:val="28"/>
          <w:szCs w:val="28"/>
        </w:rPr>
        <w:t>y = q</w:t>
      </w:r>
      <w:r w:rsidRPr="004A2CE3">
        <w:rPr>
          <w:rStyle w:val="ft32"/>
          <w:b/>
          <w:bCs/>
          <w:i/>
          <w:iCs/>
          <w:color w:val="000000"/>
          <w:sz w:val="28"/>
          <w:szCs w:val="28"/>
        </w:rPr>
        <w:t>x</w:t>
      </w:r>
      <w:r w:rsidR="00C679CF">
        <w:rPr>
          <w:rStyle w:val="ft32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b/>
          <w:bCs/>
          <w:i/>
          <w:iCs/>
          <w:color w:val="000000"/>
          <w:sz w:val="28"/>
          <w:szCs w:val="28"/>
        </w:rPr>
        <w:t>(mod p) = 2</w:t>
      </w:r>
      <w:r w:rsidRPr="004A2CE3">
        <w:rPr>
          <w:rStyle w:val="ft34"/>
          <w:b/>
          <w:bCs/>
          <w:i/>
          <w:iCs/>
          <w:color w:val="000000"/>
          <w:sz w:val="28"/>
          <w:szCs w:val="28"/>
        </w:rPr>
        <w:t>8</w:t>
      </w:r>
      <w:r w:rsidR="00C679CF">
        <w:rPr>
          <w:rStyle w:val="ft34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b/>
          <w:bCs/>
          <w:i/>
          <w:iCs/>
          <w:color w:val="000000"/>
          <w:sz w:val="28"/>
          <w:szCs w:val="28"/>
        </w:rPr>
        <w:t>(mod 11) = 256 (mod 11) = 3</w:t>
      </w:r>
    </w:p>
    <w:p w14:paraId="1682F9D3" w14:textId="77777777" w:rsidR="00C679CF" w:rsidRPr="004A2CE3" w:rsidRDefault="00C679CF" w:rsidP="004A2CE3">
      <w:pPr>
        <w:pStyle w:val="p177"/>
        <w:spacing w:before="0" w:beforeAutospacing="0" w:after="0" w:afterAutospacing="0"/>
        <w:ind w:firstLine="709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2FC580D3" w14:textId="4F0B5925" w:rsidR="0021277F" w:rsidRPr="004A2CE3" w:rsidRDefault="0021277F" w:rsidP="004A2CE3">
      <w:pPr>
        <w:pStyle w:val="p17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A2CE3">
        <w:rPr>
          <w:color w:val="000000"/>
          <w:sz w:val="28"/>
          <w:szCs w:val="28"/>
        </w:rPr>
        <w:t>4.Выбираем значение открытого сообщения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28"/>
          <w:b/>
          <w:bCs/>
          <w:i/>
          <w:iCs/>
          <w:color w:val="000000"/>
          <w:sz w:val="28"/>
          <w:szCs w:val="28"/>
        </w:rPr>
        <w:t>M = 5;</w:t>
      </w:r>
      <w:r w:rsidR="00C679CF">
        <w:rPr>
          <w:rStyle w:val="ft28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color w:val="000000"/>
          <w:sz w:val="28"/>
          <w:szCs w:val="28"/>
        </w:rPr>
        <w:t>3.3.5. Выбираем случайное число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28"/>
          <w:b/>
          <w:bCs/>
          <w:i/>
          <w:iCs/>
          <w:color w:val="000000"/>
          <w:sz w:val="28"/>
          <w:szCs w:val="28"/>
        </w:rPr>
        <w:t>k = 9; НОД (9, 10) = 1</w:t>
      </w:r>
      <w:r w:rsidRPr="004A2CE3">
        <w:rPr>
          <w:color w:val="000000"/>
          <w:sz w:val="28"/>
          <w:szCs w:val="28"/>
        </w:rPr>
        <w:t>; 3.3.6. Определяем значение a из выражения:</w:t>
      </w:r>
    </w:p>
    <w:p w14:paraId="1D9B1B41" w14:textId="77777777" w:rsidR="00C679CF" w:rsidRDefault="00C679CF" w:rsidP="006C0004">
      <w:pPr>
        <w:pStyle w:val="p179"/>
        <w:spacing w:before="0" w:beforeAutospacing="0" w:after="0" w:afterAutospacing="0"/>
        <w:ind w:firstLine="709"/>
        <w:rPr>
          <w:b/>
          <w:bCs/>
          <w:i/>
          <w:iCs/>
          <w:color w:val="000000"/>
          <w:sz w:val="28"/>
          <w:szCs w:val="28"/>
        </w:rPr>
      </w:pPr>
    </w:p>
    <w:p w14:paraId="46EBF7BE" w14:textId="50503254" w:rsidR="0021277F" w:rsidRPr="004A2CE3" w:rsidRDefault="0021277F" w:rsidP="006C0004">
      <w:pPr>
        <w:pStyle w:val="p179"/>
        <w:spacing w:before="0" w:beforeAutospacing="0" w:after="0" w:afterAutospacing="0"/>
        <w:ind w:firstLine="709"/>
        <w:rPr>
          <w:b/>
          <w:bCs/>
          <w:i/>
          <w:iCs/>
          <w:color w:val="000000"/>
          <w:sz w:val="28"/>
          <w:szCs w:val="28"/>
        </w:rPr>
      </w:pPr>
      <w:r w:rsidRPr="004A2CE3">
        <w:rPr>
          <w:b/>
          <w:bCs/>
          <w:i/>
          <w:iCs/>
          <w:color w:val="000000"/>
          <w:sz w:val="28"/>
          <w:szCs w:val="28"/>
        </w:rPr>
        <w:t>a = q</w:t>
      </w:r>
      <w:r w:rsidRPr="004A2CE3">
        <w:rPr>
          <w:rStyle w:val="ft32"/>
          <w:b/>
          <w:bCs/>
          <w:i/>
          <w:iCs/>
          <w:color w:val="000000"/>
          <w:sz w:val="28"/>
          <w:szCs w:val="28"/>
        </w:rPr>
        <w:t>k</w:t>
      </w:r>
      <w:r w:rsidR="00C679CF">
        <w:rPr>
          <w:rStyle w:val="ft32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b/>
          <w:bCs/>
          <w:i/>
          <w:iCs/>
          <w:color w:val="000000"/>
          <w:sz w:val="28"/>
          <w:szCs w:val="28"/>
        </w:rPr>
        <w:t>(mod p) = 2</w:t>
      </w:r>
      <w:r w:rsidRPr="004A2CE3">
        <w:rPr>
          <w:rStyle w:val="ft32"/>
          <w:b/>
          <w:bCs/>
          <w:i/>
          <w:iCs/>
          <w:color w:val="000000"/>
          <w:sz w:val="28"/>
          <w:szCs w:val="28"/>
        </w:rPr>
        <w:t>9</w:t>
      </w:r>
      <w:r w:rsidR="00C679CF">
        <w:rPr>
          <w:rStyle w:val="ft32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b/>
          <w:bCs/>
          <w:i/>
          <w:iCs/>
          <w:color w:val="000000"/>
          <w:sz w:val="28"/>
          <w:szCs w:val="28"/>
        </w:rPr>
        <w:t>(mod 11) = 512 (mod 11) = 6;</w:t>
      </w:r>
    </w:p>
    <w:p w14:paraId="658C0CBD" w14:textId="690B51A6" w:rsidR="0021277F" w:rsidRPr="004A2CE3" w:rsidRDefault="0021277F" w:rsidP="006C0004">
      <w:pPr>
        <w:pStyle w:val="p180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48D18AE6" w14:textId="58313BF8" w:rsidR="0021277F" w:rsidRPr="004A2CE3" w:rsidRDefault="0021277F" w:rsidP="006C0004">
      <w:pPr>
        <w:pStyle w:val="p10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A2CE3">
        <w:rPr>
          <w:color w:val="000000"/>
          <w:sz w:val="28"/>
          <w:szCs w:val="28"/>
        </w:rPr>
        <w:t>7. Определяем значение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29"/>
          <w:b/>
          <w:bCs/>
          <w:i/>
          <w:iCs/>
          <w:color w:val="000000"/>
          <w:sz w:val="28"/>
          <w:szCs w:val="28"/>
        </w:rPr>
        <w:t>b</w:t>
      </w:r>
      <w:r w:rsidR="00C679CF">
        <w:rPr>
          <w:rStyle w:val="ft29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color w:val="000000"/>
          <w:sz w:val="28"/>
          <w:szCs w:val="28"/>
        </w:rPr>
        <w:t>из выражения:</w:t>
      </w:r>
    </w:p>
    <w:p w14:paraId="565F1C63" w14:textId="77777777" w:rsidR="00C679CF" w:rsidRDefault="00C679CF" w:rsidP="006C0004">
      <w:pPr>
        <w:pStyle w:val="p181"/>
        <w:spacing w:before="0" w:beforeAutospacing="0" w:after="0" w:afterAutospacing="0"/>
        <w:ind w:firstLine="709"/>
        <w:rPr>
          <w:b/>
          <w:bCs/>
          <w:i/>
          <w:iCs/>
          <w:color w:val="000000"/>
          <w:sz w:val="28"/>
          <w:szCs w:val="28"/>
        </w:rPr>
      </w:pPr>
    </w:p>
    <w:p w14:paraId="29CA6409" w14:textId="2B567F99" w:rsidR="0021277F" w:rsidRPr="004A2CE3" w:rsidRDefault="0021277F" w:rsidP="006C0004">
      <w:pPr>
        <w:pStyle w:val="p181"/>
        <w:spacing w:before="0" w:beforeAutospacing="0" w:after="0" w:afterAutospacing="0"/>
        <w:ind w:firstLine="709"/>
        <w:rPr>
          <w:b/>
          <w:bCs/>
          <w:i/>
          <w:iCs/>
          <w:color w:val="000000"/>
          <w:sz w:val="28"/>
          <w:szCs w:val="28"/>
        </w:rPr>
      </w:pPr>
      <w:r w:rsidRPr="004A2CE3">
        <w:rPr>
          <w:b/>
          <w:bCs/>
          <w:i/>
          <w:iCs/>
          <w:color w:val="000000"/>
          <w:sz w:val="28"/>
          <w:szCs w:val="28"/>
        </w:rPr>
        <w:t>b = y</w:t>
      </w:r>
      <w:r w:rsidRPr="004A2CE3">
        <w:rPr>
          <w:rStyle w:val="ft32"/>
          <w:b/>
          <w:bCs/>
          <w:i/>
          <w:iCs/>
          <w:color w:val="000000"/>
          <w:sz w:val="28"/>
          <w:szCs w:val="28"/>
        </w:rPr>
        <w:t>k</w:t>
      </w:r>
      <w:r w:rsidR="00C679CF" w:rsidRPr="00C679CF">
        <w:rPr>
          <w:rStyle w:val="ft32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4A2CE3">
        <w:rPr>
          <w:b/>
          <w:bCs/>
          <w:i/>
          <w:iCs/>
          <w:color w:val="000000"/>
          <w:sz w:val="28"/>
          <w:szCs w:val="28"/>
        </w:rPr>
        <w:t>M (mod p) = 3</w:t>
      </w:r>
      <w:r w:rsidRPr="004A2CE3">
        <w:rPr>
          <w:rStyle w:val="ft34"/>
          <w:b/>
          <w:bCs/>
          <w:i/>
          <w:iCs/>
          <w:color w:val="000000"/>
          <w:sz w:val="28"/>
          <w:szCs w:val="28"/>
        </w:rPr>
        <w:t>9</w:t>
      </w:r>
      <w:r w:rsidRPr="004A2CE3">
        <w:rPr>
          <w:b/>
          <w:bCs/>
          <w:i/>
          <w:iCs/>
          <w:color w:val="000000"/>
          <w:sz w:val="28"/>
          <w:szCs w:val="28"/>
        </w:rPr>
        <w:t>*5 (mod 11) = 98415 (mod 11) = 9.</w:t>
      </w:r>
    </w:p>
    <w:p w14:paraId="7CF4BAD9" w14:textId="77777777" w:rsidR="00C679CF" w:rsidRDefault="00C679CF" w:rsidP="006C0004">
      <w:pPr>
        <w:pStyle w:val="p18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546C75E0" w14:textId="13E9ED61" w:rsidR="0021277F" w:rsidRPr="004A2CE3" w:rsidRDefault="0021277F" w:rsidP="006C0004">
      <w:pPr>
        <w:pStyle w:val="p18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A2CE3">
        <w:rPr>
          <w:color w:val="000000"/>
          <w:sz w:val="28"/>
          <w:szCs w:val="28"/>
        </w:rPr>
        <w:t>Таким образом, получаем зашифрованное сообщение как</w:t>
      </w:r>
      <w:r w:rsidR="00C679CF">
        <w:rPr>
          <w:color w:val="000000"/>
          <w:sz w:val="28"/>
          <w:szCs w:val="28"/>
          <w:lang w:val="ru-RU"/>
        </w:rPr>
        <w:t xml:space="preserve"> </w:t>
      </w:r>
      <w:r w:rsidRPr="004A2CE3">
        <w:rPr>
          <w:rStyle w:val="ft28"/>
          <w:b/>
          <w:bCs/>
          <w:i/>
          <w:iCs/>
          <w:color w:val="000000"/>
          <w:sz w:val="28"/>
          <w:szCs w:val="28"/>
        </w:rPr>
        <w:t>(a, b) = (6, 9)</w:t>
      </w:r>
      <w:r w:rsidR="00C679CF">
        <w:rPr>
          <w:rStyle w:val="ft28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4A2CE3">
        <w:rPr>
          <w:color w:val="000000"/>
          <w:sz w:val="28"/>
          <w:szCs w:val="28"/>
        </w:rPr>
        <w:t>и отправляем получателю.</w:t>
      </w:r>
    </w:p>
    <w:p w14:paraId="5FF2EC96" w14:textId="5BB097C6" w:rsidR="0021277F" w:rsidRPr="004A2CE3" w:rsidRDefault="0021277F" w:rsidP="006C0004">
      <w:pPr>
        <w:pStyle w:val="p18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A2CE3">
        <w:rPr>
          <w:color w:val="000000"/>
          <w:sz w:val="28"/>
          <w:szCs w:val="28"/>
        </w:rPr>
        <w:t>8. Получатель расшифровает данный шифротекст, используя секретный ключ x и решая следующее сравнение:</w:t>
      </w:r>
    </w:p>
    <w:p w14:paraId="1142C212" w14:textId="77777777" w:rsidR="00C679CF" w:rsidRDefault="00C679CF" w:rsidP="006C0004">
      <w:pPr>
        <w:pStyle w:val="p184"/>
        <w:spacing w:before="0" w:beforeAutospacing="0" w:after="0" w:afterAutospacing="0"/>
        <w:ind w:firstLine="709"/>
        <w:rPr>
          <w:b/>
          <w:bCs/>
          <w:i/>
          <w:iCs/>
          <w:color w:val="000000"/>
          <w:sz w:val="28"/>
          <w:szCs w:val="28"/>
        </w:rPr>
      </w:pPr>
    </w:p>
    <w:p w14:paraId="056B2B02" w14:textId="64007CE4" w:rsidR="0021277F" w:rsidRPr="004A2CE3" w:rsidRDefault="0021277F" w:rsidP="006C0004">
      <w:pPr>
        <w:pStyle w:val="p184"/>
        <w:spacing w:before="0" w:beforeAutospacing="0" w:after="0" w:afterAutospacing="0"/>
        <w:ind w:firstLine="709"/>
        <w:rPr>
          <w:b/>
          <w:bCs/>
          <w:i/>
          <w:iCs/>
          <w:color w:val="000000"/>
          <w:sz w:val="28"/>
          <w:szCs w:val="28"/>
        </w:rPr>
      </w:pPr>
      <w:r w:rsidRPr="004A2CE3">
        <w:rPr>
          <w:b/>
          <w:bCs/>
          <w:i/>
          <w:iCs/>
          <w:color w:val="000000"/>
          <w:sz w:val="28"/>
          <w:szCs w:val="28"/>
        </w:rPr>
        <w:t>M*a</w:t>
      </w:r>
      <w:r w:rsidRPr="004A2CE3">
        <w:rPr>
          <w:rStyle w:val="ft32"/>
          <w:b/>
          <w:bCs/>
          <w:i/>
          <w:iCs/>
          <w:color w:val="000000"/>
          <w:sz w:val="28"/>
          <w:szCs w:val="28"/>
        </w:rPr>
        <w:t>x</w:t>
      </w:r>
      <w:r w:rsidR="00C679CF">
        <w:rPr>
          <w:rStyle w:val="ft32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rStyle w:val="ft30"/>
          <w:rFonts w:ascii="Arial" w:hAnsi="Arial" w:cs="Arial"/>
          <w:b/>
          <w:bCs/>
          <w:i/>
          <w:iCs/>
          <w:color w:val="000000"/>
          <w:sz w:val="28"/>
          <w:szCs w:val="28"/>
        </w:rPr>
        <w:t>≡</w:t>
      </w:r>
      <w:r w:rsidR="00C679CF">
        <w:rPr>
          <w:rStyle w:val="ft30"/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b/>
          <w:bCs/>
          <w:i/>
          <w:iCs/>
          <w:color w:val="000000"/>
          <w:sz w:val="28"/>
          <w:szCs w:val="28"/>
        </w:rPr>
        <w:t>b (mod p) = 5*6</w:t>
      </w:r>
      <w:r w:rsidRPr="004A2CE3">
        <w:rPr>
          <w:rStyle w:val="ft32"/>
          <w:b/>
          <w:bCs/>
          <w:i/>
          <w:iCs/>
          <w:color w:val="000000"/>
          <w:sz w:val="28"/>
          <w:szCs w:val="28"/>
        </w:rPr>
        <w:t>8</w:t>
      </w:r>
      <w:r w:rsidR="00C679CF">
        <w:rPr>
          <w:rStyle w:val="ft32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rStyle w:val="ft30"/>
          <w:rFonts w:ascii="Arial" w:hAnsi="Arial" w:cs="Arial"/>
          <w:b/>
          <w:bCs/>
          <w:i/>
          <w:iCs/>
          <w:color w:val="000000"/>
          <w:sz w:val="28"/>
          <w:szCs w:val="28"/>
        </w:rPr>
        <w:t>≡</w:t>
      </w:r>
      <w:r w:rsidR="00C679CF">
        <w:rPr>
          <w:rStyle w:val="ft30"/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b/>
          <w:bCs/>
          <w:i/>
          <w:iCs/>
          <w:color w:val="000000"/>
          <w:sz w:val="28"/>
          <w:szCs w:val="28"/>
        </w:rPr>
        <w:t>9 (mod 11) = 8398080</w:t>
      </w:r>
      <w:r w:rsidR="00C679CF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rStyle w:val="ft30"/>
          <w:rFonts w:ascii="Arial" w:hAnsi="Arial" w:cs="Arial"/>
          <w:b/>
          <w:bCs/>
          <w:i/>
          <w:iCs/>
          <w:color w:val="000000"/>
          <w:sz w:val="28"/>
          <w:szCs w:val="28"/>
        </w:rPr>
        <w:t>≡</w:t>
      </w:r>
      <w:r w:rsidR="00C679CF">
        <w:rPr>
          <w:rStyle w:val="ft30"/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b/>
          <w:bCs/>
          <w:i/>
          <w:iCs/>
          <w:color w:val="000000"/>
          <w:sz w:val="28"/>
          <w:szCs w:val="28"/>
        </w:rPr>
        <w:t>9 (mod 11)</w:t>
      </w:r>
    </w:p>
    <w:p w14:paraId="523C778D" w14:textId="77777777" w:rsidR="00C679CF" w:rsidRDefault="00C679CF" w:rsidP="006C0004">
      <w:pPr>
        <w:pStyle w:val="p18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7B5DB082" w14:textId="00F1D09F" w:rsidR="0021277F" w:rsidRPr="004A2CE3" w:rsidRDefault="0021277F" w:rsidP="006C0004">
      <w:pPr>
        <w:pStyle w:val="p18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A2CE3">
        <w:rPr>
          <w:color w:val="000000"/>
          <w:sz w:val="28"/>
          <w:szCs w:val="28"/>
        </w:rPr>
        <w:t>Вычисленное значение сообщения</w:t>
      </w:r>
      <w:r w:rsidR="00C679CF">
        <w:rPr>
          <w:color w:val="000000"/>
          <w:sz w:val="28"/>
          <w:szCs w:val="28"/>
        </w:rPr>
        <w:t xml:space="preserve"> </w:t>
      </w:r>
      <w:r w:rsidRPr="004A2CE3">
        <w:rPr>
          <w:rStyle w:val="ft28"/>
          <w:b/>
          <w:bCs/>
          <w:i/>
          <w:iCs/>
          <w:color w:val="000000"/>
          <w:sz w:val="28"/>
          <w:szCs w:val="28"/>
        </w:rPr>
        <w:t>M = 5</w:t>
      </w:r>
      <w:r w:rsidR="00C679CF">
        <w:rPr>
          <w:rStyle w:val="ft28"/>
          <w:b/>
          <w:bCs/>
          <w:i/>
          <w:iCs/>
          <w:color w:val="000000"/>
          <w:sz w:val="28"/>
          <w:szCs w:val="28"/>
        </w:rPr>
        <w:t xml:space="preserve"> </w:t>
      </w:r>
      <w:r w:rsidRPr="004A2CE3">
        <w:rPr>
          <w:color w:val="000000"/>
          <w:sz w:val="28"/>
          <w:szCs w:val="28"/>
        </w:rPr>
        <w:t>представляет собой заданное исходное сообщение.</w:t>
      </w:r>
    </w:p>
    <w:p w14:paraId="2FEEF5DA" w14:textId="77777777" w:rsidR="00C679CF" w:rsidRDefault="00C679CF" w:rsidP="006C0004">
      <w:pPr>
        <w:pStyle w:val="p186"/>
        <w:spacing w:before="0" w:beforeAutospacing="0" w:after="0" w:afterAutospacing="0"/>
        <w:ind w:firstLine="709"/>
        <w:jc w:val="both"/>
        <w:rPr>
          <w:rStyle w:val="ft39"/>
          <w:b/>
          <w:bCs/>
          <w:color w:val="000000"/>
          <w:sz w:val="28"/>
          <w:szCs w:val="28"/>
        </w:rPr>
      </w:pPr>
    </w:p>
    <w:p w14:paraId="544961B0" w14:textId="10F8B2C5" w:rsidR="0021277F" w:rsidRPr="004A2CE3" w:rsidRDefault="0021277F" w:rsidP="006C0004">
      <w:pPr>
        <w:pStyle w:val="p186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4A2CE3">
        <w:rPr>
          <w:rStyle w:val="ft39"/>
          <w:b/>
          <w:bCs/>
          <w:color w:val="000000"/>
          <w:sz w:val="28"/>
          <w:szCs w:val="28"/>
        </w:rPr>
        <w:t>4.</w:t>
      </w:r>
      <w:r w:rsidRPr="004A2CE3">
        <w:rPr>
          <w:rStyle w:val="ft110"/>
          <w:b/>
          <w:bCs/>
          <w:color w:val="000000"/>
          <w:sz w:val="28"/>
          <w:szCs w:val="28"/>
        </w:rPr>
        <w:t>Содержание отчёта</w:t>
      </w:r>
    </w:p>
    <w:p w14:paraId="1E357D86" w14:textId="292EF8E0" w:rsidR="0021277F" w:rsidRPr="004A2CE3" w:rsidRDefault="0021277F" w:rsidP="006C0004">
      <w:pPr>
        <w:pStyle w:val="p18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A2CE3">
        <w:rPr>
          <w:rStyle w:val="ft8"/>
          <w:color w:val="000000"/>
          <w:sz w:val="28"/>
          <w:szCs w:val="28"/>
        </w:rPr>
        <w:t>1.</w:t>
      </w:r>
      <w:r w:rsidRPr="004A2CE3">
        <w:rPr>
          <w:rStyle w:val="ft111"/>
          <w:color w:val="000000"/>
          <w:sz w:val="28"/>
          <w:szCs w:val="28"/>
        </w:rPr>
        <w:t>Составить</w:t>
      </w:r>
      <w:r w:rsidR="00C679CF">
        <w:rPr>
          <w:rStyle w:val="ft111"/>
          <w:color w:val="000000"/>
          <w:sz w:val="28"/>
          <w:szCs w:val="28"/>
          <w:lang w:val="ru-RU"/>
        </w:rPr>
        <w:t xml:space="preserve"> </w:t>
      </w:r>
      <w:r w:rsidRPr="004A2CE3">
        <w:rPr>
          <w:color w:val="000000"/>
          <w:sz w:val="28"/>
          <w:szCs w:val="28"/>
        </w:rPr>
        <w:t>блок-схему и программу алгоритма шифрования Эль Гамаля.</w:t>
      </w:r>
    </w:p>
    <w:p w14:paraId="6560FB09" w14:textId="674303E1" w:rsidR="00606EC7" w:rsidRPr="004A2CE3" w:rsidRDefault="0021277F" w:rsidP="006C0004">
      <w:pPr>
        <w:pStyle w:val="p18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A2CE3">
        <w:rPr>
          <w:rStyle w:val="ft8"/>
          <w:color w:val="000000"/>
          <w:sz w:val="28"/>
          <w:szCs w:val="28"/>
        </w:rPr>
        <w:t>2.</w:t>
      </w:r>
      <w:r w:rsidRPr="004A2CE3">
        <w:rPr>
          <w:rStyle w:val="ft111"/>
          <w:color w:val="000000"/>
          <w:sz w:val="28"/>
          <w:szCs w:val="28"/>
        </w:rPr>
        <w:t>Листинг программы шифрования заданного сообщения с использованием алгоритма Эль Гамаля.</w:t>
      </w:r>
    </w:p>
    <w:p w14:paraId="13DA7D95" w14:textId="77777777" w:rsidR="0021277F" w:rsidRPr="00D56548" w:rsidRDefault="0021277F" w:rsidP="0082534D">
      <w:pPr>
        <w:pStyle w:val="a6"/>
        <w:tabs>
          <w:tab w:val="left" w:pos="1134"/>
        </w:tabs>
        <w:suppressAutoHyphens/>
        <w:ind w:firstLine="709"/>
        <w:rPr>
          <w:szCs w:val="28"/>
        </w:rPr>
      </w:pPr>
    </w:p>
    <w:p w14:paraId="548B6FF8" w14:textId="77777777" w:rsidR="00766EF8" w:rsidRDefault="00766EF8" w:rsidP="0021277F">
      <w:pPr>
        <w:pStyle w:val="a6"/>
        <w:numPr>
          <w:ilvl w:val="0"/>
          <w:numId w:val="18"/>
        </w:numPr>
        <w:tabs>
          <w:tab w:val="left" w:pos="1134"/>
        </w:tabs>
        <w:suppressAutoHyphens/>
        <w:rPr>
          <w:b/>
          <w:szCs w:val="28"/>
          <w:lang w:val="en-US"/>
        </w:rPr>
      </w:pPr>
      <w:r>
        <w:rPr>
          <w:szCs w:val="28"/>
        </w:rPr>
        <w:t>КОНТРОЛЬНЫЕ ВОПРОСЫ</w:t>
      </w:r>
      <w:r w:rsidRPr="0082534D">
        <w:rPr>
          <w:szCs w:val="28"/>
        </w:rPr>
        <w:t>:</w:t>
      </w:r>
    </w:p>
    <w:p w14:paraId="045365EC" w14:textId="77777777" w:rsidR="00766EF8" w:rsidRPr="00606EC7" w:rsidRDefault="00766EF8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</w:p>
    <w:p w14:paraId="4B22F310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Что такое хэш-функция, для чего она используется? В чём заключается устойчивость к столкновениям?</w:t>
      </w:r>
    </w:p>
    <w:p w14:paraId="25AD56C8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Как обмануть подписчика, если требование устойчивости к столкновению не выполняется?</w:t>
      </w:r>
    </w:p>
    <w:p w14:paraId="06823B74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Схемы хэширования с длиной хэш-значения, равной длине блока.</w:t>
      </w:r>
    </w:p>
    <w:p w14:paraId="2AEB0D2C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Схемы хэширования с длиной хэш-значения, равной удвоенной длине блока.</w:t>
      </w:r>
    </w:p>
    <w:p w14:paraId="194309BC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Для чего нужна цифровая подпись? Основные свойства цифровой подписи.</w:t>
      </w:r>
    </w:p>
    <w:p w14:paraId="76A90C4F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Какие схемы цифровой подписи существуют? Какая схема самая распространенная и почему?</w:t>
      </w:r>
    </w:p>
    <w:p w14:paraId="50105BC8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Как осуществляется подпись RSA? В чем отличие подписи RSA от алгоритма шифрования RSA?</w:t>
      </w:r>
    </w:p>
    <w:p w14:paraId="1B60B29F" w14:textId="1E9DF820" w:rsidR="00766EF8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Как осуществляются подпись и проверка на подлинность подписи по алгоритму Эль-Гамаля?</w:t>
      </w:r>
    </w:p>
    <w:p w14:paraId="67B139A1" w14:textId="77777777" w:rsidR="00795A75" w:rsidRDefault="00795A75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</w:p>
    <w:p w14:paraId="14FCB45A" w14:textId="77777777" w:rsidR="00766EF8" w:rsidRPr="00766EF8" w:rsidRDefault="00766EF8" w:rsidP="00B85940">
      <w:pPr>
        <w:tabs>
          <w:tab w:val="left" w:pos="1134"/>
        </w:tabs>
        <w:autoSpaceDE w:val="0"/>
        <w:ind w:firstLine="709"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>4. ЛИТЕРАТУРА</w:t>
      </w:r>
    </w:p>
    <w:p w14:paraId="3D9F9286" w14:textId="77777777" w:rsidR="00766EF8" w:rsidRPr="00766EF8" w:rsidRDefault="00766EF8" w:rsidP="00B85940">
      <w:pPr>
        <w:tabs>
          <w:tab w:val="left" w:pos="1134"/>
        </w:tabs>
        <w:autoSpaceDE w:val="0"/>
        <w:ind w:firstLine="709"/>
        <w:jc w:val="both"/>
        <w:rPr>
          <w:rFonts w:ascii="Segoe UI" w:eastAsia="Segoe UI" w:hAnsi="Segoe UI" w:cs="Segoe UI"/>
          <w:color w:val="000000"/>
          <w:sz w:val="28"/>
          <w:szCs w:val="28"/>
        </w:rPr>
      </w:pPr>
    </w:p>
    <w:p w14:paraId="2DC4F081" w14:textId="77777777" w:rsidR="00766EF8" w:rsidRDefault="00766EF8" w:rsidP="00B85940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766EF8">
        <w:rPr>
          <w:color w:val="000000"/>
          <w:sz w:val="28"/>
          <w:szCs w:val="28"/>
        </w:rPr>
        <w:t>Андресс</w:t>
      </w:r>
      <w:proofErr w:type="spellEnd"/>
      <w:r w:rsidRPr="00766EF8">
        <w:rPr>
          <w:color w:val="000000"/>
          <w:sz w:val="28"/>
          <w:szCs w:val="28"/>
        </w:rPr>
        <w:t xml:space="preserve"> Д. Защита данных. От авторизации до аудита </w:t>
      </w:r>
      <w:r w:rsidR="00F3778E">
        <w:rPr>
          <w:color w:val="000000"/>
          <w:sz w:val="28"/>
          <w:szCs w:val="28"/>
        </w:rPr>
        <w:t>–</w:t>
      </w:r>
      <w:r w:rsidRPr="00766EF8">
        <w:rPr>
          <w:color w:val="000000"/>
          <w:sz w:val="28"/>
          <w:szCs w:val="28"/>
        </w:rPr>
        <w:t xml:space="preserve"> Питер, 2021</w:t>
      </w:r>
      <w:r w:rsidR="00F3778E">
        <w:rPr>
          <w:color w:val="000000"/>
          <w:sz w:val="28"/>
          <w:szCs w:val="28"/>
        </w:rPr>
        <w:t>.</w:t>
      </w:r>
    </w:p>
    <w:p w14:paraId="774B45D3" w14:textId="77777777" w:rsidR="00D11328" w:rsidRDefault="00D11328" w:rsidP="00B85940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D11328">
        <w:rPr>
          <w:color w:val="000000"/>
          <w:sz w:val="28"/>
          <w:szCs w:val="28"/>
        </w:rPr>
        <w:t>Громов, Ю.Ю. Информационная безопасность и защита информации: Учебное пособие / Ю.Ю. Громов, В.О. Драчев, О.Г. Иванова. — Ст. Оскол: ТНТ, 2017. — 384 c</w:t>
      </w:r>
      <w:r>
        <w:rPr>
          <w:color w:val="000000"/>
          <w:sz w:val="28"/>
          <w:szCs w:val="28"/>
        </w:rPr>
        <w:t>.</w:t>
      </w:r>
    </w:p>
    <w:p w14:paraId="1DC29C00" w14:textId="77777777" w:rsidR="00766EF8" w:rsidRPr="00766EF8" w:rsidRDefault="00766EF8" w:rsidP="00B85940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lastRenderedPageBreak/>
        <w:t>Козлов С. Защита информации, устройства несанкционированного съема информации и борьба с ними - Академический проект, 2019</w:t>
      </w:r>
      <w:r w:rsidR="00F3778E">
        <w:rPr>
          <w:color w:val="000000"/>
          <w:sz w:val="28"/>
          <w:szCs w:val="28"/>
        </w:rPr>
        <w:t>.</w:t>
      </w:r>
    </w:p>
    <w:p w14:paraId="4DE778A7" w14:textId="77777777" w:rsidR="00766EF8" w:rsidRPr="00766EF8" w:rsidRDefault="00766EF8" w:rsidP="00B85940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 xml:space="preserve">Вострецова Е.В. Основы информационной безопасности </w:t>
      </w:r>
      <w:r w:rsidR="00F3778E">
        <w:rPr>
          <w:color w:val="000000"/>
          <w:sz w:val="28"/>
          <w:szCs w:val="28"/>
        </w:rPr>
        <w:t>–</w:t>
      </w:r>
      <w:r w:rsidRPr="00766EF8">
        <w:rPr>
          <w:color w:val="000000"/>
          <w:sz w:val="28"/>
          <w:szCs w:val="28"/>
        </w:rPr>
        <w:t xml:space="preserve"> Уральский университет, 2019</w:t>
      </w:r>
    </w:p>
    <w:p w14:paraId="440C718A" w14:textId="77777777" w:rsidR="00766EF8" w:rsidRDefault="00766EF8" w:rsidP="00B85940">
      <w:pPr>
        <w:tabs>
          <w:tab w:val="left" w:pos="1134"/>
        </w:tabs>
        <w:autoSpaceDE w:val="0"/>
        <w:ind w:firstLine="709"/>
        <w:jc w:val="both"/>
        <w:rPr>
          <w:color w:val="000000"/>
        </w:rPr>
      </w:pPr>
    </w:p>
    <w:p w14:paraId="2C6C90ED" w14:textId="77777777" w:rsidR="004A5E4F" w:rsidRDefault="004A5E4F" w:rsidP="00B85940">
      <w:pPr>
        <w:tabs>
          <w:tab w:val="left" w:pos="1134"/>
        </w:tabs>
        <w:autoSpaceDE w:val="0"/>
        <w:ind w:firstLine="709"/>
        <w:jc w:val="both"/>
        <w:rPr>
          <w:color w:val="000000"/>
        </w:rPr>
      </w:pPr>
    </w:p>
    <w:p w14:paraId="5C00AD1C" w14:textId="77777777" w:rsidR="00935E13" w:rsidRPr="00766EF8" w:rsidRDefault="00935E13" w:rsidP="00B85940">
      <w:pPr>
        <w:tabs>
          <w:tab w:val="left" w:pos="1134"/>
        </w:tabs>
        <w:autoSpaceDE w:val="0"/>
        <w:ind w:firstLine="709"/>
        <w:jc w:val="both"/>
        <w:rPr>
          <w:color w:val="000000"/>
        </w:rPr>
      </w:pPr>
    </w:p>
    <w:p w14:paraId="20FE0349" w14:textId="77777777" w:rsidR="00766EF8" w:rsidRDefault="00766EF8" w:rsidP="00B85940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2BC7210">
        <w:rPr>
          <w:sz w:val="28"/>
          <w:szCs w:val="28"/>
        </w:rPr>
        <w:t>Преподаватель</w:t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Pr="02BC7210">
        <w:rPr>
          <w:sz w:val="28"/>
          <w:szCs w:val="28"/>
        </w:rPr>
        <w:t xml:space="preserve"> </w:t>
      </w:r>
      <w:r w:rsidRPr="00766EF8">
        <w:rPr>
          <w:color w:val="000000"/>
          <w:sz w:val="28"/>
          <w:szCs w:val="28"/>
        </w:rPr>
        <w:t>Д.А. Бунькевич</w:t>
      </w:r>
    </w:p>
    <w:p w14:paraId="4BD0C183" w14:textId="77777777" w:rsidR="00CC7856" w:rsidRDefault="00CC7856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229CAF0F" w14:textId="77777777" w:rsidR="00BC6033" w:rsidRDefault="00BC6033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6FF49E93" w14:textId="77777777" w:rsidR="004A5E4F" w:rsidRDefault="004A5E4F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16745C39" w14:textId="77777777" w:rsidR="00E001DA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Рассмотрено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на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заседании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цикловой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комиссии</w:t>
      </w:r>
      <w:r w:rsidR="00517444">
        <w:rPr>
          <w:sz w:val="28"/>
          <w:szCs w:val="28"/>
        </w:rPr>
        <w:t xml:space="preserve"> </w:t>
      </w:r>
    </w:p>
    <w:p w14:paraId="0902C310" w14:textId="77777777" w:rsidR="00E001DA" w:rsidRPr="00411713" w:rsidRDefault="00517444" w:rsidP="00CC7856">
      <w:pPr>
        <w:tabs>
          <w:tab w:val="left" w:pos="1134"/>
        </w:tabs>
        <w:ind w:left="3686" w:right="-1"/>
        <w:rPr>
          <w:sz w:val="28"/>
          <w:szCs w:val="28"/>
        </w:rPr>
      </w:pPr>
      <w:r>
        <w:rPr>
          <w:sz w:val="28"/>
          <w:szCs w:val="28"/>
        </w:rPr>
        <w:t>п</w:t>
      </w:r>
      <w:r w:rsidR="00E001DA" w:rsidRPr="00411713">
        <w:rPr>
          <w:sz w:val="28"/>
          <w:szCs w:val="28"/>
        </w:rPr>
        <w:t>рограммного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технологий</w:t>
      </w:r>
    </w:p>
    <w:p w14:paraId="4A01F3CF" w14:textId="77777777" w:rsidR="00E001DA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Протокол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№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____</w:t>
      </w:r>
      <w:r w:rsidR="00517444">
        <w:rPr>
          <w:sz w:val="28"/>
          <w:szCs w:val="28"/>
        </w:rPr>
        <w:t xml:space="preserve">  </w:t>
      </w:r>
      <w:r w:rsidRPr="00411713">
        <w:rPr>
          <w:sz w:val="28"/>
          <w:szCs w:val="28"/>
        </w:rPr>
        <w:t>от</w:t>
      </w:r>
      <w:r w:rsidR="00517444">
        <w:rPr>
          <w:sz w:val="28"/>
          <w:szCs w:val="28"/>
        </w:rPr>
        <w:t xml:space="preserve"> «</w:t>
      </w:r>
      <w:r w:rsidRPr="00411713">
        <w:rPr>
          <w:sz w:val="28"/>
          <w:szCs w:val="28"/>
        </w:rPr>
        <w:t>___</w:t>
      </w:r>
      <w:r w:rsidR="00517444">
        <w:rPr>
          <w:sz w:val="28"/>
          <w:szCs w:val="28"/>
        </w:rPr>
        <w:t xml:space="preserve">» </w:t>
      </w:r>
      <w:r w:rsidR="004A5E4F">
        <w:rPr>
          <w:sz w:val="28"/>
          <w:szCs w:val="28"/>
        </w:rPr>
        <w:t>___________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20</w:t>
      </w:r>
      <w:r w:rsidR="00220A50">
        <w:rPr>
          <w:sz w:val="28"/>
          <w:szCs w:val="28"/>
        </w:rPr>
        <w:t>2</w:t>
      </w:r>
      <w:r w:rsidR="00795A75">
        <w:rPr>
          <w:sz w:val="28"/>
          <w:szCs w:val="28"/>
        </w:rPr>
        <w:t>2</w:t>
      </w:r>
    </w:p>
    <w:p w14:paraId="47F3327A" w14:textId="77777777" w:rsidR="008E7E63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Председатель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ЦК</w:t>
      </w:r>
      <w:r w:rsidR="00517444">
        <w:rPr>
          <w:sz w:val="28"/>
          <w:szCs w:val="28"/>
        </w:rPr>
        <w:t xml:space="preserve"> </w:t>
      </w:r>
      <w:r w:rsidR="004A5E4F">
        <w:rPr>
          <w:sz w:val="28"/>
          <w:szCs w:val="28"/>
        </w:rPr>
        <w:t>___________</w:t>
      </w:r>
      <w:r w:rsidR="00CC7856">
        <w:rPr>
          <w:sz w:val="28"/>
          <w:szCs w:val="28"/>
        </w:rPr>
        <w:t xml:space="preserve"> </w:t>
      </w:r>
      <w:proofErr w:type="spellStart"/>
      <w:r w:rsidRPr="00411713">
        <w:rPr>
          <w:sz w:val="28"/>
          <w:szCs w:val="28"/>
        </w:rPr>
        <w:t>К.О.Якимович</w:t>
      </w:r>
      <w:proofErr w:type="spellEnd"/>
    </w:p>
    <w:sectPr w:rsidR="008E7E63" w:rsidRPr="00411713" w:rsidSect="00E20F95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223DF" w14:textId="77777777" w:rsidR="00651D96" w:rsidRDefault="00651D96" w:rsidP="00E27D29">
      <w:r>
        <w:separator/>
      </w:r>
    </w:p>
  </w:endnote>
  <w:endnote w:type="continuationSeparator" w:id="0">
    <w:p w14:paraId="63AEF44A" w14:textId="77777777" w:rsidR="00651D96" w:rsidRDefault="00651D96" w:rsidP="00E2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DA4B" w14:textId="77777777" w:rsidR="00517444" w:rsidRDefault="00517444" w:rsidP="00C27E72">
    <w:pPr>
      <w:pStyle w:val="a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413E" w14:textId="77777777" w:rsidR="00C27E72" w:rsidRDefault="00C27E72" w:rsidP="00C27E7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ECB75" w14:textId="77777777" w:rsidR="00651D96" w:rsidRDefault="00651D96" w:rsidP="00E27D29">
      <w:r>
        <w:separator/>
      </w:r>
    </w:p>
  </w:footnote>
  <w:footnote w:type="continuationSeparator" w:id="0">
    <w:p w14:paraId="6086A679" w14:textId="77777777" w:rsidR="00651D96" w:rsidRDefault="00651D96" w:rsidP="00E27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054E" w14:textId="77777777" w:rsidR="00C27E72" w:rsidRDefault="004A5E4F" w:rsidP="004A5E4F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3" o:spid="_x0000_i1026" type="#_x0000_t75" style="width:51.6pt;height:19.8pt;visibility:visible;mso-wrap-style:square" o:bullet="t">
        <v:imagedata r:id="rId1" o:title=""/>
      </v:shape>
    </w:pict>
  </w:numPicBullet>
  <w:abstractNum w:abstractNumId="0" w15:restartNumberingAfterBreak="0">
    <w:nsid w:val="FFFFFF88"/>
    <w:multiLevelType w:val="singleLevel"/>
    <w:tmpl w:val="67103C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eastAsia="Courier New" w:hAnsi="Times New Roman" w:cs="Times New Roman" w:hint="default"/>
        <w:b w:val="0"/>
        <w:i w:val="0"/>
        <w:sz w:val="24"/>
        <w:lang w:val="be-BY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/>
        <w:sz w:val="2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hint="default"/>
        <w:b w:val="0"/>
        <w:bCs w:val="0"/>
        <w:i w:val="0"/>
        <w:iCs w:val="0"/>
        <w:sz w:val="28"/>
        <w:szCs w:val="28"/>
        <w:lang w:val="en-US"/>
      </w:rPr>
    </w:lvl>
  </w:abstractNum>
  <w:abstractNum w:abstractNumId="8" w15:restartNumberingAfterBreak="0">
    <w:nsid w:val="03F62760"/>
    <w:multiLevelType w:val="hybridMultilevel"/>
    <w:tmpl w:val="0F6AC406"/>
    <w:lvl w:ilvl="0" w:tplc="1000000F">
      <w:start w:val="1"/>
      <w:numFmt w:val="decimal"/>
      <w:lvlText w:val="%1."/>
      <w:lvlJc w:val="left"/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A4CB6"/>
    <w:multiLevelType w:val="hybridMultilevel"/>
    <w:tmpl w:val="358486F2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552261A"/>
    <w:multiLevelType w:val="hybridMultilevel"/>
    <w:tmpl w:val="9A1A4A1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0EC29A5"/>
    <w:multiLevelType w:val="hybridMultilevel"/>
    <w:tmpl w:val="8F5E6D5C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157772"/>
    <w:multiLevelType w:val="hybridMultilevel"/>
    <w:tmpl w:val="60A89B40"/>
    <w:lvl w:ilvl="0" w:tplc="FFFFFFFF">
      <w:start w:val="1"/>
      <w:numFmt w:val="decimal"/>
      <w:lvlText w:val="%1."/>
      <w:lvlJc w:val="left"/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8A3B8B"/>
    <w:multiLevelType w:val="hybridMultilevel"/>
    <w:tmpl w:val="9C669A32"/>
    <w:lvl w:ilvl="0" w:tplc="157CA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C51FE"/>
    <w:multiLevelType w:val="multilevel"/>
    <w:tmpl w:val="8FD8B6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171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E91B2B"/>
    <w:multiLevelType w:val="hybridMultilevel"/>
    <w:tmpl w:val="D386518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824E51"/>
    <w:multiLevelType w:val="hybridMultilevel"/>
    <w:tmpl w:val="0F6AC406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36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F310D0"/>
    <w:multiLevelType w:val="hybridMultilevel"/>
    <w:tmpl w:val="4E0E003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9F22ED"/>
    <w:multiLevelType w:val="hybridMultilevel"/>
    <w:tmpl w:val="3AD4206E"/>
    <w:lvl w:ilvl="0" w:tplc="333C02F4">
      <w:numFmt w:val="decimal"/>
      <w:pStyle w:val="a0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87A65852">
      <w:start w:val="1"/>
      <w:numFmt w:val="bullet"/>
      <w:pStyle w:val="a1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hint="default"/>
        <w:b w:val="0"/>
        <w:i w:val="0"/>
        <w:sz w:val="24"/>
      </w:rPr>
    </w:lvl>
    <w:lvl w:ilvl="2" w:tplc="9662BB4E">
      <w:start w:val="1"/>
      <w:numFmt w:val="decimal"/>
      <w:lvlText w:val="%3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  <w:sz w:val="22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896517"/>
    <w:multiLevelType w:val="hybridMultilevel"/>
    <w:tmpl w:val="3D043BD6"/>
    <w:lvl w:ilvl="0" w:tplc="207E03E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55D46FC7"/>
    <w:multiLevelType w:val="hybridMultilevel"/>
    <w:tmpl w:val="0F86FCE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2A1592"/>
    <w:multiLevelType w:val="hybridMultilevel"/>
    <w:tmpl w:val="5AE20722"/>
    <w:lvl w:ilvl="0" w:tplc="1D688B82">
      <w:start w:val="1"/>
      <w:numFmt w:val="decimal"/>
      <w:lvlText w:val="%1."/>
      <w:lvlJc w:val="left"/>
      <w:pPr>
        <w:ind w:left="720" w:hanging="360"/>
      </w:pPr>
    </w:lvl>
    <w:lvl w:ilvl="1" w:tplc="8A9A9612">
      <w:start w:val="1"/>
      <w:numFmt w:val="lowerLetter"/>
      <w:lvlText w:val="%2."/>
      <w:lvlJc w:val="left"/>
      <w:pPr>
        <w:ind w:left="1440" w:hanging="360"/>
      </w:pPr>
    </w:lvl>
    <w:lvl w:ilvl="2" w:tplc="B68A7A08">
      <w:start w:val="1"/>
      <w:numFmt w:val="lowerRoman"/>
      <w:lvlText w:val="%3."/>
      <w:lvlJc w:val="right"/>
      <w:pPr>
        <w:ind w:left="2160" w:hanging="180"/>
      </w:pPr>
    </w:lvl>
    <w:lvl w:ilvl="3" w:tplc="144ACFAC">
      <w:start w:val="1"/>
      <w:numFmt w:val="decimal"/>
      <w:lvlText w:val="%4."/>
      <w:lvlJc w:val="left"/>
      <w:pPr>
        <w:ind w:left="2880" w:hanging="360"/>
      </w:pPr>
    </w:lvl>
    <w:lvl w:ilvl="4" w:tplc="91A29506">
      <w:start w:val="1"/>
      <w:numFmt w:val="lowerLetter"/>
      <w:lvlText w:val="%5."/>
      <w:lvlJc w:val="left"/>
      <w:pPr>
        <w:ind w:left="3600" w:hanging="360"/>
      </w:pPr>
    </w:lvl>
    <w:lvl w:ilvl="5" w:tplc="AD82F95C">
      <w:start w:val="1"/>
      <w:numFmt w:val="lowerRoman"/>
      <w:lvlText w:val="%6."/>
      <w:lvlJc w:val="right"/>
      <w:pPr>
        <w:ind w:left="4320" w:hanging="180"/>
      </w:pPr>
    </w:lvl>
    <w:lvl w:ilvl="6" w:tplc="E32C9D8E">
      <w:start w:val="1"/>
      <w:numFmt w:val="decimal"/>
      <w:lvlText w:val="%7."/>
      <w:lvlJc w:val="left"/>
      <w:pPr>
        <w:ind w:left="5040" w:hanging="360"/>
      </w:pPr>
    </w:lvl>
    <w:lvl w:ilvl="7" w:tplc="EE58579A">
      <w:start w:val="1"/>
      <w:numFmt w:val="lowerLetter"/>
      <w:lvlText w:val="%8."/>
      <w:lvlJc w:val="left"/>
      <w:pPr>
        <w:ind w:left="5760" w:hanging="360"/>
      </w:pPr>
    </w:lvl>
    <w:lvl w:ilvl="8" w:tplc="4AEEE9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E5F8E"/>
    <w:multiLevelType w:val="hybridMultilevel"/>
    <w:tmpl w:val="1CBEE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FE4B92"/>
    <w:multiLevelType w:val="hybridMultilevel"/>
    <w:tmpl w:val="B5D8A25A"/>
    <w:lvl w:ilvl="0" w:tplc="E314FF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ECA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5E4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365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EF7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8F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40B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30D6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5C5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95601A5"/>
    <w:multiLevelType w:val="hybridMultilevel"/>
    <w:tmpl w:val="2ED4E87C"/>
    <w:lvl w:ilvl="0" w:tplc="63CE6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2107FC"/>
    <w:multiLevelType w:val="hybridMultilevel"/>
    <w:tmpl w:val="FCD4EE1A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FD633C"/>
    <w:multiLevelType w:val="hybridMultilevel"/>
    <w:tmpl w:val="7C32ED7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E83101"/>
    <w:multiLevelType w:val="hybridMultilevel"/>
    <w:tmpl w:val="75641EE2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487849"/>
    <w:multiLevelType w:val="hybridMultilevel"/>
    <w:tmpl w:val="AB3EF826"/>
    <w:lvl w:ilvl="0" w:tplc="56F8BC22">
      <w:start w:val="6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D17FB9"/>
    <w:multiLevelType w:val="hybridMultilevel"/>
    <w:tmpl w:val="3E129D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9538221">
    <w:abstractNumId w:val="20"/>
  </w:num>
  <w:num w:numId="2" w16cid:durableId="1185561929">
    <w:abstractNumId w:val="0"/>
  </w:num>
  <w:num w:numId="3" w16cid:durableId="1536846576">
    <w:abstractNumId w:val="10"/>
  </w:num>
  <w:num w:numId="4" w16cid:durableId="1350260274">
    <w:abstractNumId w:val="21"/>
  </w:num>
  <w:num w:numId="5" w16cid:durableId="260374817">
    <w:abstractNumId w:val="18"/>
  </w:num>
  <w:num w:numId="6" w16cid:durableId="2118211291">
    <w:abstractNumId w:val="15"/>
  </w:num>
  <w:num w:numId="7" w16cid:durableId="1637640275">
    <w:abstractNumId w:val="31"/>
  </w:num>
  <w:num w:numId="8" w16cid:durableId="25260140">
    <w:abstractNumId w:val="24"/>
  </w:num>
  <w:num w:numId="9" w16cid:durableId="736056180">
    <w:abstractNumId w:val="14"/>
  </w:num>
  <w:num w:numId="10" w16cid:durableId="1274172368">
    <w:abstractNumId w:val="30"/>
  </w:num>
  <w:num w:numId="11" w16cid:durableId="245501005">
    <w:abstractNumId w:val="23"/>
  </w:num>
  <w:num w:numId="12" w16cid:durableId="487988781">
    <w:abstractNumId w:val="1"/>
  </w:num>
  <w:num w:numId="13" w16cid:durableId="1457409958">
    <w:abstractNumId w:val="2"/>
  </w:num>
  <w:num w:numId="14" w16cid:durableId="1395931433">
    <w:abstractNumId w:val="3"/>
  </w:num>
  <w:num w:numId="15" w16cid:durableId="737677086">
    <w:abstractNumId w:val="4"/>
  </w:num>
  <w:num w:numId="16" w16cid:durableId="335961347">
    <w:abstractNumId w:val="5"/>
  </w:num>
  <w:num w:numId="17" w16cid:durableId="209263870">
    <w:abstractNumId w:val="6"/>
  </w:num>
  <w:num w:numId="18" w16cid:durableId="1976327477">
    <w:abstractNumId w:val="7"/>
  </w:num>
  <w:num w:numId="19" w16cid:durableId="11995237">
    <w:abstractNumId w:val="19"/>
  </w:num>
  <w:num w:numId="20" w16cid:durableId="850725276">
    <w:abstractNumId w:val="22"/>
  </w:num>
  <w:num w:numId="21" w16cid:durableId="1680113518">
    <w:abstractNumId w:val="28"/>
  </w:num>
  <w:num w:numId="22" w16cid:durableId="1859808450">
    <w:abstractNumId w:val="16"/>
  </w:num>
  <w:num w:numId="23" w16cid:durableId="277568316">
    <w:abstractNumId w:val="9"/>
  </w:num>
  <w:num w:numId="24" w16cid:durableId="1715034179">
    <w:abstractNumId w:val="8"/>
  </w:num>
  <w:num w:numId="25" w16cid:durableId="1073703323">
    <w:abstractNumId w:val="17"/>
  </w:num>
  <w:num w:numId="26" w16cid:durableId="558244127">
    <w:abstractNumId w:val="12"/>
  </w:num>
  <w:num w:numId="27" w16cid:durableId="357005930">
    <w:abstractNumId w:val="13"/>
  </w:num>
  <w:num w:numId="28" w16cid:durableId="707611073">
    <w:abstractNumId w:val="26"/>
  </w:num>
  <w:num w:numId="29" w16cid:durableId="589895173">
    <w:abstractNumId w:val="29"/>
  </w:num>
  <w:num w:numId="30" w16cid:durableId="1311058276">
    <w:abstractNumId w:val="25"/>
  </w:num>
  <w:num w:numId="31" w16cid:durableId="1678995610">
    <w:abstractNumId w:val="11"/>
  </w:num>
  <w:num w:numId="32" w16cid:durableId="1202980679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C6"/>
    <w:rsid w:val="00014075"/>
    <w:rsid w:val="000217CD"/>
    <w:rsid w:val="0003225A"/>
    <w:rsid w:val="00036652"/>
    <w:rsid w:val="000574F9"/>
    <w:rsid w:val="000578AC"/>
    <w:rsid w:val="000833D1"/>
    <w:rsid w:val="000C6C38"/>
    <w:rsid w:val="000C7679"/>
    <w:rsid w:val="000D7F9B"/>
    <w:rsid w:val="000E4975"/>
    <w:rsid w:val="000F779E"/>
    <w:rsid w:val="00104AAD"/>
    <w:rsid w:val="00111A04"/>
    <w:rsid w:val="00112ECF"/>
    <w:rsid w:val="00123E07"/>
    <w:rsid w:val="00134EC0"/>
    <w:rsid w:val="0015142D"/>
    <w:rsid w:val="00174869"/>
    <w:rsid w:val="00184149"/>
    <w:rsid w:val="001A47F6"/>
    <w:rsid w:val="001A61F2"/>
    <w:rsid w:val="001B1759"/>
    <w:rsid w:val="001B3DC8"/>
    <w:rsid w:val="001D282B"/>
    <w:rsid w:val="001E3348"/>
    <w:rsid w:val="001F258F"/>
    <w:rsid w:val="00205EE0"/>
    <w:rsid w:val="002066E6"/>
    <w:rsid w:val="0021277F"/>
    <w:rsid w:val="00212FF0"/>
    <w:rsid w:val="00220A50"/>
    <w:rsid w:val="002247DA"/>
    <w:rsid w:val="00232619"/>
    <w:rsid w:val="00237A7D"/>
    <w:rsid w:val="00243AE8"/>
    <w:rsid w:val="0024721E"/>
    <w:rsid w:val="00271261"/>
    <w:rsid w:val="002735B3"/>
    <w:rsid w:val="002A0D4D"/>
    <w:rsid w:val="002A4B44"/>
    <w:rsid w:val="002C0D14"/>
    <w:rsid w:val="002C22C1"/>
    <w:rsid w:val="002E1155"/>
    <w:rsid w:val="002F6EC7"/>
    <w:rsid w:val="003023E8"/>
    <w:rsid w:val="0032242F"/>
    <w:rsid w:val="00365367"/>
    <w:rsid w:val="00397C3D"/>
    <w:rsid w:val="003A295F"/>
    <w:rsid w:val="003B5026"/>
    <w:rsid w:val="003C2A89"/>
    <w:rsid w:val="003E3CCF"/>
    <w:rsid w:val="003F1919"/>
    <w:rsid w:val="00402448"/>
    <w:rsid w:val="0040571F"/>
    <w:rsid w:val="00410449"/>
    <w:rsid w:val="00411713"/>
    <w:rsid w:val="00427EDB"/>
    <w:rsid w:val="00470685"/>
    <w:rsid w:val="004A2CE3"/>
    <w:rsid w:val="004A5CB1"/>
    <w:rsid w:val="004A5E4F"/>
    <w:rsid w:val="004D54EB"/>
    <w:rsid w:val="00506476"/>
    <w:rsid w:val="00511D48"/>
    <w:rsid w:val="00517444"/>
    <w:rsid w:val="0054012E"/>
    <w:rsid w:val="00591D88"/>
    <w:rsid w:val="005D09B4"/>
    <w:rsid w:val="005D1132"/>
    <w:rsid w:val="005F619D"/>
    <w:rsid w:val="00605342"/>
    <w:rsid w:val="00606CED"/>
    <w:rsid w:val="00606EC7"/>
    <w:rsid w:val="00610DA8"/>
    <w:rsid w:val="00621675"/>
    <w:rsid w:val="00627DD7"/>
    <w:rsid w:val="00651D96"/>
    <w:rsid w:val="00655A9B"/>
    <w:rsid w:val="00666701"/>
    <w:rsid w:val="00695BE4"/>
    <w:rsid w:val="006960D5"/>
    <w:rsid w:val="006969BF"/>
    <w:rsid w:val="006C0004"/>
    <w:rsid w:val="006C49A8"/>
    <w:rsid w:val="006D537E"/>
    <w:rsid w:val="0071150E"/>
    <w:rsid w:val="00722D8B"/>
    <w:rsid w:val="007258A7"/>
    <w:rsid w:val="00752DED"/>
    <w:rsid w:val="00753D8A"/>
    <w:rsid w:val="00756CBB"/>
    <w:rsid w:val="00766EF8"/>
    <w:rsid w:val="00785E0A"/>
    <w:rsid w:val="007902CA"/>
    <w:rsid w:val="00795A75"/>
    <w:rsid w:val="00797DEA"/>
    <w:rsid w:val="007B3A85"/>
    <w:rsid w:val="007E0166"/>
    <w:rsid w:val="00800FBF"/>
    <w:rsid w:val="00817AF1"/>
    <w:rsid w:val="00822DEA"/>
    <w:rsid w:val="0082534D"/>
    <w:rsid w:val="008338C0"/>
    <w:rsid w:val="008346A6"/>
    <w:rsid w:val="00834E96"/>
    <w:rsid w:val="0085688E"/>
    <w:rsid w:val="008662EB"/>
    <w:rsid w:val="008668F0"/>
    <w:rsid w:val="00870BD0"/>
    <w:rsid w:val="00876F5B"/>
    <w:rsid w:val="00881463"/>
    <w:rsid w:val="00883B14"/>
    <w:rsid w:val="008939AB"/>
    <w:rsid w:val="008A1FCD"/>
    <w:rsid w:val="008E7E63"/>
    <w:rsid w:val="008F07B8"/>
    <w:rsid w:val="008F0A56"/>
    <w:rsid w:val="009024F3"/>
    <w:rsid w:val="00934300"/>
    <w:rsid w:val="00935E13"/>
    <w:rsid w:val="00936048"/>
    <w:rsid w:val="00966C01"/>
    <w:rsid w:val="00973DB3"/>
    <w:rsid w:val="009B4329"/>
    <w:rsid w:val="009B6151"/>
    <w:rsid w:val="009E52E3"/>
    <w:rsid w:val="009F6C82"/>
    <w:rsid w:val="00A04FE1"/>
    <w:rsid w:val="00A2180A"/>
    <w:rsid w:val="00A30875"/>
    <w:rsid w:val="00A42852"/>
    <w:rsid w:val="00A537D7"/>
    <w:rsid w:val="00A55FB1"/>
    <w:rsid w:val="00A57800"/>
    <w:rsid w:val="00A6758A"/>
    <w:rsid w:val="00A70E22"/>
    <w:rsid w:val="00A729B2"/>
    <w:rsid w:val="00A85D0A"/>
    <w:rsid w:val="00A94F56"/>
    <w:rsid w:val="00AB2F28"/>
    <w:rsid w:val="00AC1EDF"/>
    <w:rsid w:val="00AC3C43"/>
    <w:rsid w:val="00AD6B92"/>
    <w:rsid w:val="00AF2121"/>
    <w:rsid w:val="00AF5A6D"/>
    <w:rsid w:val="00AF6DF7"/>
    <w:rsid w:val="00B07DBD"/>
    <w:rsid w:val="00B203AC"/>
    <w:rsid w:val="00B435C4"/>
    <w:rsid w:val="00B46C21"/>
    <w:rsid w:val="00B71521"/>
    <w:rsid w:val="00B85940"/>
    <w:rsid w:val="00B97132"/>
    <w:rsid w:val="00BA02CA"/>
    <w:rsid w:val="00BC4F00"/>
    <w:rsid w:val="00BC6033"/>
    <w:rsid w:val="00BC6426"/>
    <w:rsid w:val="00BD68E0"/>
    <w:rsid w:val="00BF3839"/>
    <w:rsid w:val="00C11E83"/>
    <w:rsid w:val="00C12080"/>
    <w:rsid w:val="00C27E72"/>
    <w:rsid w:val="00C34D4E"/>
    <w:rsid w:val="00C43338"/>
    <w:rsid w:val="00C64E79"/>
    <w:rsid w:val="00C679CF"/>
    <w:rsid w:val="00C851E4"/>
    <w:rsid w:val="00C853BA"/>
    <w:rsid w:val="00C960B1"/>
    <w:rsid w:val="00CB28AE"/>
    <w:rsid w:val="00CC115D"/>
    <w:rsid w:val="00CC7856"/>
    <w:rsid w:val="00CF65CE"/>
    <w:rsid w:val="00D11328"/>
    <w:rsid w:val="00D25188"/>
    <w:rsid w:val="00D34377"/>
    <w:rsid w:val="00D41260"/>
    <w:rsid w:val="00D44BC6"/>
    <w:rsid w:val="00D55056"/>
    <w:rsid w:val="00D56548"/>
    <w:rsid w:val="00D76128"/>
    <w:rsid w:val="00D8169B"/>
    <w:rsid w:val="00D96584"/>
    <w:rsid w:val="00DA5B87"/>
    <w:rsid w:val="00DB0834"/>
    <w:rsid w:val="00DB396B"/>
    <w:rsid w:val="00DE451D"/>
    <w:rsid w:val="00DE4B72"/>
    <w:rsid w:val="00DE4C73"/>
    <w:rsid w:val="00E001DA"/>
    <w:rsid w:val="00E20F95"/>
    <w:rsid w:val="00E27D29"/>
    <w:rsid w:val="00E50D63"/>
    <w:rsid w:val="00E54DB3"/>
    <w:rsid w:val="00E6083C"/>
    <w:rsid w:val="00E83654"/>
    <w:rsid w:val="00E92891"/>
    <w:rsid w:val="00E95855"/>
    <w:rsid w:val="00E96B9B"/>
    <w:rsid w:val="00EA02C6"/>
    <w:rsid w:val="00EA056C"/>
    <w:rsid w:val="00EB319F"/>
    <w:rsid w:val="00EB516C"/>
    <w:rsid w:val="00EC19C1"/>
    <w:rsid w:val="00ED744D"/>
    <w:rsid w:val="00EE2781"/>
    <w:rsid w:val="00EF4AB2"/>
    <w:rsid w:val="00F14367"/>
    <w:rsid w:val="00F37274"/>
    <w:rsid w:val="00F3778E"/>
    <w:rsid w:val="00F417ED"/>
    <w:rsid w:val="00F43F90"/>
    <w:rsid w:val="00F55930"/>
    <w:rsid w:val="00F64C95"/>
    <w:rsid w:val="00F66699"/>
    <w:rsid w:val="00FB22F8"/>
    <w:rsid w:val="00FC0CC0"/>
    <w:rsid w:val="00FC2509"/>
    <w:rsid w:val="00FD048A"/>
    <w:rsid w:val="00FD20E7"/>
    <w:rsid w:val="00FD2B41"/>
    <w:rsid w:val="00FD4599"/>
    <w:rsid w:val="00FF433D"/>
    <w:rsid w:val="00F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06BBD58"/>
  <w15:chartTrackingRefBased/>
  <w15:docId w15:val="{9C249650-20AF-4A9A-8A33-4452BA6D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D44BC6"/>
    <w:rPr>
      <w:sz w:val="24"/>
      <w:szCs w:val="24"/>
      <w:lang w:val="ru-RU" w:eastAsia="ru-RU"/>
    </w:rPr>
  </w:style>
  <w:style w:type="paragraph" w:styleId="1">
    <w:name w:val="heading 1"/>
    <w:basedOn w:val="a2"/>
    <w:next w:val="a2"/>
    <w:qFormat/>
    <w:rsid w:val="00D44BC6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2"/>
    <w:next w:val="a2"/>
    <w:link w:val="20"/>
    <w:semiHidden/>
    <w:unhideWhenUsed/>
    <w:qFormat/>
    <w:rsid w:val="008346A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93430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2"/>
    <w:next w:val="a2"/>
    <w:qFormat/>
    <w:rsid w:val="00D44B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semiHidden/>
    <w:unhideWhenUsed/>
    <w:qFormat/>
    <w:rsid w:val="003023E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rsid w:val="00D44BC6"/>
    <w:pPr>
      <w:jc w:val="both"/>
    </w:pPr>
    <w:rPr>
      <w:sz w:val="28"/>
      <w:szCs w:val="20"/>
      <w:lang w:eastAsia="en-US"/>
    </w:rPr>
  </w:style>
  <w:style w:type="paragraph" w:customStyle="1" w:styleId="a8">
    <w:name w:val="Название"/>
    <w:basedOn w:val="a2"/>
    <w:qFormat/>
    <w:rsid w:val="00D44BC6"/>
    <w:pPr>
      <w:jc w:val="center"/>
    </w:pPr>
    <w:rPr>
      <w:b/>
      <w:bCs/>
      <w:i/>
      <w:iCs/>
      <w:sz w:val="32"/>
      <w:szCs w:val="20"/>
    </w:rPr>
  </w:style>
  <w:style w:type="paragraph" w:styleId="21">
    <w:name w:val="Body Text Indent 2"/>
    <w:basedOn w:val="a2"/>
    <w:link w:val="22"/>
    <w:rsid w:val="003023E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3023E8"/>
    <w:rPr>
      <w:sz w:val="24"/>
      <w:szCs w:val="24"/>
    </w:rPr>
  </w:style>
  <w:style w:type="character" w:customStyle="1" w:styleId="50">
    <w:name w:val="Заголовок 5 Знак"/>
    <w:link w:val="5"/>
    <w:semiHidden/>
    <w:rsid w:val="003023E8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9">
    <w:name w:val="List Paragraph"/>
    <w:basedOn w:val="a2"/>
    <w:qFormat/>
    <w:rsid w:val="00881463"/>
    <w:pPr>
      <w:ind w:left="708"/>
    </w:pPr>
  </w:style>
  <w:style w:type="character" w:styleId="aa">
    <w:name w:val="page number"/>
    <w:rsid w:val="00881463"/>
    <w:rPr>
      <w:rFonts w:ascii="Arial" w:hAnsi="Arial"/>
      <w:b/>
      <w:sz w:val="18"/>
    </w:rPr>
  </w:style>
  <w:style w:type="paragraph" w:customStyle="1" w:styleId="ab">
    <w:name w:val="Основной текст модуля"/>
    <w:basedOn w:val="a2"/>
    <w:rsid w:val="00881463"/>
    <w:pPr>
      <w:jc w:val="both"/>
    </w:pPr>
    <w:rPr>
      <w:sz w:val="22"/>
      <w:szCs w:val="20"/>
    </w:rPr>
  </w:style>
  <w:style w:type="paragraph" w:customStyle="1" w:styleId="a1">
    <w:name w:val="Маркированный список для таблиц"/>
    <w:basedOn w:val="a0"/>
    <w:rsid w:val="00C853BA"/>
    <w:pPr>
      <w:numPr>
        <w:ilvl w:val="1"/>
      </w:numPr>
      <w:contextualSpacing w:val="0"/>
      <w:jc w:val="both"/>
    </w:pPr>
    <w:rPr>
      <w:sz w:val="22"/>
      <w:szCs w:val="20"/>
    </w:rPr>
  </w:style>
  <w:style w:type="paragraph" w:styleId="a0">
    <w:name w:val="List Bullet"/>
    <w:basedOn w:val="a2"/>
    <w:rsid w:val="00C853BA"/>
    <w:pPr>
      <w:numPr>
        <w:numId w:val="1"/>
      </w:numPr>
      <w:contextualSpacing/>
    </w:pPr>
  </w:style>
  <w:style w:type="paragraph" w:customStyle="1" w:styleId="10">
    <w:name w:val="заголовок 1"/>
    <w:basedOn w:val="a2"/>
    <w:next w:val="a2"/>
    <w:rsid w:val="001F258F"/>
    <w:pPr>
      <w:keepNext/>
      <w:widowControl w:val="0"/>
      <w:autoSpaceDE w:val="0"/>
      <w:autoSpaceDN w:val="0"/>
      <w:spacing w:line="360" w:lineRule="auto"/>
      <w:jc w:val="both"/>
    </w:pPr>
    <w:rPr>
      <w:i/>
      <w:iCs/>
      <w:sz w:val="20"/>
    </w:rPr>
  </w:style>
  <w:style w:type="paragraph" w:styleId="ac">
    <w:name w:val="header"/>
    <w:basedOn w:val="a2"/>
    <w:link w:val="ad"/>
    <w:uiPriority w:val="99"/>
    <w:rsid w:val="00E27D2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E27D29"/>
    <w:rPr>
      <w:sz w:val="24"/>
      <w:szCs w:val="24"/>
    </w:rPr>
  </w:style>
  <w:style w:type="paragraph" w:styleId="ae">
    <w:name w:val="footer"/>
    <w:basedOn w:val="a2"/>
    <w:link w:val="af"/>
    <w:uiPriority w:val="99"/>
    <w:rsid w:val="00E27D2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E27D29"/>
    <w:rPr>
      <w:sz w:val="24"/>
      <w:szCs w:val="24"/>
    </w:rPr>
  </w:style>
  <w:style w:type="paragraph" w:styleId="a">
    <w:name w:val="List Number"/>
    <w:basedOn w:val="a2"/>
    <w:rsid w:val="00591D88"/>
    <w:pPr>
      <w:numPr>
        <w:numId w:val="2"/>
      </w:numPr>
      <w:jc w:val="both"/>
    </w:pPr>
    <w:rPr>
      <w:sz w:val="22"/>
      <w:szCs w:val="20"/>
    </w:rPr>
  </w:style>
  <w:style w:type="character" w:customStyle="1" w:styleId="20">
    <w:name w:val="Заголовок 2 Знак"/>
    <w:link w:val="2"/>
    <w:semiHidden/>
    <w:rsid w:val="008346A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af0">
    <w:name w:val="Обычный (веб)"/>
    <w:basedOn w:val="a2"/>
    <w:uiPriority w:val="99"/>
    <w:unhideWhenUsed/>
    <w:rsid w:val="008346A6"/>
    <w:pPr>
      <w:spacing w:before="100" w:beforeAutospacing="1" w:after="100" w:afterAutospacing="1"/>
    </w:pPr>
  </w:style>
  <w:style w:type="character" w:styleId="af1">
    <w:name w:val="Strong"/>
    <w:uiPriority w:val="22"/>
    <w:qFormat/>
    <w:rsid w:val="008346A6"/>
    <w:rPr>
      <w:b/>
      <w:bCs/>
    </w:rPr>
  </w:style>
  <w:style w:type="character" w:customStyle="1" w:styleId="apple-converted-space">
    <w:name w:val="apple-converted-space"/>
    <w:rsid w:val="008346A6"/>
  </w:style>
  <w:style w:type="paragraph" w:styleId="23">
    <w:name w:val="Body Text 2"/>
    <w:basedOn w:val="a2"/>
    <w:link w:val="24"/>
    <w:rsid w:val="006C49A8"/>
    <w:pPr>
      <w:spacing w:after="120" w:line="480" w:lineRule="auto"/>
    </w:pPr>
  </w:style>
  <w:style w:type="character" w:customStyle="1" w:styleId="24">
    <w:name w:val="Основной текст 2 Знак"/>
    <w:link w:val="23"/>
    <w:rsid w:val="006C49A8"/>
    <w:rPr>
      <w:sz w:val="24"/>
      <w:szCs w:val="24"/>
    </w:rPr>
  </w:style>
  <w:style w:type="paragraph" w:customStyle="1" w:styleId="11">
    <w:name w:val="стиль1"/>
    <w:basedOn w:val="a2"/>
    <w:rsid w:val="006C49A8"/>
    <w:pPr>
      <w:spacing w:before="100" w:beforeAutospacing="1" w:after="100" w:afterAutospacing="1"/>
    </w:pPr>
    <w:rPr>
      <w:sz w:val="21"/>
      <w:szCs w:val="21"/>
    </w:rPr>
  </w:style>
  <w:style w:type="character" w:customStyle="1" w:styleId="a7">
    <w:name w:val="Основной текст Знак"/>
    <w:link w:val="a6"/>
    <w:rsid w:val="008F07B8"/>
    <w:rPr>
      <w:sz w:val="28"/>
      <w:lang w:eastAsia="en-US"/>
    </w:rPr>
  </w:style>
  <w:style w:type="paragraph" w:styleId="af2">
    <w:name w:val="Balloon Text"/>
    <w:basedOn w:val="a2"/>
    <w:link w:val="af3"/>
    <w:rsid w:val="00123E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123E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934300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af4">
    <w:name w:val="Содержимое таблицы"/>
    <w:basedOn w:val="a2"/>
    <w:rsid w:val="00766EF8"/>
    <w:pPr>
      <w:suppressLineNumbers/>
      <w:suppressAutoHyphens/>
    </w:pPr>
    <w:rPr>
      <w:lang w:eastAsia="zh-CN"/>
    </w:rPr>
  </w:style>
  <w:style w:type="character" w:styleId="af5">
    <w:name w:val="Hyperlink"/>
    <w:rsid w:val="00D55056"/>
    <w:rPr>
      <w:color w:val="0563C1"/>
      <w:u w:val="single"/>
    </w:rPr>
  </w:style>
  <w:style w:type="character" w:styleId="af6">
    <w:name w:val="Unresolved Mention"/>
    <w:uiPriority w:val="99"/>
    <w:semiHidden/>
    <w:unhideWhenUsed/>
    <w:rsid w:val="00D55056"/>
    <w:rPr>
      <w:color w:val="605E5C"/>
      <w:shd w:val="clear" w:color="auto" w:fill="E1DFDD"/>
    </w:rPr>
  </w:style>
  <w:style w:type="character" w:styleId="af7">
    <w:name w:val="Placeholder Text"/>
    <w:basedOn w:val="a3"/>
    <w:uiPriority w:val="99"/>
    <w:semiHidden/>
    <w:rsid w:val="00E54DB3"/>
    <w:rPr>
      <w:color w:val="808080"/>
    </w:rPr>
  </w:style>
  <w:style w:type="paragraph" w:customStyle="1" w:styleId="p161">
    <w:name w:val="p161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62">
    <w:name w:val="p162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29">
    <w:name w:val="ft29"/>
    <w:basedOn w:val="a3"/>
    <w:rsid w:val="0021277F"/>
  </w:style>
  <w:style w:type="paragraph" w:customStyle="1" w:styleId="p163">
    <w:name w:val="p163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64">
    <w:name w:val="p164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8">
    <w:name w:val="ft8"/>
    <w:basedOn w:val="a3"/>
    <w:rsid w:val="0021277F"/>
  </w:style>
  <w:style w:type="character" w:customStyle="1" w:styleId="ft74">
    <w:name w:val="ft74"/>
    <w:basedOn w:val="a3"/>
    <w:rsid w:val="0021277F"/>
  </w:style>
  <w:style w:type="paragraph" w:customStyle="1" w:styleId="p165">
    <w:name w:val="p165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66">
    <w:name w:val="p166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105">
    <w:name w:val="ft105"/>
    <w:basedOn w:val="a3"/>
    <w:rsid w:val="0021277F"/>
  </w:style>
  <w:style w:type="paragraph" w:customStyle="1" w:styleId="p167">
    <w:name w:val="p167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39">
    <w:name w:val="ft39"/>
    <w:basedOn w:val="a3"/>
    <w:rsid w:val="0021277F"/>
  </w:style>
  <w:style w:type="character" w:customStyle="1" w:styleId="ft106">
    <w:name w:val="ft106"/>
    <w:basedOn w:val="a3"/>
    <w:rsid w:val="0021277F"/>
  </w:style>
  <w:style w:type="paragraph" w:customStyle="1" w:styleId="p168">
    <w:name w:val="p168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69">
    <w:name w:val="p169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75">
    <w:name w:val="ft75"/>
    <w:basedOn w:val="a3"/>
    <w:rsid w:val="0021277F"/>
  </w:style>
  <w:style w:type="paragraph" w:customStyle="1" w:styleId="p170">
    <w:name w:val="p170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42">
    <w:name w:val="ft42"/>
    <w:basedOn w:val="a3"/>
    <w:rsid w:val="0021277F"/>
  </w:style>
  <w:style w:type="paragraph" w:customStyle="1" w:styleId="p171">
    <w:name w:val="p171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72">
    <w:name w:val="p172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90">
    <w:name w:val="ft90"/>
    <w:basedOn w:val="a3"/>
    <w:rsid w:val="0021277F"/>
  </w:style>
  <w:style w:type="character" w:customStyle="1" w:styleId="ft88">
    <w:name w:val="ft88"/>
    <w:basedOn w:val="a3"/>
    <w:rsid w:val="0021277F"/>
  </w:style>
  <w:style w:type="paragraph" w:customStyle="1" w:styleId="p173">
    <w:name w:val="p173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107">
    <w:name w:val="ft107"/>
    <w:basedOn w:val="a3"/>
    <w:rsid w:val="0021277F"/>
  </w:style>
  <w:style w:type="paragraph" w:customStyle="1" w:styleId="p174">
    <w:name w:val="p174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75">
    <w:name w:val="p175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76">
    <w:name w:val="p176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98">
    <w:name w:val="ft98"/>
    <w:basedOn w:val="a3"/>
    <w:rsid w:val="0021277F"/>
  </w:style>
  <w:style w:type="paragraph" w:customStyle="1" w:styleId="p108">
    <w:name w:val="p108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109">
    <w:name w:val="ft109"/>
    <w:basedOn w:val="a3"/>
    <w:rsid w:val="0021277F"/>
  </w:style>
  <w:style w:type="paragraph" w:customStyle="1" w:styleId="p107">
    <w:name w:val="p107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77">
    <w:name w:val="p177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32">
    <w:name w:val="ft32"/>
    <w:basedOn w:val="a3"/>
    <w:rsid w:val="0021277F"/>
  </w:style>
  <w:style w:type="character" w:customStyle="1" w:styleId="ft34">
    <w:name w:val="ft34"/>
    <w:basedOn w:val="a3"/>
    <w:rsid w:val="0021277F"/>
  </w:style>
  <w:style w:type="paragraph" w:customStyle="1" w:styleId="p178">
    <w:name w:val="p178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28">
    <w:name w:val="ft28"/>
    <w:basedOn w:val="a3"/>
    <w:rsid w:val="0021277F"/>
  </w:style>
  <w:style w:type="paragraph" w:customStyle="1" w:styleId="p179">
    <w:name w:val="p179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80">
    <w:name w:val="p180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06">
    <w:name w:val="p106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81">
    <w:name w:val="p181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82">
    <w:name w:val="p182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83">
    <w:name w:val="p183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84">
    <w:name w:val="p184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30">
    <w:name w:val="ft30"/>
    <w:basedOn w:val="a3"/>
    <w:rsid w:val="0021277F"/>
  </w:style>
  <w:style w:type="paragraph" w:customStyle="1" w:styleId="p185">
    <w:name w:val="p185"/>
    <w:basedOn w:val="a2"/>
    <w:rsid w:val="0021277F"/>
    <w:pPr>
      <w:spacing w:before="100" w:beforeAutospacing="1" w:after="100" w:afterAutospacing="1"/>
    </w:pPr>
    <w:rPr>
      <w:lang/>
    </w:rPr>
  </w:style>
  <w:style w:type="paragraph" w:customStyle="1" w:styleId="p186">
    <w:name w:val="p186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110">
    <w:name w:val="ft110"/>
    <w:basedOn w:val="a3"/>
    <w:rsid w:val="0021277F"/>
  </w:style>
  <w:style w:type="paragraph" w:customStyle="1" w:styleId="p187">
    <w:name w:val="p187"/>
    <w:basedOn w:val="a2"/>
    <w:rsid w:val="0021277F"/>
    <w:pPr>
      <w:spacing w:before="100" w:beforeAutospacing="1" w:after="100" w:afterAutospacing="1"/>
    </w:pPr>
    <w:rPr>
      <w:lang/>
    </w:rPr>
  </w:style>
  <w:style w:type="character" w:customStyle="1" w:styleId="ft111">
    <w:name w:val="ft111"/>
    <w:basedOn w:val="a3"/>
    <w:rsid w:val="0021277F"/>
  </w:style>
  <w:style w:type="paragraph" w:customStyle="1" w:styleId="p188">
    <w:name w:val="p188"/>
    <w:basedOn w:val="a2"/>
    <w:rsid w:val="0021277F"/>
    <w:pPr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65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1866094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473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44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2730797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30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89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12022688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7DAF8-9B16-481B-844C-A7417567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733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учреждение образования</vt:lpstr>
    </vt:vector>
  </TitlesOfParts>
  <Company>VDV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21</dc:creator>
  <cp:keywords/>
  <dc:description/>
  <cp:lastModifiedBy>D Berg</cp:lastModifiedBy>
  <cp:revision>6</cp:revision>
  <cp:lastPrinted>2021-10-12T05:46:00Z</cp:lastPrinted>
  <dcterms:created xsi:type="dcterms:W3CDTF">2023-03-02T07:56:00Z</dcterms:created>
  <dcterms:modified xsi:type="dcterms:W3CDTF">2023-03-02T08:13:00Z</dcterms:modified>
</cp:coreProperties>
</file>