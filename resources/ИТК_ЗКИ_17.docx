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21B3" w14:textId="77777777" w:rsidR="00E001DA" w:rsidRPr="00411713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Частное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учреждение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образования</w:t>
      </w:r>
    </w:p>
    <w:p w14:paraId="7EFD9ACD" w14:textId="77777777" w:rsidR="00E001DA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Колледж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бизнеса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права</w:t>
      </w:r>
    </w:p>
    <w:p w14:paraId="6228B550" w14:textId="77777777" w:rsidR="00123E07" w:rsidRDefault="00123E07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0"/>
        <w:gridCol w:w="1568"/>
        <w:gridCol w:w="3296"/>
      </w:tblGrid>
      <w:tr w:rsidR="00E001DA" w:rsidRPr="00411713" w14:paraId="62421BFA" w14:textId="77777777" w:rsidTr="00517444">
        <w:trPr>
          <w:gridBefore w:val="2"/>
          <w:wBefore w:w="6168" w:type="dxa"/>
          <w:trHeight w:val="360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4EC0AE3B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УТВЕРЖДАЮ</w:t>
            </w:r>
          </w:p>
          <w:p w14:paraId="50E8E40D" w14:textId="77777777" w:rsidR="00A04FE1" w:rsidRPr="00A04FE1" w:rsidRDefault="00A04FE1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A04FE1">
              <w:rPr>
                <w:sz w:val="28"/>
                <w:szCs w:val="28"/>
              </w:rPr>
              <w:t>Ведущий</w:t>
            </w:r>
            <w:r w:rsidRPr="00A04FE1">
              <w:rPr>
                <w:sz w:val="28"/>
                <w:szCs w:val="28"/>
              </w:rPr>
              <w:br/>
              <w:t>методист колледжа</w:t>
            </w:r>
          </w:p>
          <w:p w14:paraId="11819FAA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_________</w:t>
            </w:r>
            <w:r w:rsidR="00FD20E7">
              <w:rPr>
                <w:sz w:val="28"/>
                <w:szCs w:val="28"/>
              </w:rPr>
              <w:t>_</w:t>
            </w:r>
            <w:r w:rsidRPr="00411713">
              <w:rPr>
                <w:sz w:val="28"/>
                <w:szCs w:val="28"/>
              </w:rPr>
              <w:t>_</w:t>
            </w:r>
            <w:r w:rsidR="003A295F" w:rsidRPr="00411713">
              <w:rPr>
                <w:sz w:val="28"/>
                <w:szCs w:val="28"/>
              </w:rPr>
              <w:t>Е.В.</w:t>
            </w:r>
            <w:r w:rsidR="00FD20E7">
              <w:rPr>
                <w:sz w:val="28"/>
                <w:szCs w:val="28"/>
              </w:rPr>
              <w:t xml:space="preserve"> </w:t>
            </w:r>
            <w:r w:rsidR="00A04FE1">
              <w:rPr>
                <w:sz w:val="28"/>
                <w:szCs w:val="28"/>
              </w:rPr>
              <w:t>Паскал</w:t>
            </w:r>
          </w:p>
          <w:p w14:paraId="34D7078A" w14:textId="0BAE521A" w:rsidR="00E001DA" w:rsidRDefault="00E54DB3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E449D6" wp14:editId="04B61F3B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177165</wp:posOffset>
                      </wp:positionV>
                      <wp:extent cx="990600" cy="0"/>
                      <wp:effectExtent l="12700" t="13970" r="6350" b="5080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416E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36.55pt;margin-top:13.95pt;width:7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"/>
                  </w:pict>
                </mc:Fallback>
              </mc:AlternateContent>
            </w:r>
            <w:r w:rsidR="00517444">
              <w:rPr>
                <w:sz w:val="28"/>
                <w:szCs w:val="28"/>
              </w:rPr>
              <w:t>«</w:t>
            </w:r>
            <w:r w:rsidR="00E001DA" w:rsidRPr="00411713">
              <w:rPr>
                <w:sz w:val="28"/>
                <w:szCs w:val="28"/>
              </w:rPr>
              <w:t>___</w:t>
            </w:r>
            <w:r w:rsidR="00517444">
              <w:rPr>
                <w:sz w:val="28"/>
                <w:szCs w:val="28"/>
              </w:rPr>
              <w:t>»</w:t>
            </w:r>
            <w:r w:rsidR="00797DEA">
              <w:rPr>
                <w:sz w:val="28"/>
                <w:szCs w:val="28"/>
              </w:rPr>
              <w:t xml:space="preserve">                        </w:t>
            </w:r>
            <w:r w:rsidR="00E001DA" w:rsidRPr="00411713">
              <w:rPr>
                <w:sz w:val="28"/>
                <w:szCs w:val="28"/>
              </w:rPr>
              <w:t>20</w:t>
            </w:r>
            <w:r w:rsidR="00220A50">
              <w:rPr>
                <w:sz w:val="28"/>
                <w:szCs w:val="28"/>
              </w:rPr>
              <w:t>2</w:t>
            </w:r>
            <w:r w:rsidR="000C7679">
              <w:rPr>
                <w:sz w:val="28"/>
                <w:szCs w:val="28"/>
              </w:rPr>
              <w:t>3</w:t>
            </w:r>
          </w:p>
          <w:p w14:paraId="3848F740" w14:textId="77777777" w:rsidR="00E001DA" w:rsidRPr="00411713" w:rsidRDefault="00E001DA" w:rsidP="00B85940">
            <w:pPr>
              <w:tabs>
                <w:tab w:val="left" w:pos="1134"/>
              </w:tabs>
              <w:spacing w:after="240"/>
              <w:ind w:firstLine="709"/>
              <w:rPr>
                <w:sz w:val="28"/>
                <w:szCs w:val="28"/>
              </w:rPr>
            </w:pPr>
          </w:p>
        </w:tc>
      </w:tr>
      <w:tr w:rsidR="00E001DA" w:rsidRPr="00411713" w14:paraId="19C7B475" w14:textId="77777777" w:rsidTr="00517444"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3BD6" w14:textId="77777777" w:rsidR="00E001DA" w:rsidRPr="00411713" w:rsidRDefault="00E001DA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 w:rsidRPr="00411713">
              <w:rPr>
                <w:bCs/>
                <w:sz w:val="28"/>
                <w:szCs w:val="28"/>
              </w:rPr>
              <w:t>Специальность</w:t>
            </w:r>
            <w:r w:rsidR="003A295F" w:rsidRPr="00411713">
              <w:rPr>
                <w:sz w:val="28"/>
                <w:szCs w:val="28"/>
              </w:rPr>
              <w:t>: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2</w:t>
            </w:r>
            <w:r w:rsidR="003A295F" w:rsidRPr="00411713">
              <w:rPr>
                <w:bCs/>
                <w:sz w:val="28"/>
                <w:szCs w:val="28"/>
              </w:rPr>
              <w:t>-40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«</w:t>
            </w:r>
            <w:r w:rsidRPr="00411713">
              <w:rPr>
                <w:sz w:val="28"/>
                <w:szCs w:val="28"/>
              </w:rPr>
              <w:t>Программное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обеспечение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информационных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технологий</w:t>
            </w:r>
            <w:r w:rsidR="00517444">
              <w:rPr>
                <w:sz w:val="28"/>
                <w:szCs w:val="28"/>
              </w:rPr>
              <w:t>»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3771" w14:textId="77777777" w:rsidR="00E001DA" w:rsidRPr="00411713" w:rsidRDefault="00766EF8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д</w:t>
            </w:r>
            <w:r w:rsidR="00E001DA" w:rsidRPr="00411713">
              <w:rPr>
                <w:sz w:val="28"/>
                <w:szCs w:val="28"/>
              </w:rPr>
              <w:t>исциплина:</w:t>
            </w:r>
            <w:r w:rsidR="00517444">
              <w:rPr>
                <w:sz w:val="28"/>
                <w:szCs w:val="28"/>
              </w:rPr>
              <w:t xml:space="preserve"> «</w:t>
            </w:r>
            <w:r w:rsidR="00FD4599">
              <w:rPr>
                <w:sz w:val="28"/>
                <w:szCs w:val="28"/>
              </w:rPr>
              <w:t>Защита компьютерной информации</w:t>
            </w:r>
            <w:r w:rsidR="00517444">
              <w:rPr>
                <w:sz w:val="28"/>
                <w:szCs w:val="28"/>
              </w:rPr>
              <w:t>»</w:t>
            </w:r>
          </w:p>
        </w:tc>
      </w:tr>
    </w:tbl>
    <w:p w14:paraId="1D62AE25" w14:textId="77777777" w:rsidR="003E3CCF" w:rsidRPr="00411713" w:rsidRDefault="003E3CC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</w:rPr>
      </w:pPr>
    </w:p>
    <w:p w14:paraId="6DBF7969" w14:textId="2FCE0EA8" w:rsidR="009E52E3" w:rsidRPr="00F62A53" w:rsidRDefault="003A295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  <w:lang w:val="ru-RU"/>
        </w:rPr>
      </w:pPr>
      <w:r w:rsidRPr="00411713">
        <w:rPr>
          <w:rFonts w:ascii="Times New Roman" w:hAnsi="Times New Roman"/>
          <w:b w:val="0"/>
          <w:caps/>
          <w:szCs w:val="28"/>
        </w:rPr>
        <w:t>Лабораторная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Pr="00411713">
        <w:rPr>
          <w:rFonts w:ascii="Times New Roman" w:hAnsi="Times New Roman"/>
          <w:b w:val="0"/>
          <w:caps/>
          <w:szCs w:val="28"/>
        </w:rPr>
        <w:t>работа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="009E52E3" w:rsidRPr="00411713">
        <w:rPr>
          <w:rFonts w:ascii="Times New Roman" w:hAnsi="Times New Roman"/>
          <w:b w:val="0"/>
          <w:caps/>
          <w:szCs w:val="28"/>
        </w:rPr>
        <w:t>№</w:t>
      </w:r>
      <w:r w:rsidR="00F62A53">
        <w:rPr>
          <w:rFonts w:ascii="Times New Roman" w:hAnsi="Times New Roman"/>
          <w:b w:val="0"/>
          <w:caps/>
          <w:szCs w:val="28"/>
          <w:lang w:val="ru-RU"/>
        </w:rPr>
        <w:t>1</w:t>
      </w:r>
      <w:r w:rsidR="00957A0B">
        <w:rPr>
          <w:rFonts w:ascii="Times New Roman" w:hAnsi="Times New Roman"/>
          <w:b w:val="0"/>
          <w:caps/>
          <w:szCs w:val="28"/>
          <w:lang w:val="ru-RU"/>
        </w:rPr>
        <w:t>7</w:t>
      </w:r>
    </w:p>
    <w:p w14:paraId="65A1A548" w14:textId="77777777" w:rsidR="009E52E3" w:rsidRDefault="009E52E3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  <w:r w:rsidRPr="00411713">
        <w:rPr>
          <w:szCs w:val="28"/>
        </w:rPr>
        <w:t>Инструкционно-технологическая</w:t>
      </w:r>
      <w:r w:rsidR="00517444">
        <w:rPr>
          <w:szCs w:val="28"/>
        </w:rPr>
        <w:t xml:space="preserve"> </w:t>
      </w:r>
      <w:r w:rsidRPr="00411713">
        <w:rPr>
          <w:szCs w:val="28"/>
        </w:rPr>
        <w:t>карта</w:t>
      </w:r>
    </w:p>
    <w:p w14:paraId="054EA9FB" w14:textId="77777777" w:rsidR="00FD4599" w:rsidRPr="00411713" w:rsidRDefault="00FD4599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</w:p>
    <w:p w14:paraId="35DBA819" w14:textId="65C0A564" w:rsidR="00766EF8" w:rsidRPr="00FB65F6" w:rsidRDefault="00766EF8" w:rsidP="00B85940">
      <w:pPr>
        <w:pStyle w:val="a6"/>
        <w:tabs>
          <w:tab w:val="left" w:pos="1134"/>
        </w:tabs>
        <w:ind w:firstLine="709"/>
        <w:rPr>
          <w:bCs/>
          <w:szCs w:val="28"/>
          <w:lang w:val="ru-RU"/>
        </w:rPr>
      </w:pPr>
      <w:r>
        <w:rPr>
          <w:bCs/>
          <w:szCs w:val="28"/>
        </w:rPr>
        <w:t>Тема</w:t>
      </w:r>
      <w:r>
        <w:rPr>
          <w:bCs/>
          <w:iCs/>
          <w:caps/>
          <w:szCs w:val="28"/>
        </w:rPr>
        <w:t>:</w:t>
      </w:r>
      <w:r>
        <w:rPr>
          <w:b/>
          <w:bCs/>
          <w:i/>
          <w:iCs/>
          <w:szCs w:val="28"/>
        </w:rPr>
        <w:t xml:space="preserve"> </w:t>
      </w:r>
      <w:r w:rsidR="00B67989" w:rsidRPr="00B67989">
        <w:rPr>
          <w:bCs/>
          <w:szCs w:val="28"/>
        </w:rPr>
        <w:t>Защита программ от несанкционированной эксплуатации и сокрытие данных на винчестере</w:t>
      </w:r>
      <w:r w:rsidR="00FB65F6">
        <w:rPr>
          <w:bCs/>
          <w:szCs w:val="28"/>
          <w:lang w:val="ru-RU"/>
        </w:rPr>
        <w:t>.</w:t>
      </w:r>
    </w:p>
    <w:p w14:paraId="46CC9D79" w14:textId="71132695" w:rsidR="00766EF8" w:rsidRPr="00594781" w:rsidRDefault="00766EF8" w:rsidP="00B85940">
      <w:pPr>
        <w:pStyle w:val="a6"/>
        <w:tabs>
          <w:tab w:val="left" w:pos="1134"/>
        </w:tabs>
        <w:ind w:firstLine="709"/>
        <w:rPr>
          <w:bCs/>
          <w:szCs w:val="28"/>
          <w:lang w:val="ru-RU"/>
        </w:rPr>
      </w:pPr>
      <w:r>
        <w:rPr>
          <w:bCs/>
          <w:szCs w:val="28"/>
        </w:rPr>
        <w:t>Цель</w:t>
      </w:r>
      <w:r w:rsidR="00594781">
        <w:rPr>
          <w:bCs/>
          <w:szCs w:val="28"/>
          <w:lang w:val="ru-RU"/>
        </w:rPr>
        <w:t xml:space="preserve">: </w:t>
      </w:r>
      <w:r w:rsidR="00B67989">
        <w:rPr>
          <w:bCs/>
          <w:szCs w:val="28"/>
          <w:lang w:val="ru-RU"/>
        </w:rPr>
        <w:t>научиться защищать программы от несанкционированной эксплуатации, научиться скрывать данные на винчестере.</w:t>
      </w:r>
    </w:p>
    <w:p w14:paraId="32C2155B" w14:textId="23160CB2" w:rsidR="00766EF8" w:rsidRPr="00F62A53" w:rsidRDefault="00766EF8" w:rsidP="00B85940">
      <w:pPr>
        <w:tabs>
          <w:tab w:val="left" w:pos="1134"/>
        </w:tabs>
        <w:ind w:firstLine="709"/>
        <w:rPr>
          <w:sz w:val="28"/>
          <w:szCs w:val="28"/>
          <w:lang w:val="ru-RU"/>
        </w:rPr>
      </w:pPr>
      <w:r>
        <w:rPr>
          <w:bCs/>
          <w:sz w:val="28"/>
          <w:szCs w:val="28"/>
          <w:lang w:eastAsia="en-US"/>
        </w:rPr>
        <w:t>Время выполнения</w:t>
      </w:r>
      <w:r>
        <w:rPr>
          <w:bCs/>
          <w:caps/>
          <w:sz w:val="28"/>
          <w:szCs w:val="28"/>
          <w:lang w:eastAsia="en-US"/>
        </w:rPr>
        <w:t>:</w:t>
      </w:r>
      <w:r>
        <w:rPr>
          <w:sz w:val="28"/>
          <w:szCs w:val="28"/>
        </w:rPr>
        <w:t xml:space="preserve"> </w:t>
      </w:r>
      <w:r w:rsidR="00B67989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часа</w:t>
      </w:r>
      <w:r w:rsidR="00753D8A">
        <w:rPr>
          <w:sz w:val="28"/>
          <w:szCs w:val="28"/>
        </w:rPr>
        <w:t>.</w:t>
      </w:r>
    </w:p>
    <w:p w14:paraId="5ABA1B33" w14:textId="77777777" w:rsidR="00766EF8" w:rsidRPr="00F62A53" w:rsidRDefault="00766EF8" w:rsidP="00B85940">
      <w:pPr>
        <w:tabs>
          <w:tab w:val="left" w:pos="1134"/>
        </w:tabs>
        <w:ind w:firstLine="709"/>
        <w:rPr>
          <w:sz w:val="28"/>
          <w:szCs w:val="28"/>
          <w:lang w:val="ru-RU"/>
        </w:rPr>
      </w:pPr>
    </w:p>
    <w:p w14:paraId="30B256E2" w14:textId="77777777" w:rsidR="00766EF8" w:rsidRDefault="00766EF8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РАБОТЫ</w:t>
      </w:r>
      <w:r w:rsidRPr="00F62A53">
        <w:rPr>
          <w:sz w:val="28"/>
          <w:szCs w:val="28"/>
          <w:lang w:val="ru-RU"/>
        </w:rPr>
        <w:t xml:space="preserve"> </w:t>
      </w:r>
    </w:p>
    <w:p w14:paraId="44BBF065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Теоретические сведения для выполнения работы</w:t>
      </w:r>
    </w:p>
    <w:p w14:paraId="790239CA" w14:textId="77777777" w:rsidR="00766EF8" w:rsidRDefault="00E92891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Практические задания</w:t>
      </w:r>
    </w:p>
    <w:p w14:paraId="656FF82F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13912261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14:paraId="41E0AE04" w14:textId="77777777" w:rsidR="00766EF8" w:rsidRDefault="00766EF8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380B3EE" w14:textId="77777777" w:rsidR="00766EF8" w:rsidRDefault="00766EF8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5B83A18D" w14:textId="77777777" w:rsidR="00766EF8" w:rsidRDefault="00766EF8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szCs w:val="28"/>
        </w:rPr>
      </w:pPr>
      <w:r>
        <w:rPr>
          <w:szCs w:val="28"/>
        </w:rPr>
        <w:t>ТЕОРЕТИЧЕСКИЕ СВЕДЕНИЯ ДЛЯ ВЫПОЛНЕНИЯ РАБОТЫ</w:t>
      </w:r>
    </w:p>
    <w:p w14:paraId="3BD3B902" w14:textId="77777777" w:rsidR="00F201D3" w:rsidRPr="009366B0" w:rsidRDefault="00F201D3" w:rsidP="00E007BE">
      <w:pPr>
        <w:pStyle w:val="afa"/>
        <w:jc w:val="both"/>
        <w:rPr>
          <w:sz w:val="28"/>
          <w:szCs w:val="28"/>
        </w:rPr>
      </w:pPr>
    </w:p>
    <w:p w14:paraId="16BD843D" w14:textId="72AEED55" w:rsidR="00F201D3" w:rsidRPr="009366B0" w:rsidRDefault="00F201D3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Одним из основных методов защиты программ от несанкционированного доступа является использование механизмов проверки подлинности и авторизации. Для этого в программном коде могут быть реализованы механизмы, которые проверяют подлинность пользователя и его прав на выполнение определенных действий. Например, программное обеспечение может требовать от пользователя ввода пароля или использование биометрических данных для подтверждения своей личности.</w:t>
      </w:r>
    </w:p>
    <w:p w14:paraId="46C7BB87" w14:textId="7F86D539" w:rsidR="00BA142B" w:rsidRPr="009366B0" w:rsidRDefault="00F201D3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Но сегодня мы поговорим о еще одном способе защиты данных.</w:t>
      </w:r>
    </w:p>
    <w:p w14:paraId="7D0FE8BD" w14:textId="77777777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  <w:lang w:val="ru-RU"/>
        </w:rPr>
      </w:pPr>
    </w:p>
    <w:p w14:paraId="06CBA804" w14:textId="77777777" w:rsidR="003333ED" w:rsidRPr="009366B0" w:rsidRDefault="00CF673F" w:rsidP="00E007BE">
      <w:pPr>
        <w:pStyle w:val="afa"/>
        <w:ind w:firstLine="709"/>
        <w:jc w:val="center"/>
        <w:rPr>
          <w:sz w:val="28"/>
          <w:szCs w:val="28"/>
          <w:lang w:val="ru-RU"/>
        </w:rPr>
      </w:pPr>
      <w:r w:rsidRPr="009366B0">
        <w:rPr>
          <w:sz w:val="28"/>
          <w:szCs w:val="28"/>
          <w:lang w:val="ru-RU"/>
        </w:rPr>
        <w:t>Сокрытие данных на винчестере</w:t>
      </w:r>
    </w:p>
    <w:p w14:paraId="2A3FFAA2" w14:textId="798852E0" w:rsidR="003333ED" w:rsidRPr="00E007BE" w:rsidRDefault="009C0A82" w:rsidP="00E007BE">
      <w:pPr>
        <w:pStyle w:val="afa"/>
        <w:jc w:val="both"/>
        <w:rPr>
          <w:sz w:val="28"/>
          <w:szCs w:val="28"/>
          <w:lang w:val="ru-RU"/>
        </w:rPr>
      </w:pPr>
      <w:r w:rsidRPr="009366B0">
        <w:rPr>
          <w:sz w:val="28"/>
          <w:szCs w:val="28"/>
        </w:rPr>
        <w:br/>
      </w:r>
      <w:r w:rsidR="00CF673F" w:rsidRPr="009366B0">
        <w:rPr>
          <w:sz w:val="28"/>
          <w:szCs w:val="28"/>
        </w:rPr>
        <w:t>Зачем нужны скрытые диски?</w:t>
      </w:r>
    </w:p>
    <w:p w14:paraId="0E207C10" w14:textId="260D334F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lastRenderedPageBreak/>
        <w:t>Допустим, вы работал</w:t>
      </w:r>
      <w:r w:rsidR="00E007BE">
        <w:rPr>
          <w:sz w:val="28"/>
          <w:szCs w:val="28"/>
          <w:lang w:val="ru-RU"/>
        </w:rPr>
        <w:t>и</w:t>
      </w:r>
      <w:r w:rsidRPr="009366B0">
        <w:rPr>
          <w:sz w:val="28"/>
          <w:szCs w:val="28"/>
        </w:rPr>
        <w:t xml:space="preserve"> на своем компьютере, но были отвлечены и оставили его без присмотра. Это делает вашу систему уязвимой, и любой, кто проходит мимо, может получить доступ к вашим личным документам. </w:t>
      </w:r>
    </w:p>
    <w:p w14:paraId="432F46E0" w14:textId="63761299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Шифрование диска в этом случае поможет создать защиту данных, которые хранятся в системе, но нужно будет правильно настроить ее. Также такой способ охраны собственной информации поможет, если компьютером пользуется сразу несколько человек.</w:t>
      </w:r>
    </w:p>
    <w:p w14:paraId="59DF7C90" w14:textId="43B45A90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Но опаснее всего в этой ситуации выглядит вредоносное ПО. Именно из-за него зачастую происходит утечка данных. Скачав или просмотрев нежелательный файл, вы можете «слить» все свои личные данные мошенникам. И не страшно, если это будут фото с пикника, хуже, если киберпреступники узнают ваши логины или данные банковских платежей. Поэтому, если подобная информация хранится у вас на компьютере, лучше защитить ее шифрованием диска. Для этого существует несколько доступных способов.</w:t>
      </w:r>
    </w:p>
    <w:p w14:paraId="3CEDDD8C" w14:textId="79031E20" w:rsidR="00CF673F" w:rsidRPr="009366B0" w:rsidRDefault="00CF673F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Защита программ от несанкционированной эксплуатации и сокрытие данных на винчестере - это важная тема в области информационной безопасности, которая направлена на защиту программного обеспечения и данных от несанкционированного доступа и использования.</w:t>
      </w:r>
    </w:p>
    <w:p w14:paraId="1466D022" w14:textId="77777777" w:rsidR="00B774B7" w:rsidRPr="009366B0" w:rsidRDefault="00CF673F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Хранить важную, конфиденциальную информацию в зашифрованном контейнере очень удобно: данное хранилище можно скопировать и перенести на другой компьютер. Но есть один минус – контейнер это файл, который все могут видеть и который можно с лёгкостью удалить.</w:t>
      </w:r>
    </w:p>
    <w:p w14:paraId="2B0AC223" w14:textId="6E7EE011" w:rsidR="00CF673F" w:rsidRPr="009366B0" w:rsidRDefault="00CF673F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Скрытые разделы жесткого диска дают возможность хранить вашу важную информацию в безопасности. В таком случае другие пользователи вашего компьютера не смогут их удалить. Вы можете хранить на скрытых дисках всевозможные файлы, которые можно </w:t>
      </w:r>
      <w:r w:rsidRPr="009366B0">
        <w:rPr>
          <w:sz w:val="28"/>
          <w:szCs w:val="28"/>
          <w:bdr w:val="none" w:sz="0" w:space="0" w:color="auto" w:frame="1"/>
        </w:rPr>
        <w:t>з</w:t>
      </w:r>
      <w:r w:rsidRPr="009366B0">
        <w:rPr>
          <w:sz w:val="28"/>
          <w:szCs w:val="28"/>
          <w:bdr w:val="none" w:sz="0" w:space="0" w:color="auto" w:frame="1"/>
          <w:lang w:val="ru-RU"/>
        </w:rPr>
        <w:t>зашифровать</w:t>
      </w:r>
      <w:r w:rsidRPr="009366B0">
        <w:rPr>
          <w:sz w:val="28"/>
          <w:szCs w:val="28"/>
        </w:rPr>
        <w:t>.</w:t>
      </w:r>
    </w:p>
    <w:p w14:paraId="56C67C26" w14:textId="474B67D1" w:rsidR="00CF673F" w:rsidRPr="009366B0" w:rsidRDefault="00CF673F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Хранение важных файлов на скрытых разделов жёсткого диска + шифрование этих дисков – хороший метод защиты вашей конфиденциальной информации на вашем компьютере. Если вам часто нужно носить данные в зашифрованном виде — используйте зашифрованные контейнеры.</w:t>
      </w:r>
    </w:p>
    <w:p w14:paraId="1342A43B" w14:textId="77777777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</w:p>
    <w:p w14:paraId="75092C69" w14:textId="77777777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Что такое шифрование?</w:t>
      </w:r>
    </w:p>
    <w:p w14:paraId="377530D2" w14:textId="6BD0E9D9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Это процесс преобразования данных, которые хранятся в хранилище. При этом все файлы становятся нечитаемыми для очень любопытных юзеров. Для шифрования могут быть использованы специальные утилиты или аппаратное обеспечение.</w:t>
      </w:r>
    </w:p>
    <w:p w14:paraId="7F9AF936" w14:textId="46B16B86" w:rsidR="009C0A82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Благодаря приложениям можно зашифровать каждый бит на диске. При этом расшифровать его сможет только профессионал, который в принципе этим занимается. Неопытные пользователи и те же вредоносные программы не смогут преодолеть шифрование жесткого диска.</w:t>
      </w:r>
    </w:p>
    <w:p w14:paraId="74CADCA6" w14:textId="77777777" w:rsidR="009C0A82" w:rsidRPr="009366B0" w:rsidRDefault="009C0A82" w:rsidP="009366B0">
      <w:pPr>
        <w:pStyle w:val="afa"/>
        <w:ind w:firstLine="709"/>
        <w:jc w:val="both"/>
        <w:rPr>
          <w:sz w:val="28"/>
          <w:szCs w:val="28"/>
        </w:rPr>
      </w:pPr>
    </w:p>
    <w:p w14:paraId="3D9A9D0C" w14:textId="51E97D2E" w:rsidR="00CF673F" w:rsidRPr="009366B0" w:rsidRDefault="00CF673F" w:rsidP="00E007BE">
      <w:pPr>
        <w:pStyle w:val="afa"/>
        <w:ind w:firstLine="709"/>
        <w:jc w:val="center"/>
        <w:rPr>
          <w:b/>
          <w:bCs/>
          <w:i/>
          <w:iCs/>
          <w:sz w:val="28"/>
          <w:szCs w:val="28"/>
          <w:bdr w:val="none" w:sz="0" w:space="0" w:color="auto" w:frame="1"/>
          <w:lang w:val="ru-RU"/>
        </w:rPr>
      </w:pPr>
      <w:r w:rsidRPr="009366B0">
        <w:rPr>
          <w:sz w:val="28"/>
          <w:szCs w:val="28"/>
          <w:bdr w:val="none" w:sz="0" w:space="0" w:color="auto" w:frame="1"/>
          <w:lang w:val="ru-RU"/>
        </w:rPr>
        <w:t>Методы и типы шифрования дисков</w:t>
      </w:r>
    </w:p>
    <w:p w14:paraId="147D3AF1" w14:textId="3BBCB7F1" w:rsidR="00CF673F" w:rsidRPr="009366B0" w:rsidRDefault="00CF673F" w:rsidP="009366B0">
      <w:pPr>
        <w:pStyle w:val="afa"/>
        <w:ind w:firstLine="709"/>
        <w:jc w:val="both"/>
        <w:rPr>
          <w:sz w:val="28"/>
          <w:szCs w:val="28"/>
          <w:lang w:val="ru-RU"/>
        </w:rPr>
      </w:pPr>
      <w:r w:rsidRPr="009366B0">
        <w:rPr>
          <w:sz w:val="28"/>
          <w:szCs w:val="28"/>
          <w:lang w:val="ru-RU"/>
        </w:rPr>
        <w:t>Существует множество методов сокрытия данных на винчестере, но самыми распространенными являются следующие:</w:t>
      </w:r>
    </w:p>
    <w:p w14:paraId="0E1EF0C0" w14:textId="3B3E77FA" w:rsidR="00CF673F" w:rsidRPr="009366B0" w:rsidRDefault="00CF673F" w:rsidP="009366B0">
      <w:pPr>
        <w:pStyle w:val="afa"/>
        <w:ind w:firstLine="709"/>
        <w:jc w:val="both"/>
        <w:rPr>
          <w:sz w:val="28"/>
          <w:szCs w:val="28"/>
          <w:lang w:val="ru-RU"/>
        </w:rPr>
      </w:pPr>
      <w:r w:rsidRPr="009366B0">
        <w:rPr>
          <w:sz w:val="28"/>
          <w:szCs w:val="28"/>
          <w:lang w:val="ru-RU"/>
        </w:rPr>
        <w:t xml:space="preserve">Сокрытие дисков - метод, который позволяет скрыть существование дисков на компьютере. Это может быть полезно, если у вас есть конфиденциальная информация, которую вы хотите скрыть от посторонних глаз. </w:t>
      </w:r>
    </w:p>
    <w:p w14:paraId="6290E5A7" w14:textId="6F63161C" w:rsidR="00177D04" w:rsidRPr="009366B0" w:rsidRDefault="00CF673F" w:rsidP="009366B0">
      <w:pPr>
        <w:pStyle w:val="afa"/>
        <w:ind w:firstLine="709"/>
        <w:jc w:val="both"/>
        <w:rPr>
          <w:sz w:val="28"/>
          <w:szCs w:val="28"/>
          <w:lang w:val="ru-RU"/>
        </w:rPr>
      </w:pPr>
      <w:r w:rsidRPr="009366B0">
        <w:rPr>
          <w:sz w:val="28"/>
          <w:szCs w:val="28"/>
          <w:lang w:val="ru-RU"/>
        </w:rPr>
        <w:t>Шифрование дисков - метод, который позволяет защитить весь диск или отдельные разделы на нём, используя алгоритмы шифрования. Этот метод защищает данные от несанкционированного доступа и предотвращает их утечку.</w:t>
      </w:r>
    </w:p>
    <w:p w14:paraId="3E73C59A" w14:textId="022B4E6E" w:rsidR="00177D04" w:rsidRPr="009366B0" w:rsidRDefault="00CF673F" w:rsidP="00E007BE">
      <w:pPr>
        <w:pStyle w:val="afa"/>
        <w:ind w:firstLine="709"/>
        <w:jc w:val="center"/>
        <w:rPr>
          <w:sz w:val="28"/>
          <w:szCs w:val="28"/>
          <w:lang w:val="ru-RU"/>
        </w:rPr>
      </w:pPr>
      <w:r w:rsidRPr="009366B0">
        <w:rPr>
          <w:sz w:val="28"/>
          <w:szCs w:val="28"/>
          <w:lang w:val="ru-RU"/>
        </w:rPr>
        <w:t>Также есть 2 типа шифрования дисков:</w:t>
      </w:r>
    </w:p>
    <w:p w14:paraId="275E686B" w14:textId="277BD48C" w:rsidR="00177D04" w:rsidRPr="009366B0" w:rsidRDefault="00177D04" w:rsidP="009366B0">
      <w:pPr>
        <w:pStyle w:val="afa"/>
        <w:ind w:firstLine="709"/>
        <w:jc w:val="both"/>
        <w:rPr>
          <w:sz w:val="28"/>
          <w:szCs w:val="28"/>
          <w:lang w:val="ru-RU"/>
        </w:rPr>
      </w:pPr>
      <w:r w:rsidRPr="009366B0">
        <w:rPr>
          <w:sz w:val="28"/>
          <w:szCs w:val="28"/>
          <w:lang w:val="ru-RU"/>
        </w:rPr>
        <w:t>П</w:t>
      </w:r>
      <w:r w:rsidR="00CF673F" w:rsidRPr="009366B0">
        <w:rPr>
          <w:sz w:val="28"/>
          <w:szCs w:val="28"/>
          <w:lang w:val="ru-RU"/>
        </w:rPr>
        <w:t>олное шифрование</w:t>
      </w:r>
      <w:r w:rsidRPr="009366B0">
        <w:rPr>
          <w:sz w:val="28"/>
          <w:szCs w:val="28"/>
          <w:lang w:val="ru-RU"/>
        </w:rPr>
        <w:t xml:space="preserve"> </w:t>
      </w:r>
      <w:r w:rsidR="00E007BE">
        <w:rPr>
          <w:sz w:val="28"/>
          <w:szCs w:val="28"/>
          <w:lang w:val="ru-RU"/>
        </w:rPr>
        <w:t>–</w:t>
      </w:r>
      <w:r w:rsidR="00CF673F" w:rsidRPr="009366B0">
        <w:rPr>
          <w:sz w:val="28"/>
          <w:szCs w:val="28"/>
          <w:lang w:val="ru-RU"/>
        </w:rPr>
        <w:t xml:space="preserve"> </w:t>
      </w:r>
      <w:r w:rsidRPr="009366B0">
        <w:rPr>
          <w:sz w:val="28"/>
          <w:szCs w:val="28"/>
          <w:lang w:val="ru-RU"/>
        </w:rPr>
        <w:t>предполагает шифрование всего содержимого диска, включая системные файлы, программы и пользовательские данные</w:t>
      </w:r>
    </w:p>
    <w:p w14:paraId="67921970" w14:textId="48280B80" w:rsidR="00CF673F" w:rsidRPr="009366B0" w:rsidRDefault="00177D04" w:rsidP="009366B0">
      <w:pPr>
        <w:pStyle w:val="afa"/>
        <w:ind w:firstLine="709"/>
        <w:jc w:val="both"/>
        <w:rPr>
          <w:sz w:val="28"/>
          <w:szCs w:val="28"/>
          <w:lang w:val="ru-RU"/>
        </w:rPr>
      </w:pPr>
      <w:r w:rsidRPr="009366B0">
        <w:rPr>
          <w:sz w:val="28"/>
          <w:szCs w:val="28"/>
          <w:lang w:val="ru-RU"/>
        </w:rPr>
        <w:t xml:space="preserve">Шифрование разделов </w:t>
      </w:r>
      <w:r w:rsidR="00E007BE">
        <w:rPr>
          <w:sz w:val="28"/>
          <w:szCs w:val="28"/>
          <w:lang w:val="ru-RU"/>
        </w:rPr>
        <w:t>–</w:t>
      </w:r>
      <w:r w:rsidRPr="009366B0">
        <w:rPr>
          <w:sz w:val="28"/>
          <w:szCs w:val="28"/>
          <w:lang w:val="ru-RU"/>
        </w:rPr>
        <w:t xml:space="preserve"> предназначено для защиты только определенных разделов жесткого диска</w:t>
      </w:r>
      <w:r w:rsidR="00E007BE">
        <w:rPr>
          <w:sz w:val="28"/>
          <w:szCs w:val="28"/>
          <w:lang w:val="ru-RU"/>
        </w:rPr>
        <w:t>.</w:t>
      </w:r>
    </w:p>
    <w:p w14:paraId="3329648A" w14:textId="16E3D7EC" w:rsidR="00CF673F" w:rsidRPr="009366B0" w:rsidRDefault="00CF673F" w:rsidP="009366B0">
      <w:pPr>
        <w:pStyle w:val="afa"/>
        <w:ind w:firstLine="709"/>
        <w:jc w:val="both"/>
        <w:rPr>
          <w:sz w:val="28"/>
          <w:szCs w:val="28"/>
          <w:lang w:val="ru-RU"/>
        </w:rPr>
      </w:pPr>
      <w:r w:rsidRPr="009366B0">
        <w:rPr>
          <w:sz w:val="28"/>
          <w:szCs w:val="28"/>
          <w:lang w:val="ru-RU"/>
        </w:rPr>
        <w:t>Шифрование дисков может быть выполнено с использованием различных алгоритмов шифрования, таких как AES, Blowfish, Twofish, Serpent и др.</w:t>
      </w:r>
    </w:p>
    <w:p w14:paraId="2DFCA601" w14:textId="77777777" w:rsidR="00E007BE" w:rsidRDefault="00CF673F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  <w:lang w:val="ru-RU"/>
        </w:rPr>
        <w:t>Однако следует отметить, что сокрытие данных и дисков не является полной гарантией конфиденциальности данных. Если злоумышленник получит доступ к вашему компьютеру, то он может использовать различные методы для получения доступа к скрытым данным и дискам. Поэтому при использовании этих методов необходимо соблюдать все меры предосторожности и дополнительно защищать свои данные.</w:t>
      </w:r>
      <w:r w:rsidR="00177D04" w:rsidRPr="009366B0">
        <w:rPr>
          <w:sz w:val="28"/>
          <w:szCs w:val="28"/>
        </w:rPr>
        <w:t xml:space="preserve"> </w:t>
      </w:r>
    </w:p>
    <w:p w14:paraId="1CC4A5EF" w14:textId="20EFE3A3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Естественно, количество методов защиты документов на винчестере довольно большое. Некоторые из них сможет реализовать только опытный пользователь или специалист. Хотя некоторые доступны и остальным юзерам.</w:t>
      </w:r>
    </w:p>
    <w:p w14:paraId="69036376" w14:textId="77777777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</w:p>
    <w:p w14:paraId="3F1E808A" w14:textId="77777777" w:rsidR="003333ED" w:rsidRPr="009366B0" w:rsidRDefault="003333ED" w:rsidP="00E007BE">
      <w:pPr>
        <w:pStyle w:val="afa"/>
        <w:ind w:firstLine="709"/>
        <w:jc w:val="center"/>
        <w:rPr>
          <w:sz w:val="28"/>
          <w:szCs w:val="28"/>
        </w:rPr>
      </w:pPr>
      <w:r w:rsidRPr="009366B0">
        <w:rPr>
          <w:sz w:val="28"/>
          <w:szCs w:val="28"/>
        </w:rPr>
        <w:t>Прозрачное шифрование</w:t>
      </w:r>
    </w:p>
    <w:p w14:paraId="040D8AEF" w14:textId="55BD54F6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 xml:space="preserve">Прозрачное шифрование </w:t>
      </w:r>
      <w:r w:rsidR="00E007BE">
        <w:rPr>
          <w:sz w:val="28"/>
          <w:szCs w:val="28"/>
          <w:lang w:val="ru-RU"/>
        </w:rPr>
        <w:t>–</w:t>
      </w:r>
      <w:r w:rsidRPr="009366B0">
        <w:rPr>
          <w:sz w:val="28"/>
          <w:szCs w:val="28"/>
        </w:rPr>
        <w:t xml:space="preserve"> это вариант охраны личных документов на винчестере с помощью любой из существующих специальных утилит. В этом случае шифрование автоматизировано, поэтому данные либо доступны, либо недоступны для взаимодействия.</w:t>
      </w:r>
    </w:p>
    <w:p w14:paraId="1670FFCB" w14:textId="25350CAF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 xml:space="preserve">Этот способ может кодировать разделы или работать на уровне файлов. Например, в первом случае можно «спрятать» весь диск, а во втором </w:t>
      </w:r>
      <w:r w:rsidR="00E007BE">
        <w:rPr>
          <w:sz w:val="28"/>
          <w:szCs w:val="28"/>
          <w:lang w:val="ru-RU"/>
        </w:rPr>
        <w:t>–</w:t>
      </w:r>
      <w:r w:rsidRPr="009366B0">
        <w:rPr>
          <w:sz w:val="28"/>
          <w:szCs w:val="28"/>
        </w:rPr>
        <w:t xml:space="preserve"> выбранную файловую систему.</w:t>
      </w:r>
    </w:p>
    <w:p w14:paraId="5DF44D41" w14:textId="77777777" w:rsidR="003333ED" w:rsidRPr="009366B0" w:rsidRDefault="003333ED" w:rsidP="00E007BE">
      <w:pPr>
        <w:pStyle w:val="afa"/>
        <w:ind w:firstLine="709"/>
        <w:jc w:val="center"/>
        <w:rPr>
          <w:sz w:val="28"/>
          <w:szCs w:val="28"/>
        </w:rPr>
      </w:pPr>
      <w:r w:rsidRPr="009366B0">
        <w:rPr>
          <w:sz w:val="28"/>
          <w:szCs w:val="28"/>
        </w:rPr>
        <w:t>На уровне файловой системы</w:t>
      </w:r>
    </w:p>
    <w:p w14:paraId="6451E230" w14:textId="0811C36D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lastRenderedPageBreak/>
        <w:t>Это еще один способ шифрования диска. Его можно считать подразделом предыдущего варианта. Он помогает «прятать» каждый файл, а получение доступа осуществляется с помощью аутентификации. Этот вариант кратко можно называть FLE.</w:t>
      </w:r>
    </w:p>
    <w:p w14:paraId="417C30F9" w14:textId="2C82D450" w:rsidR="003333ED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Некоторые ОС имеют встроенный инструмент для работы с этим шифрованием. В случае нехватки должны аппаратных утилит, можно использовать сторонние проекты. В этом случае каждый, кто может изучать файловую систему, также может узнать метаданные и имена зашифрованных документов.</w:t>
      </w:r>
    </w:p>
    <w:p w14:paraId="6AB8D503" w14:textId="546F8C82" w:rsidR="00177D04" w:rsidRPr="009366B0" w:rsidRDefault="003333ED" w:rsidP="009366B0">
      <w:pPr>
        <w:pStyle w:val="afa"/>
        <w:ind w:firstLine="709"/>
        <w:jc w:val="both"/>
        <w:rPr>
          <w:sz w:val="28"/>
          <w:szCs w:val="28"/>
        </w:rPr>
      </w:pPr>
      <w:r w:rsidRPr="009366B0">
        <w:rPr>
          <w:sz w:val="28"/>
          <w:szCs w:val="28"/>
        </w:rPr>
        <w:t>Кодирование файловой системы отличается от защиты всего диска тем, что во втором случае нужно пройти простую загрузку и в этом случае можно получить данные с архива. Первый же случай предполагает аутентификацию и получению к каждому файлу, который зашифрован.</w:t>
      </w:r>
    </w:p>
    <w:p w14:paraId="1634180A" w14:textId="77777777" w:rsidR="00177D04" w:rsidRPr="009366B0" w:rsidRDefault="00177D04" w:rsidP="009366B0">
      <w:pPr>
        <w:pStyle w:val="afa"/>
        <w:ind w:firstLine="709"/>
        <w:jc w:val="both"/>
        <w:rPr>
          <w:sz w:val="28"/>
          <w:szCs w:val="28"/>
          <w:lang w:val="ru-RU"/>
        </w:rPr>
      </w:pPr>
    </w:p>
    <w:p w14:paraId="17CA5A08" w14:textId="3D4DCD5E" w:rsidR="00177D04" w:rsidRPr="009366B0" w:rsidRDefault="00177D04" w:rsidP="009366B0">
      <w:pPr>
        <w:pStyle w:val="afa"/>
        <w:ind w:firstLine="709"/>
        <w:jc w:val="both"/>
        <w:rPr>
          <w:b/>
          <w:sz w:val="28"/>
          <w:szCs w:val="28"/>
          <w:lang w:val="ru-RU"/>
        </w:rPr>
      </w:pPr>
      <w:r w:rsidRPr="009366B0">
        <w:rPr>
          <w:b/>
          <w:sz w:val="28"/>
          <w:szCs w:val="28"/>
          <w:lang w:val="ru-RU"/>
        </w:rPr>
        <w:t>О программе</w:t>
      </w:r>
    </w:p>
    <w:p w14:paraId="6E28CB75" w14:textId="7A34FC24" w:rsidR="00177D04" w:rsidRPr="009366B0" w:rsidRDefault="00177D04" w:rsidP="009366B0">
      <w:pPr>
        <w:pStyle w:val="afa"/>
        <w:ind w:firstLine="709"/>
        <w:jc w:val="both"/>
        <w:rPr>
          <w:sz w:val="28"/>
          <w:szCs w:val="28"/>
          <w:lang w:val="ru-RU"/>
        </w:rPr>
      </w:pPr>
      <w:r w:rsidRPr="009366B0">
        <w:rPr>
          <w:sz w:val="28"/>
          <w:szCs w:val="28"/>
          <w:lang w:val="ru-RU"/>
        </w:rPr>
        <w:t xml:space="preserve">Cryptainer Lite </w:t>
      </w:r>
      <w:r w:rsidR="00B774B7" w:rsidRPr="009366B0">
        <w:rPr>
          <w:sz w:val="28"/>
          <w:szCs w:val="28"/>
          <w:lang w:val="ru-RU"/>
        </w:rPr>
        <w:t>— это</w:t>
      </w:r>
      <w:r w:rsidRPr="009366B0">
        <w:rPr>
          <w:sz w:val="28"/>
          <w:szCs w:val="28"/>
          <w:lang w:val="ru-RU"/>
        </w:rPr>
        <w:t xml:space="preserve"> бесплатная программа для шифрования файлов и папок на компьютере. Она позволяет создавать зашифрованные виртуальные диски, на которые можно сохранять конфиденциальные данные и файлы. Кроме того, программа обеспечивает защиту от несанкционированного доступа к виртуальным дискам путем автоматического отключения диска при неактивности.</w:t>
      </w:r>
    </w:p>
    <w:p w14:paraId="44F136D6" w14:textId="3CECB9FB" w:rsidR="00CF673F" w:rsidRPr="00B67989" w:rsidRDefault="00177D04" w:rsidP="009366B0">
      <w:pPr>
        <w:pStyle w:val="afa"/>
        <w:ind w:firstLine="709"/>
        <w:jc w:val="both"/>
      </w:pPr>
      <w:r w:rsidRPr="009366B0">
        <w:rPr>
          <w:sz w:val="28"/>
          <w:szCs w:val="28"/>
          <w:lang w:val="ru-RU"/>
        </w:rPr>
        <w:t>После установки Cryptainer Lite, вы можете создать виртуальный диск и назначить ему имя и размер. Затем вы можете выбрать пароль для доступа к этому диску. После создания виртуального диска пользователь может копировать в него файлы и папки так же, как если бы это была обычная папка на компьютере</w:t>
      </w:r>
      <w:r w:rsidRPr="00B67989">
        <w:rPr>
          <w:lang w:val="ru-RU"/>
        </w:rPr>
        <w:t>. Но при этом данные будут автоматически зашифрованы при сохранении на виртуальный диск.</w:t>
      </w:r>
    </w:p>
    <w:p w14:paraId="64D5C3BF" w14:textId="77C362BB" w:rsidR="00177D04" w:rsidRPr="00B67989" w:rsidRDefault="00177D04" w:rsidP="00B67989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bdr w:val="none" w:sz="0" w:space="0" w:color="auto" w:frame="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AF92CD" w14:textId="1EC8DDDF" w:rsidR="00177D04" w:rsidRPr="00B67989" w:rsidRDefault="00177D04" w:rsidP="009366B0">
      <w:pPr>
        <w:pStyle w:val="af7"/>
        <w:shd w:val="clear" w:color="auto" w:fill="FFFFFF"/>
        <w:spacing w:before="0" w:beforeAutospacing="0" w:after="0" w:afterAutospacing="0"/>
        <w:ind w:firstLine="709"/>
        <w:jc w:val="center"/>
        <w:rPr>
          <w:rFonts w:ascii="Arial" w:hAnsi="Arial" w:cs="Arial"/>
          <w:sz w:val="28"/>
          <w:szCs w:val="28"/>
          <w:lang w:val="ru-RU"/>
        </w:rPr>
      </w:pPr>
      <w:r w:rsidRPr="00B67989">
        <w:rPr>
          <w:rFonts w:ascii="Arial" w:hAnsi="Arial" w:cs="Arial"/>
          <w:sz w:val="28"/>
          <w:szCs w:val="28"/>
          <w:lang w:val="ru-RU"/>
        </w:rPr>
        <w:t>Установка Cryptainer Lite</w:t>
      </w:r>
    </w:p>
    <w:p w14:paraId="309A2047" w14:textId="23D51338" w:rsidR="00177D04" w:rsidRDefault="00177D04" w:rsidP="00177D04">
      <w:pPr>
        <w:pStyle w:val="af7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2D205" w14:textId="77777777" w:rsidR="00E007BE" w:rsidRPr="00E007BE" w:rsidRDefault="00177D04" w:rsidP="00E007BE">
      <w:pPr>
        <w:ind w:firstLine="709"/>
        <w:jc w:val="both"/>
        <w:rPr>
          <w:sz w:val="28"/>
          <w:szCs w:val="28"/>
          <w:bdr w:val="none" w:sz="0" w:space="0" w:color="auto" w:frame="1"/>
          <w:lang w:val="ru-RU"/>
        </w:rPr>
      </w:pPr>
      <w:r w:rsidRPr="00E007BE">
        <w:rPr>
          <w:sz w:val="28"/>
          <w:szCs w:val="28"/>
          <w:bdr w:val="none" w:sz="0" w:space="0" w:color="auto" w:frame="1"/>
          <w:lang w:val="ru-RU"/>
        </w:rPr>
        <w:t>Переходим</w:t>
      </w:r>
      <w:r w:rsidR="00A92BA7" w:rsidRPr="00E007BE">
        <w:rPr>
          <w:sz w:val="28"/>
          <w:szCs w:val="28"/>
          <w:bdr w:val="none" w:sz="0" w:space="0" w:color="auto" w:frame="1"/>
          <w:lang w:val="ru-RU"/>
        </w:rPr>
        <w:t xml:space="preserve"> на сайт:</w:t>
      </w:r>
    </w:p>
    <w:p w14:paraId="7B238151" w14:textId="1C24E8CE" w:rsidR="00E007BE" w:rsidRPr="00E007BE" w:rsidRDefault="00A92BA7" w:rsidP="00E007BE">
      <w:pPr>
        <w:ind w:firstLine="709"/>
        <w:jc w:val="both"/>
        <w:rPr>
          <w:sz w:val="28"/>
          <w:szCs w:val="28"/>
          <w:lang w:val="ru-RU"/>
        </w:rPr>
      </w:pPr>
      <w:r w:rsidRPr="00E007BE">
        <w:rPr>
          <w:sz w:val="28"/>
          <w:szCs w:val="28"/>
          <w:bdr w:val="none" w:sz="0" w:space="0" w:color="auto" w:frame="1"/>
          <w:lang w:val="en-US"/>
        </w:rPr>
        <w:t xml:space="preserve"> </w:t>
      </w:r>
      <w:hyperlink r:id="rId8" w:history="1">
        <w:r w:rsidRPr="00E007BE">
          <w:rPr>
            <w:rStyle w:val="af4"/>
            <w:sz w:val="28"/>
            <w:szCs w:val="28"/>
            <w:lang w:val="en-US"/>
          </w:rPr>
          <w:t>Download Cryptainer Lite Free Encryption Software (cypherix.com)</w:t>
        </w:r>
      </w:hyperlink>
      <w:r w:rsidRPr="00E007BE">
        <w:rPr>
          <w:sz w:val="28"/>
          <w:szCs w:val="28"/>
          <w:lang w:val="en-US"/>
        </w:rPr>
        <w:t xml:space="preserve"> </w:t>
      </w:r>
      <w:r w:rsidRPr="00E007BE">
        <w:rPr>
          <w:sz w:val="28"/>
          <w:szCs w:val="28"/>
          <w:lang w:val="ru-RU"/>
        </w:rPr>
        <w:t>и</w:t>
      </w:r>
      <w:r w:rsidRPr="00E007BE">
        <w:rPr>
          <w:sz w:val="28"/>
          <w:szCs w:val="28"/>
          <w:lang w:val="en-US"/>
        </w:rPr>
        <w:t xml:space="preserve"> </w:t>
      </w:r>
      <w:r w:rsidRPr="00E007BE">
        <w:rPr>
          <w:sz w:val="28"/>
          <w:szCs w:val="28"/>
          <w:lang w:val="ru-RU"/>
        </w:rPr>
        <w:t>устанавливаем</w:t>
      </w:r>
      <w:r w:rsidRPr="00E007BE">
        <w:rPr>
          <w:sz w:val="28"/>
          <w:szCs w:val="28"/>
          <w:lang w:val="en-US"/>
        </w:rPr>
        <w:t xml:space="preserve">  </w:t>
      </w:r>
      <w:r w:rsidRPr="00E007BE">
        <w:rPr>
          <w:sz w:val="28"/>
          <w:szCs w:val="28"/>
          <w:lang w:val="ru-RU"/>
        </w:rPr>
        <w:t>программу</w:t>
      </w:r>
    </w:p>
    <w:p w14:paraId="020107FD" w14:textId="62033EEC" w:rsidR="00177D04" w:rsidRPr="00E007BE" w:rsidRDefault="00E007BE" w:rsidP="00E007BE">
      <w:pPr>
        <w:ind w:firstLine="709"/>
        <w:jc w:val="both"/>
        <w:rPr>
          <w:sz w:val="28"/>
          <w:szCs w:val="28"/>
          <w:lang w:val="ru-RU"/>
        </w:rPr>
      </w:pPr>
      <w:r w:rsidRPr="00E007BE">
        <w:rPr>
          <w:sz w:val="28"/>
          <w:szCs w:val="28"/>
          <w:lang w:val="ru-RU"/>
        </w:rPr>
        <w:t>С</w:t>
      </w:r>
      <w:r w:rsidR="00A92BA7" w:rsidRPr="00E007BE">
        <w:rPr>
          <w:sz w:val="28"/>
          <w:szCs w:val="28"/>
          <w:lang w:val="ru-RU"/>
        </w:rPr>
        <w:t xml:space="preserve">сылка: </w:t>
      </w:r>
      <w:hyperlink r:id="rId9" w:history="1">
        <w:r w:rsidR="00A92BA7" w:rsidRPr="00E007BE">
          <w:rPr>
            <w:rStyle w:val="af4"/>
            <w:sz w:val="28"/>
            <w:szCs w:val="28"/>
          </w:rPr>
          <w:t>https://www.cypherix.com/cryptainer-le-download-center.html</w:t>
        </w:r>
      </w:hyperlink>
      <w:r w:rsidR="00177D04" w:rsidRPr="00E007BE">
        <w:rPr>
          <w:sz w:val="28"/>
          <w:szCs w:val="28"/>
          <w:lang w:val="ru-RU"/>
        </w:rPr>
        <w:t xml:space="preserve"> </w:t>
      </w:r>
    </w:p>
    <w:p w14:paraId="2410FC64" w14:textId="77777777" w:rsidR="00CF673F" w:rsidRDefault="00CF673F" w:rsidP="00594781">
      <w:pPr>
        <w:pStyle w:val="af7"/>
        <w:shd w:val="clear" w:color="auto" w:fill="FFFFFF"/>
        <w:spacing w:before="0" w:beforeAutospacing="0" w:after="0" w:afterAutospacing="0"/>
        <w:rPr>
          <w:rFonts w:ascii="Roboto" w:hAnsi="Roboto"/>
          <w:color w:val="0000FF"/>
          <w:bdr w:val="none" w:sz="0" w:space="0" w:color="auto" w:frame="1"/>
        </w:rPr>
      </w:pPr>
    </w:p>
    <w:p w14:paraId="730B77AC" w14:textId="7BA844B8" w:rsidR="00CF673F" w:rsidRDefault="00A92BA7" w:rsidP="00E007BE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34336D6" wp14:editId="349B6E4F">
            <wp:extent cx="47148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D62" w14:textId="33454149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E05B660" wp14:editId="4C325DDC">
            <wp:extent cx="4743450" cy="3667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5B26" w14:textId="77777777" w:rsidR="00A92BA7" w:rsidRDefault="00A92BA7" w:rsidP="00594781">
      <w:pPr>
        <w:pStyle w:val="af7"/>
        <w:shd w:val="clear" w:color="auto" w:fill="FFFFFF"/>
        <w:spacing w:before="0" w:beforeAutospacing="0" w:after="0" w:afterAutospacing="0"/>
        <w:rPr>
          <w:rFonts w:ascii="Roboto" w:hAnsi="Roboto"/>
          <w:color w:val="0000FF"/>
          <w:bdr w:val="none" w:sz="0" w:space="0" w:color="auto" w:frame="1"/>
        </w:rPr>
      </w:pPr>
    </w:p>
    <w:p w14:paraId="7A831843" w14:textId="77777777" w:rsidR="00A92BA7" w:rsidRDefault="00A92BA7" w:rsidP="00594781">
      <w:pPr>
        <w:pStyle w:val="af7"/>
        <w:shd w:val="clear" w:color="auto" w:fill="FFFFFF"/>
        <w:spacing w:before="0" w:beforeAutospacing="0" w:after="0" w:afterAutospacing="0"/>
        <w:rPr>
          <w:rFonts w:ascii="Roboto" w:hAnsi="Roboto"/>
          <w:color w:val="0000FF"/>
          <w:bdr w:val="none" w:sz="0" w:space="0" w:color="auto" w:frame="1"/>
        </w:rPr>
      </w:pPr>
    </w:p>
    <w:p w14:paraId="6204E4E9" w14:textId="77777777" w:rsidR="00A92BA7" w:rsidRPr="005049FF" w:rsidRDefault="00A92BA7" w:rsidP="005049FF">
      <w:pPr>
        <w:rPr>
          <w:bdr w:val="none" w:sz="0" w:space="0" w:color="auto" w:frame="1"/>
          <w:lang w:val="ru-RU"/>
        </w:rPr>
      </w:pPr>
    </w:p>
    <w:p w14:paraId="5A67EB52" w14:textId="5FBB8D6B" w:rsidR="00A92BA7" w:rsidRDefault="00A92BA7" w:rsidP="00594781">
      <w:pPr>
        <w:pStyle w:val="af7"/>
        <w:shd w:val="clear" w:color="auto" w:fill="FFFFFF"/>
        <w:spacing w:before="0" w:beforeAutospacing="0" w:after="0" w:afterAutospacing="0"/>
        <w:rPr>
          <w:rFonts w:ascii="Roboto" w:hAnsi="Roboto"/>
          <w:color w:val="0000FF"/>
          <w:bdr w:val="none" w:sz="0" w:space="0" w:color="auto" w:frame="1"/>
        </w:rPr>
      </w:pPr>
    </w:p>
    <w:p w14:paraId="392D198A" w14:textId="70CE9DA7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4AB210E" wp14:editId="442007E7">
            <wp:extent cx="4714875" cy="3638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5CC" w14:textId="2BBE888D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47894E62" w14:textId="7990D22D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43DBFA9D" w14:textId="692A3306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12F44CCB" w14:textId="4132B288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50F7DA61" w14:textId="4F81A64F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3BD61431" w14:textId="1ED1806F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6638D3A0" w14:textId="31A77F56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3023BD4" wp14:editId="77BDF74C">
            <wp:extent cx="4714875" cy="3629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C689" w14:textId="3B134A50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6E16B1C8" w14:textId="77777777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1545C501" w14:textId="556AA9D1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7801A96A" w14:textId="72CD3653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5AA00DE" wp14:editId="25F02216">
            <wp:extent cx="4686300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F05D" w14:textId="67BCDB80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533DB4C9" w14:textId="014D6375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10ED2A37" w14:textId="0504A084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3839FB3" wp14:editId="4B928FEF">
            <wp:extent cx="4714875" cy="3638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9F8D" w14:textId="0398BACD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154301B3" w14:textId="46A4DE7C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3DF80633" w14:textId="6ECE8CE1" w:rsidR="00A92BA7" w:rsidRPr="00E007BE" w:rsidRDefault="00A92BA7" w:rsidP="00A92BA7">
      <w:pPr>
        <w:pStyle w:val="a9"/>
        <w:rPr>
          <w:sz w:val="28"/>
          <w:szCs w:val="28"/>
          <w:lang w:val="ru-RU"/>
        </w:rPr>
      </w:pPr>
      <w:r w:rsidRPr="00E007BE">
        <w:rPr>
          <w:sz w:val="28"/>
          <w:szCs w:val="28"/>
          <w:lang w:val="ru-RU"/>
        </w:rPr>
        <w:t xml:space="preserve">После установки программы, запустите ее </w:t>
      </w:r>
    </w:p>
    <w:p w14:paraId="48CB893E" w14:textId="435CE6F7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5E156A98" w14:textId="76A73364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076B6BEF" w14:textId="3F1852D1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232DEF19" w14:textId="2BE202A8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265F6F9" wp14:editId="719C961A">
            <wp:extent cx="5940425" cy="307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B748" w14:textId="488E1330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0D82F534" w14:textId="74057A6B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1136535C" w14:textId="6C28A6E4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6E977B0D" w14:textId="4458963C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15886706" w14:textId="2CE501E2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6886177C" w14:textId="7B3FEED2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5EB9FB61" w14:textId="1FED9347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7837D8DD" w14:textId="1187A0D5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1B31B950" w14:textId="629B15C8" w:rsidR="007C0C9E" w:rsidRPr="00E007BE" w:rsidRDefault="007C0C9E" w:rsidP="007C0C9E">
      <w:pPr>
        <w:pStyle w:val="a9"/>
        <w:rPr>
          <w:sz w:val="28"/>
          <w:szCs w:val="28"/>
          <w:bdr w:val="none" w:sz="0" w:space="0" w:color="auto" w:frame="1"/>
          <w:lang w:val="ru-RU"/>
        </w:rPr>
      </w:pPr>
      <w:r w:rsidRPr="00E007BE">
        <w:rPr>
          <w:sz w:val="28"/>
          <w:szCs w:val="28"/>
          <w:bdr w:val="none" w:sz="0" w:space="0" w:color="auto" w:frame="1"/>
          <w:lang w:val="ru-RU"/>
        </w:rPr>
        <w:t xml:space="preserve">Для того чтобы создать диск, на главной панели нажмите </w:t>
      </w:r>
      <w:r w:rsidRPr="00E007BE">
        <w:rPr>
          <w:sz w:val="28"/>
          <w:szCs w:val="28"/>
          <w:bdr w:val="none" w:sz="0" w:space="0" w:color="auto" w:frame="1"/>
          <w:lang w:val="en-US"/>
        </w:rPr>
        <w:t>Create</w:t>
      </w:r>
      <w:r w:rsidRPr="00E007BE">
        <w:rPr>
          <w:sz w:val="28"/>
          <w:szCs w:val="28"/>
          <w:bdr w:val="none" w:sz="0" w:space="0" w:color="auto" w:frame="1"/>
          <w:lang w:val="ru-RU"/>
        </w:rPr>
        <w:t xml:space="preserve"> </w:t>
      </w:r>
    </w:p>
    <w:p w14:paraId="729F87F3" w14:textId="77777777" w:rsidR="007C0C9E" w:rsidRPr="007C0C9E" w:rsidRDefault="007C0C9E" w:rsidP="007C0C9E">
      <w:pPr>
        <w:pStyle w:val="a9"/>
        <w:rPr>
          <w:bdr w:val="none" w:sz="0" w:space="0" w:color="auto" w:frame="1"/>
          <w:lang w:val="ru-RU"/>
        </w:rPr>
      </w:pPr>
    </w:p>
    <w:p w14:paraId="24E8ACF6" w14:textId="4FC0DE72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FCBCE86" wp14:editId="78BED36D">
            <wp:extent cx="3047619" cy="170476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9C72" w14:textId="6D2F5D80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4D22EAD0" w14:textId="43E2EFD8" w:rsidR="007C0C9E" w:rsidRPr="00E007BE" w:rsidRDefault="005049FF" w:rsidP="007C0C9E">
      <w:pPr>
        <w:pStyle w:val="a9"/>
        <w:rPr>
          <w:sz w:val="28"/>
          <w:szCs w:val="28"/>
          <w:bdr w:val="none" w:sz="0" w:space="0" w:color="auto" w:frame="1"/>
          <w:lang w:val="ru-RU"/>
        </w:rPr>
      </w:pPr>
      <w:r w:rsidRPr="00E007BE">
        <w:rPr>
          <w:sz w:val="28"/>
          <w:szCs w:val="28"/>
          <w:bdr w:val="none" w:sz="0" w:space="0" w:color="auto" w:frame="1"/>
          <w:lang w:val="ru-RU"/>
        </w:rPr>
        <w:t>Далее открывается шифрование и создание диска. Делаем все как на скриншотах</w:t>
      </w:r>
    </w:p>
    <w:p w14:paraId="4535DF0D" w14:textId="77777777" w:rsidR="005049FF" w:rsidRPr="007C0C9E" w:rsidRDefault="005049FF" w:rsidP="007C0C9E">
      <w:pPr>
        <w:pStyle w:val="a9"/>
        <w:rPr>
          <w:bdr w:val="none" w:sz="0" w:space="0" w:color="auto" w:frame="1"/>
          <w:lang w:val="ru-RU"/>
        </w:rPr>
      </w:pPr>
    </w:p>
    <w:p w14:paraId="7328A7E0" w14:textId="36C5BD12" w:rsidR="007C0C9E" w:rsidRDefault="007C0C9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07545C9" wp14:editId="3D13DA93">
            <wp:extent cx="4838700" cy="3072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3987" cy="30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2F02" w14:textId="77777777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06FA637A" w14:textId="30624126" w:rsidR="005049FF" w:rsidRPr="00E007BE" w:rsidRDefault="005049FF" w:rsidP="005049FF">
      <w:pPr>
        <w:pStyle w:val="a9"/>
        <w:rPr>
          <w:sz w:val="28"/>
          <w:szCs w:val="28"/>
          <w:bdr w:val="none" w:sz="0" w:space="0" w:color="auto" w:frame="1"/>
          <w:lang w:val="ru-RU"/>
        </w:rPr>
      </w:pPr>
      <w:r w:rsidRPr="00E007BE">
        <w:rPr>
          <w:sz w:val="28"/>
          <w:szCs w:val="28"/>
          <w:bdr w:val="none" w:sz="0" w:space="0" w:color="auto" w:frame="1"/>
          <w:lang w:val="ru-RU"/>
        </w:rPr>
        <w:t>Можете изменить название диска и выбрать размер.</w:t>
      </w:r>
    </w:p>
    <w:p w14:paraId="3E1D677F" w14:textId="5A0AB756" w:rsidR="00A92BA7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7B2CAFB" wp14:editId="47E4FCDE">
            <wp:extent cx="4848225" cy="309654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753" cy="31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956B" w14:textId="77777777" w:rsidR="00E007BE" w:rsidRDefault="00E007BE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037841C0" w14:textId="5DA6CFBB" w:rsidR="005049FF" w:rsidRPr="00E007BE" w:rsidRDefault="005049FF" w:rsidP="00E007BE">
      <w:pPr>
        <w:pStyle w:val="a9"/>
        <w:ind w:left="0" w:firstLine="709"/>
        <w:jc w:val="both"/>
        <w:rPr>
          <w:sz w:val="28"/>
          <w:szCs w:val="28"/>
          <w:bdr w:val="none" w:sz="0" w:space="0" w:color="auto" w:frame="1"/>
          <w:lang w:val="ru-RU"/>
        </w:rPr>
      </w:pPr>
      <w:r w:rsidRPr="00E007BE">
        <w:rPr>
          <w:sz w:val="28"/>
          <w:szCs w:val="28"/>
          <w:bdr w:val="none" w:sz="0" w:space="0" w:color="auto" w:frame="1"/>
          <w:lang w:val="ru-RU"/>
        </w:rPr>
        <w:t xml:space="preserve">Обязательно запомните путь, ведь там будут храниться все ваши созданные разделы дисков </w:t>
      </w:r>
    </w:p>
    <w:p w14:paraId="3C1F3A0F" w14:textId="77777777" w:rsidR="00E007BE" w:rsidRDefault="00E007BE" w:rsidP="00E007BE">
      <w:pPr>
        <w:pStyle w:val="a9"/>
        <w:ind w:left="0" w:firstLine="709"/>
        <w:jc w:val="both"/>
        <w:rPr>
          <w:bdr w:val="none" w:sz="0" w:space="0" w:color="auto" w:frame="1"/>
          <w:lang w:val="ru-RU"/>
        </w:rPr>
      </w:pPr>
    </w:p>
    <w:p w14:paraId="68284258" w14:textId="77777777" w:rsidR="005049FF" w:rsidRP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</w:p>
    <w:p w14:paraId="0350EFE0" w14:textId="7DC5C77B" w:rsidR="00A92BA7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782B0AC" wp14:editId="15182330">
            <wp:extent cx="4895850" cy="310340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2827" cy="31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7AA5" w14:textId="5BC96082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57884E17" w14:textId="77777777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0D9A48FC" w14:textId="5DEEE28E" w:rsidR="00A92BA7" w:rsidRPr="00E007BE" w:rsidRDefault="005049FF" w:rsidP="00E007BE">
      <w:pPr>
        <w:pStyle w:val="a9"/>
        <w:ind w:left="0" w:firstLine="708"/>
        <w:jc w:val="both"/>
        <w:rPr>
          <w:sz w:val="28"/>
          <w:szCs w:val="28"/>
          <w:bdr w:val="none" w:sz="0" w:space="0" w:color="auto" w:frame="1"/>
          <w:lang w:val="ru-RU"/>
        </w:rPr>
      </w:pPr>
      <w:r w:rsidRPr="00E007BE">
        <w:rPr>
          <w:sz w:val="28"/>
          <w:szCs w:val="28"/>
          <w:bdr w:val="none" w:sz="0" w:space="0" w:color="auto" w:frame="1"/>
          <w:lang w:val="ru-RU"/>
        </w:rPr>
        <w:t xml:space="preserve">Придумываем пароль для нашего диска. Пароль нужен будет для открытия/сокрытия диска. </w:t>
      </w:r>
    </w:p>
    <w:p w14:paraId="46D060EE" w14:textId="5D808F57" w:rsidR="00A92BA7" w:rsidRP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  <w:r>
        <w:rPr>
          <w:noProof/>
        </w:rPr>
        <w:drawing>
          <wp:inline distT="0" distB="0" distL="0" distR="0" wp14:anchorId="2807D64C" wp14:editId="5B8D6E32">
            <wp:extent cx="4934337" cy="31299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967" cy="31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2D0F" w14:textId="0FD8AC81" w:rsidR="00A92BA7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065E8278" w14:textId="72BFF282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7C5B08A4" w14:textId="4B67812D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5CD37017" w14:textId="36800CE8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</w:rPr>
      </w:pPr>
    </w:p>
    <w:p w14:paraId="697BDEFE" w14:textId="5D2FB5A5" w:rsidR="005049FF" w:rsidRPr="005049FF" w:rsidRDefault="005049FF" w:rsidP="005049FF">
      <w:pPr>
        <w:pStyle w:val="a9"/>
        <w:rPr>
          <w:bdr w:val="none" w:sz="0" w:space="0" w:color="auto" w:frame="1"/>
          <w:lang w:val="ru-RU"/>
        </w:rPr>
      </w:pPr>
      <w:r>
        <w:rPr>
          <w:bdr w:val="none" w:sz="0" w:space="0" w:color="auto" w:frame="1"/>
          <w:lang w:val="ru-RU"/>
        </w:rPr>
        <w:t>Выбираем формат файла как на картинке</w:t>
      </w:r>
    </w:p>
    <w:p w14:paraId="55A79D29" w14:textId="0A586EDC" w:rsidR="00A92BA7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  <w:r>
        <w:rPr>
          <w:noProof/>
        </w:rPr>
        <w:lastRenderedPageBreak/>
        <w:drawing>
          <wp:inline distT="0" distB="0" distL="0" distR="0" wp14:anchorId="2AEF67B3" wp14:editId="5374CAE6">
            <wp:extent cx="4814207" cy="305371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7132" cy="30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A152" w14:textId="1CEBE3A7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</w:p>
    <w:p w14:paraId="208938CA" w14:textId="4B545CEC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</w:p>
    <w:p w14:paraId="7E7DA4C5" w14:textId="24258919" w:rsidR="005049FF" w:rsidRDefault="005049FF" w:rsidP="005049FF">
      <w:pPr>
        <w:pStyle w:val="a9"/>
        <w:rPr>
          <w:bdr w:val="none" w:sz="0" w:space="0" w:color="auto" w:frame="1"/>
          <w:lang w:val="ru-RU"/>
        </w:rPr>
      </w:pPr>
    </w:p>
    <w:p w14:paraId="37388F27" w14:textId="680B6F27" w:rsidR="005049FF" w:rsidRPr="00E007BE" w:rsidRDefault="005049FF" w:rsidP="00E007BE">
      <w:pPr>
        <w:pStyle w:val="a9"/>
        <w:jc w:val="both"/>
        <w:rPr>
          <w:sz w:val="28"/>
          <w:szCs w:val="28"/>
          <w:bdr w:val="none" w:sz="0" w:space="0" w:color="auto" w:frame="1"/>
          <w:lang w:val="ru-RU"/>
        </w:rPr>
      </w:pPr>
      <w:r w:rsidRPr="00E007BE">
        <w:rPr>
          <w:sz w:val="28"/>
          <w:szCs w:val="28"/>
          <w:bdr w:val="none" w:sz="0" w:space="0" w:color="auto" w:frame="1"/>
          <w:lang w:val="ru-RU"/>
        </w:rPr>
        <w:t>Готово, осталось отформатировать диск под нужный формат</w:t>
      </w:r>
    </w:p>
    <w:p w14:paraId="641B966B" w14:textId="35417E58" w:rsidR="00A92BA7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  <w:r>
        <w:rPr>
          <w:noProof/>
        </w:rPr>
        <w:drawing>
          <wp:inline distT="0" distB="0" distL="0" distR="0" wp14:anchorId="52FD12F4" wp14:editId="0D6CAB14">
            <wp:extent cx="4853399" cy="3104515"/>
            <wp:effectExtent l="0" t="0" r="444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2700" cy="31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8AA3" w14:textId="51CE70FF" w:rsidR="005049FF" w:rsidRDefault="005049FF" w:rsidP="00322562">
      <w:pPr>
        <w:pStyle w:val="af7"/>
        <w:shd w:val="clear" w:color="auto" w:fill="FFFFFF"/>
        <w:spacing w:before="0" w:beforeAutospacing="0" w:after="0" w:afterAutospacing="0"/>
        <w:rPr>
          <w:rFonts w:ascii="Roboto" w:hAnsi="Roboto"/>
          <w:color w:val="0000FF"/>
          <w:bdr w:val="none" w:sz="0" w:space="0" w:color="auto" w:frame="1"/>
          <w:lang w:val="ru-RU"/>
        </w:rPr>
      </w:pPr>
    </w:p>
    <w:p w14:paraId="77D1CFD5" w14:textId="471F1F7B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</w:p>
    <w:p w14:paraId="10078A54" w14:textId="0C52676D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</w:p>
    <w:p w14:paraId="505668D5" w14:textId="0996DC92" w:rsidR="005049FF" w:rsidRPr="00322562" w:rsidRDefault="005049FF" w:rsidP="00322562">
      <w:pPr>
        <w:pStyle w:val="a9"/>
        <w:ind w:left="0" w:firstLine="709"/>
        <w:jc w:val="both"/>
        <w:rPr>
          <w:sz w:val="28"/>
          <w:szCs w:val="28"/>
          <w:bdr w:val="none" w:sz="0" w:space="0" w:color="auto" w:frame="1"/>
          <w:lang w:val="ru-RU"/>
        </w:rPr>
      </w:pPr>
      <w:r w:rsidRPr="00322562">
        <w:rPr>
          <w:sz w:val="28"/>
          <w:szCs w:val="28"/>
          <w:bdr w:val="none" w:sz="0" w:space="0" w:color="auto" w:frame="1"/>
          <w:lang w:val="ru-RU"/>
        </w:rPr>
        <w:t xml:space="preserve">Выбирайте вкладку «Файловая система» из предложенных вариантов ставьте </w:t>
      </w:r>
      <w:r w:rsidRPr="00322562">
        <w:rPr>
          <w:sz w:val="28"/>
          <w:szCs w:val="28"/>
          <w:bdr w:val="none" w:sz="0" w:space="0" w:color="auto" w:frame="1"/>
          <w:lang w:val="en-US"/>
        </w:rPr>
        <w:t>NTFS</w:t>
      </w:r>
    </w:p>
    <w:p w14:paraId="7B9873A0" w14:textId="77777777" w:rsidR="005049FF" w:rsidRPr="005049FF" w:rsidRDefault="005049FF" w:rsidP="005049FF">
      <w:pPr>
        <w:pStyle w:val="a9"/>
        <w:rPr>
          <w:bdr w:val="none" w:sz="0" w:space="0" w:color="auto" w:frame="1"/>
          <w:lang w:val="ru-RU"/>
        </w:rPr>
      </w:pPr>
    </w:p>
    <w:p w14:paraId="285D807B" w14:textId="07878BB6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  <w:r>
        <w:rPr>
          <w:noProof/>
        </w:rPr>
        <w:drawing>
          <wp:inline distT="0" distB="0" distL="0" distR="0" wp14:anchorId="5307B3B1" wp14:editId="43A5F304">
            <wp:extent cx="2518088" cy="31128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8934" cy="31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694E" w14:textId="0EA7F943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</w:p>
    <w:p w14:paraId="5D122853" w14:textId="77777777" w:rsidR="005049FF" w:rsidRDefault="005049FF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</w:p>
    <w:p w14:paraId="76615287" w14:textId="3FC2A54C" w:rsidR="005049FF" w:rsidRPr="00322562" w:rsidRDefault="005049FF" w:rsidP="00322562">
      <w:pPr>
        <w:pStyle w:val="a9"/>
        <w:ind w:left="0" w:firstLine="708"/>
        <w:jc w:val="both"/>
        <w:rPr>
          <w:sz w:val="28"/>
          <w:szCs w:val="28"/>
          <w:bdr w:val="none" w:sz="0" w:space="0" w:color="auto" w:frame="1"/>
          <w:lang w:val="ru-RU"/>
        </w:rPr>
      </w:pPr>
      <w:r w:rsidRPr="00322562">
        <w:rPr>
          <w:sz w:val="28"/>
          <w:szCs w:val="28"/>
          <w:bdr w:val="none" w:sz="0" w:space="0" w:color="auto" w:frame="1"/>
          <w:lang w:val="ru-RU"/>
        </w:rPr>
        <w:t xml:space="preserve">После чего у вас создастся диск </w:t>
      </w:r>
    </w:p>
    <w:p w14:paraId="03418938" w14:textId="0DBE832F" w:rsidR="005049FF" w:rsidRDefault="005049FF" w:rsidP="005049FF">
      <w:pPr>
        <w:pStyle w:val="a9"/>
        <w:jc w:val="center"/>
        <w:rPr>
          <w:bdr w:val="none" w:sz="0" w:space="0" w:color="auto" w:frame="1"/>
          <w:lang w:val="ru-RU"/>
        </w:rPr>
      </w:pPr>
      <w:r>
        <w:rPr>
          <w:bdr w:val="none" w:sz="0" w:space="0" w:color="auto" w:frame="1"/>
          <w:lang w:val="ru-RU"/>
        </w:rPr>
        <w:br/>
      </w:r>
      <w:r>
        <w:rPr>
          <w:noProof/>
        </w:rPr>
        <w:drawing>
          <wp:inline distT="0" distB="0" distL="0" distR="0" wp14:anchorId="7BDCB79F" wp14:editId="5D7D4512">
            <wp:extent cx="3448050" cy="1971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9AD2" w14:textId="174974AF" w:rsidR="00C509BC" w:rsidRDefault="00C509BC" w:rsidP="005049FF">
      <w:pPr>
        <w:pStyle w:val="a9"/>
        <w:jc w:val="center"/>
        <w:rPr>
          <w:bdr w:val="none" w:sz="0" w:space="0" w:color="auto" w:frame="1"/>
          <w:lang w:val="ru-RU"/>
        </w:rPr>
      </w:pPr>
    </w:p>
    <w:p w14:paraId="7291200B" w14:textId="17CEEC0B" w:rsidR="00F16F1B" w:rsidRPr="00322562" w:rsidRDefault="00C509BC" w:rsidP="00322562">
      <w:pPr>
        <w:pStyle w:val="a9"/>
        <w:ind w:left="0" w:firstLine="708"/>
        <w:jc w:val="both"/>
        <w:rPr>
          <w:sz w:val="28"/>
          <w:szCs w:val="28"/>
          <w:bdr w:val="none" w:sz="0" w:space="0" w:color="auto" w:frame="1"/>
          <w:lang w:val="ru-RU"/>
        </w:rPr>
      </w:pPr>
      <w:r w:rsidRPr="00322562">
        <w:rPr>
          <w:sz w:val="28"/>
          <w:szCs w:val="28"/>
          <w:bdr w:val="none" w:sz="0" w:space="0" w:color="auto" w:frame="1"/>
          <w:lang w:val="ru-RU"/>
        </w:rPr>
        <w:t>Вас уведомят запомнить путь к файлу</w:t>
      </w:r>
      <w:r w:rsidR="007777E0" w:rsidRPr="00322562">
        <w:rPr>
          <w:sz w:val="28"/>
          <w:szCs w:val="28"/>
          <w:bdr w:val="none" w:sz="0" w:space="0" w:color="auto" w:frame="1"/>
          <w:lang w:val="ru-RU"/>
        </w:rPr>
        <w:t xml:space="preserve">. Теперь ваш созданный диск готов к работе. </w:t>
      </w:r>
    </w:p>
    <w:p w14:paraId="780E23EE" w14:textId="44873125" w:rsidR="00C509BC" w:rsidRDefault="00C509BC" w:rsidP="005049FF">
      <w:pPr>
        <w:pStyle w:val="a9"/>
        <w:jc w:val="center"/>
        <w:rPr>
          <w:bdr w:val="none" w:sz="0" w:space="0" w:color="auto" w:frame="1"/>
          <w:lang w:val="ru-RU"/>
        </w:rPr>
      </w:pPr>
      <w:r>
        <w:rPr>
          <w:bdr w:val="none" w:sz="0" w:space="0" w:color="auto" w:frame="1"/>
          <w:lang w:val="ru-RU"/>
        </w:rPr>
        <w:br/>
      </w:r>
      <w:r>
        <w:rPr>
          <w:noProof/>
        </w:rPr>
        <w:drawing>
          <wp:inline distT="0" distB="0" distL="0" distR="0" wp14:anchorId="334C099B" wp14:editId="07195ED9">
            <wp:extent cx="3390900" cy="156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28B1" w14:textId="77777777" w:rsidR="00F16F1B" w:rsidRPr="005049FF" w:rsidRDefault="00F16F1B" w:rsidP="005049FF">
      <w:pPr>
        <w:pStyle w:val="a9"/>
        <w:jc w:val="center"/>
        <w:rPr>
          <w:bdr w:val="none" w:sz="0" w:space="0" w:color="auto" w:frame="1"/>
          <w:lang w:val="ru-RU"/>
        </w:rPr>
      </w:pPr>
    </w:p>
    <w:p w14:paraId="2084AD30" w14:textId="3854779A" w:rsidR="00A92BA7" w:rsidRPr="007777E0" w:rsidRDefault="00A92BA7" w:rsidP="00A92BA7">
      <w:pPr>
        <w:pStyle w:val="af7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0000FF"/>
          <w:bdr w:val="none" w:sz="0" w:space="0" w:color="auto" w:frame="1"/>
          <w:lang w:val="ru-RU"/>
        </w:rPr>
      </w:pPr>
    </w:p>
    <w:p w14:paraId="752EFFC7" w14:textId="0E712599" w:rsidR="00A92BA7" w:rsidRPr="00322562" w:rsidRDefault="007777E0" w:rsidP="00322562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0000FF"/>
          <w:sz w:val="28"/>
          <w:szCs w:val="28"/>
          <w:bdr w:val="none" w:sz="0" w:space="0" w:color="auto" w:frame="1"/>
          <w:lang w:val="ru-RU"/>
        </w:rPr>
      </w:pPr>
      <w:r w:rsidRPr="00322562">
        <w:rPr>
          <w:color w:val="333333"/>
          <w:sz w:val="28"/>
          <w:szCs w:val="28"/>
          <w:lang w:val="ru-RU"/>
        </w:rPr>
        <w:t xml:space="preserve">Для того, чтобы скрыть диск найдите на главной панели </w:t>
      </w:r>
      <w:r w:rsidRPr="00322562">
        <w:rPr>
          <w:color w:val="333333"/>
          <w:sz w:val="28"/>
          <w:szCs w:val="28"/>
          <w:lang w:val="en-US"/>
        </w:rPr>
        <w:t>Unload</w:t>
      </w:r>
      <w:r w:rsidRPr="00322562">
        <w:rPr>
          <w:color w:val="333333"/>
          <w:sz w:val="28"/>
          <w:szCs w:val="28"/>
          <w:lang w:val="ru-RU"/>
        </w:rPr>
        <w:t>. После нажатия, ваш диск скроется.</w:t>
      </w:r>
    </w:p>
    <w:p w14:paraId="3EBAB8CD" w14:textId="77777777" w:rsidR="00606CED" w:rsidRDefault="00606CED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778133D9" w14:textId="0FA666B3" w:rsidR="00766EF8" w:rsidRDefault="00E92891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color w:val="000000"/>
          <w:szCs w:val="28"/>
        </w:rPr>
      </w:pPr>
      <w:r>
        <w:rPr>
          <w:szCs w:val="28"/>
        </w:rPr>
        <w:t>ПРАКТИЧЕСКИЕ ЗАДАНИЯ</w:t>
      </w:r>
    </w:p>
    <w:p w14:paraId="77CC0DCB" w14:textId="3FF25EE0" w:rsidR="00AF6DF7" w:rsidRDefault="00DB396B" w:rsidP="00322562">
      <w:pPr>
        <w:pStyle w:val="a6"/>
        <w:tabs>
          <w:tab w:val="left" w:pos="1134"/>
        </w:tabs>
        <w:suppressAutoHyphens/>
        <w:ind w:firstLine="709"/>
        <w:rPr>
          <w:color w:val="000000"/>
          <w:szCs w:val="28"/>
        </w:rPr>
      </w:pPr>
      <w:r w:rsidRPr="00DB396B">
        <w:rPr>
          <w:color w:val="000000"/>
          <w:szCs w:val="28"/>
        </w:rPr>
        <w:t>С помощью реализованного приложения выполнить задания</w:t>
      </w:r>
      <w:r w:rsidR="00F62A53">
        <w:rPr>
          <w:color w:val="000000"/>
          <w:szCs w:val="28"/>
          <w:lang w:val="ru-RU"/>
        </w:rPr>
        <w:t>, описанные выше.</w:t>
      </w:r>
    </w:p>
    <w:p w14:paraId="6560FB09" w14:textId="674F6DE5" w:rsidR="00606EC7" w:rsidRPr="00D56548" w:rsidRDefault="00606EC7" w:rsidP="0082534D">
      <w:pPr>
        <w:pStyle w:val="a6"/>
        <w:tabs>
          <w:tab w:val="left" w:pos="1134"/>
        </w:tabs>
        <w:suppressAutoHyphens/>
        <w:ind w:firstLine="709"/>
        <w:rPr>
          <w:szCs w:val="28"/>
        </w:rPr>
      </w:pPr>
    </w:p>
    <w:p w14:paraId="548B6FF8" w14:textId="77777777" w:rsidR="00766EF8" w:rsidRDefault="00766EF8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b/>
          <w:szCs w:val="28"/>
          <w:lang w:val="en-US"/>
        </w:rPr>
      </w:pPr>
      <w:r>
        <w:rPr>
          <w:szCs w:val="28"/>
        </w:rPr>
        <w:t>КОНТРОЛЬНЫЕ ВОПРОСЫ</w:t>
      </w:r>
      <w:r w:rsidRPr="0082534D">
        <w:rPr>
          <w:szCs w:val="28"/>
        </w:rPr>
        <w:t>:</w:t>
      </w:r>
    </w:p>
    <w:p w14:paraId="045365EC" w14:textId="77777777" w:rsidR="00766EF8" w:rsidRPr="00606EC7" w:rsidRDefault="00766EF8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</w:p>
    <w:p w14:paraId="67F888AD" w14:textId="77777777" w:rsidR="00DC1001" w:rsidRDefault="00DC1001" w:rsidP="00322562">
      <w:pPr>
        <w:numPr>
          <w:ilvl w:val="0"/>
          <w:numId w:val="26"/>
        </w:numPr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 w:rsidRPr="00DC1001">
        <w:rPr>
          <w:bCs/>
          <w:sz w:val="28"/>
          <w:szCs w:val="28"/>
        </w:rPr>
        <w:t>Какие преимущества и недостатки есть у контейнера для хранения данных?</w:t>
      </w:r>
    </w:p>
    <w:p w14:paraId="7CD711EE" w14:textId="6EEAB348" w:rsidR="00DC1001" w:rsidRDefault="00DC1001" w:rsidP="00322562">
      <w:pPr>
        <w:numPr>
          <w:ilvl w:val="0"/>
          <w:numId w:val="26"/>
        </w:numPr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 w:rsidRPr="00DC1001">
        <w:rPr>
          <w:bCs/>
          <w:sz w:val="28"/>
          <w:szCs w:val="28"/>
        </w:rPr>
        <w:t>Каки</w:t>
      </w:r>
      <w:r>
        <w:rPr>
          <w:bCs/>
          <w:sz w:val="28"/>
          <w:szCs w:val="28"/>
          <w:lang w:val="ru-RU"/>
        </w:rPr>
        <w:t>х</w:t>
      </w:r>
      <w:r w:rsidRPr="00DC100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ru-RU"/>
        </w:rPr>
        <w:t xml:space="preserve">два </w:t>
      </w:r>
      <w:r w:rsidRPr="00DC1001">
        <w:rPr>
          <w:bCs/>
          <w:sz w:val="28"/>
          <w:szCs w:val="28"/>
        </w:rPr>
        <w:t>тип</w:t>
      </w:r>
      <w:r>
        <w:rPr>
          <w:bCs/>
          <w:sz w:val="28"/>
          <w:szCs w:val="28"/>
          <w:lang w:val="ru-RU"/>
        </w:rPr>
        <w:t>а</w:t>
      </w:r>
      <w:r w:rsidRPr="00DC1001">
        <w:rPr>
          <w:bCs/>
          <w:sz w:val="28"/>
          <w:szCs w:val="28"/>
        </w:rPr>
        <w:t xml:space="preserve"> шифрования дисков существуют</w:t>
      </w:r>
      <w:r w:rsidR="00B774B7">
        <w:rPr>
          <w:bCs/>
          <w:sz w:val="28"/>
          <w:szCs w:val="28"/>
          <w:lang w:val="ru-RU"/>
        </w:rPr>
        <w:t>. Опишите их</w:t>
      </w:r>
      <w:r w:rsidRPr="00DC1001">
        <w:rPr>
          <w:bCs/>
          <w:sz w:val="28"/>
          <w:szCs w:val="28"/>
        </w:rPr>
        <w:t>?</w:t>
      </w:r>
    </w:p>
    <w:p w14:paraId="78CDF971" w14:textId="2206E049" w:rsidR="00DC1001" w:rsidRDefault="00DC1001" w:rsidP="00322562">
      <w:pPr>
        <w:numPr>
          <w:ilvl w:val="0"/>
          <w:numId w:val="26"/>
        </w:numPr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Для чего нужны</w:t>
      </w:r>
      <w:r w:rsidRPr="00DC1001">
        <w:rPr>
          <w:bCs/>
          <w:sz w:val="28"/>
          <w:szCs w:val="28"/>
        </w:rPr>
        <w:t xml:space="preserve"> скрытые разделы жесткого диска?</w:t>
      </w:r>
    </w:p>
    <w:p w14:paraId="24B5532E" w14:textId="77777777" w:rsidR="00DC1001" w:rsidRDefault="00DC1001" w:rsidP="00322562">
      <w:pPr>
        <w:numPr>
          <w:ilvl w:val="0"/>
          <w:numId w:val="26"/>
        </w:numPr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 w:rsidRPr="00DC1001">
        <w:rPr>
          <w:bCs/>
          <w:sz w:val="28"/>
          <w:szCs w:val="28"/>
        </w:rPr>
        <w:t>Является ли сокрытие данных и дисков полной гарантией конфиденциальности данных?</w:t>
      </w:r>
    </w:p>
    <w:p w14:paraId="3C745A18" w14:textId="309EA7B3" w:rsidR="003333ED" w:rsidRDefault="003333ED" w:rsidP="00322562">
      <w:pPr>
        <w:numPr>
          <w:ilvl w:val="0"/>
          <w:numId w:val="26"/>
        </w:numPr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Что такое прозрачное шифрование ?</w:t>
      </w:r>
    </w:p>
    <w:p w14:paraId="0A82DEB6" w14:textId="475D33BE" w:rsidR="00BC342A" w:rsidRDefault="00BC342A" w:rsidP="00BC342A">
      <w:pPr>
        <w:tabs>
          <w:tab w:val="left" w:pos="480"/>
          <w:tab w:val="left" w:pos="1134"/>
          <w:tab w:val="left" w:pos="1695"/>
        </w:tabs>
        <w:jc w:val="both"/>
        <w:rPr>
          <w:bCs/>
          <w:sz w:val="28"/>
          <w:szCs w:val="28"/>
        </w:rPr>
      </w:pPr>
    </w:p>
    <w:p w14:paraId="6AD4BE67" w14:textId="77777777" w:rsidR="00BC342A" w:rsidRDefault="00BC342A" w:rsidP="00BC342A">
      <w:pPr>
        <w:tabs>
          <w:tab w:val="left" w:pos="480"/>
          <w:tab w:val="left" w:pos="1134"/>
          <w:tab w:val="left" w:pos="1695"/>
        </w:tabs>
        <w:jc w:val="both"/>
        <w:rPr>
          <w:bCs/>
          <w:sz w:val="28"/>
          <w:szCs w:val="28"/>
        </w:rPr>
      </w:pPr>
    </w:p>
    <w:p w14:paraId="5D5C87E0" w14:textId="77777777" w:rsidR="00BC342A" w:rsidRDefault="00BC342A" w:rsidP="00BC342A">
      <w:pPr>
        <w:tabs>
          <w:tab w:val="left" w:pos="480"/>
          <w:tab w:val="left" w:pos="1134"/>
          <w:tab w:val="left" w:pos="1695"/>
        </w:tabs>
        <w:jc w:val="both"/>
        <w:rPr>
          <w:bCs/>
          <w:sz w:val="28"/>
          <w:szCs w:val="28"/>
        </w:rPr>
      </w:pPr>
    </w:p>
    <w:p w14:paraId="347E3527" w14:textId="77777777" w:rsidR="00BC342A" w:rsidRDefault="00BC342A" w:rsidP="00BC342A">
      <w:pPr>
        <w:tabs>
          <w:tab w:val="left" w:pos="480"/>
          <w:tab w:val="left" w:pos="1134"/>
          <w:tab w:val="left" w:pos="1695"/>
        </w:tabs>
        <w:jc w:val="both"/>
        <w:rPr>
          <w:bCs/>
          <w:sz w:val="28"/>
          <w:szCs w:val="28"/>
        </w:rPr>
      </w:pPr>
    </w:p>
    <w:p w14:paraId="27BE56EA" w14:textId="77777777" w:rsidR="00BC342A" w:rsidRDefault="00BC342A" w:rsidP="00BC342A">
      <w:pPr>
        <w:tabs>
          <w:tab w:val="left" w:pos="480"/>
          <w:tab w:val="left" w:pos="1134"/>
          <w:tab w:val="left" w:pos="1695"/>
        </w:tabs>
        <w:jc w:val="both"/>
        <w:rPr>
          <w:bCs/>
          <w:sz w:val="28"/>
          <w:szCs w:val="28"/>
        </w:rPr>
      </w:pPr>
    </w:p>
    <w:p w14:paraId="14FCB45A" w14:textId="77777777" w:rsidR="00766EF8" w:rsidRP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>4. ЛИТЕРАТУРА</w:t>
      </w:r>
    </w:p>
    <w:p w14:paraId="3D9F9286" w14:textId="77777777" w:rsidR="00766EF8" w:rsidRP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rFonts w:ascii="Segoe UI" w:eastAsia="Segoe UI" w:hAnsi="Segoe UI" w:cs="Segoe UI"/>
          <w:color w:val="000000"/>
          <w:sz w:val="28"/>
          <w:szCs w:val="28"/>
        </w:rPr>
      </w:pPr>
    </w:p>
    <w:p w14:paraId="440C718A" w14:textId="4FB5B1A2" w:rsidR="00766EF8" w:rsidRDefault="007777E0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777E0">
        <w:rPr>
          <w:color w:val="000000"/>
          <w:sz w:val="28"/>
          <w:szCs w:val="28"/>
        </w:rPr>
        <w:t>Ким Х. Сокрытие данных на винчестере. – Издательство "БХВ-Петербург", 2018.</w:t>
      </w:r>
    </w:p>
    <w:p w14:paraId="2FF9C5F4" w14:textId="77777777" w:rsidR="00174D12" w:rsidRPr="00766EF8" w:rsidRDefault="00174D12" w:rsidP="00174D12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>Козлов С. Защита информации, устройства несанкционированного съема информации и борьба с ними - Академический проект, 2019</w:t>
      </w:r>
      <w:r>
        <w:rPr>
          <w:color w:val="000000"/>
          <w:sz w:val="28"/>
          <w:szCs w:val="28"/>
        </w:rPr>
        <w:t>.</w:t>
      </w:r>
    </w:p>
    <w:p w14:paraId="714CF256" w14:textId="4F13F6C8" w:rsidR="00174D12" w:rsidRDefault="009D288F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9D288F">
        <w:rPr>
          <w:color w:val="000000"/>
          <w:sz w:val="28"/>
          <w:szCs w:val="28"/>
        </w:rPr>
        <w:t>М.В. Баранова и В.В. Кучеренко. Шифрование данных в информационных системах</w:t>
      </w:r>
    </w:p>
    <w:p w14:paraId="357163CA" w14:textId="2F3555DE" w:rsidR="009D288F" w:rsidRDefault="009D288F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9D288F">
        <w:rPr>
          <w:color w:val="000000"/>
          <w:sz w:val="28"/>
          <w:szCs w:val="28"/>
        </w:rPr>
        <w:t>Р.Х. Адам "Шифрование в информационных системах. Теория и практика"</w:t>
      </w:r>
    </w:p>
    <w:p w14:paraId="3231A8AE" w14:textId="2591917F" w:rsidR="007777E0" w:rsidRDefault="007777E0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777E0">
        <w:rPr>
          <w:color w:val="000000"/>
          <w:sz w:val="28"/>
          <w:szCs w:val="28"/>
        </w:rPr>
        <w:t>Черный В. Компьютерная безопасность. – Издательство "Питер",</w:t>
      </w:r>
      <w:r>
        <w:rPr>
          <w:color w:val="000000"/>
          <w:sz w:val="28"/>
          <w:szCs w:val="28"/>
          <w:lang w:val="ru-RU"/>
        </w:rPr>
        <w:t xml:space="preserve"> </w:t>
      </w:r>
      <w:r w:rsidRPr="007777E0">
        <w:rPr>
          <w:color w:val="000000"/>
          <w:sz w:val="28"/>
          <w:szCs w:val="28"/>
        </w:rPr>
        <w:t>2019.</w:t>
      </w:r>
    </w:p>
    <w:p w14:paraId="3F6135FC" w14:textId="0EBE3631" w:rsidR="009D288F" w:rsidRDefault="009D288F" w:rsidP="00BC342A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9D288F">
        <w:rPr>
          <w:color w:val="000000"/>
          <w:sz w:val="28"/>
          <w:szCs w:val="28"/>
        </w:rPr>
        <w:t>У. Столлингс</w:t>
      </w:r>
      <w:r>
        <w:rPr>
          <w:color w:val="000000"/>
          <w:sz w:val="28"/>
          <w:szCs w:val="28"/>
          <w:lang w:val="ru-RU"/>
        </w:rPr>
        <w:t>.</w:t>
      </w:r>
      <w:r w:rsidRPr="009D288F">
        <w:rPr>
          <w:color w:val="000000"/>
          <w:sz w:val="28"/>
          <w:szCs w:val="28"/>
        </w:rPr>
        <w:t xml:space="preserve"> Шифрование и криптография.</w:t>
      </w:r>
    </w:p>
    <w:p w14:paraId="055737A7" w14:textId="77777777" w:rsidR="00174D12" w:rsidRDefault="00174D12" w:rsidP="00174D12">
      <w:pPr>
        <w:tabs>
          <w:tab w:val="left" w:pos="1134"/>
        </w:tabs>
        <w:autoSpaceDE w:val="0"/>
        <w:contextualSpacing/>
        <w:jc w:val="both"/>
        <w:rPr>
          <w:color w:val="000000"/>
          <w:sz w:val="28"/>
          <w:szCs w:val="28"/>
        </w:rPr>
      </w:pPr>
    </w:p>
    <w:p w14:paraId="0371B84F" w14:textId="77777777" w:rsidR="00174D12" w:rsidRDefault="00174D12" w:rsidP="00174D12">
      <w:pPr>
        <w:tabs>
          <w:tab w:val="left" w:pos="1134"/>
        </w:tabs>
        <w:autoSpaceDE w:val="0"/>
        <w:contextualSpacing/>
        <w:jc w:val="both"/>
        <w:rPr>
          <w:color w:val="000000"/>
          <w:sz w:val="28"/>
          <w:szCs w:val="28"/>
        </w:rPr>
      </w:pPr>
    </w:p>
    <w:p w14:paraId="29A33356" w14:textId="77777777" w:rsidR="00174D12" w:rsidRDefault="00174D12" w:rsidP="00174D12">
      <w:pPr>
        <w:tabs>
          <w:tab w:val="left" w:pos="1134"/>
        </w:tabs>
        <w:autoSpaceDE w:val="0"/>
        <w:contextualSpacing/>
        <w:jc w:val="both"/>
        <w:rPr>
          <w:color w:val="000000"/>
          <w:sz w:val="28"/>
          <w:szCs w:val="28"/>
        </w:rPr>
      </w:pPr>
    </w:p>
    <w:p w14:paraId="7E28237B" w14:textId="77777777" w:rsidR="00174D12" w:rsidRDefault="00174D12" w:rsidP="00174D12">
      <w:pPr>
        <w:tabs>
          <w:tab w:val="left" w:pos="1134"/>
        </w:tabs>
        <w:autoSpaceDE w:val="0"/>
        <w:contextualSpacing/>
        <w:jc w:val="both"/>
        <w:rPr>
          <w:color w:val="000000"/>
          <w:sz w:val="28"/>
          <w:szCs w:val="28"/>
        </w:rPr>
      </w:pPr>
    </w:p>
    <w:p w14:paraId="6CBB4209" w14:textId="77777777" w:rsidR="00174D12" w:rsidRPr="00174D12" w:rsidRDefault="00174D12" w:rsidP="00174D12">
      <w:pPr>
        <w:tabs>
          <w:tab w:val="left" w:pos="1134"/>
        </w:tabs>
        <w:autoSpaceDE w:val="0"/>
        <w:contextualSpacing/>
        <w:jc w:val="both"/>
        <w:rPr>
          <w:color w:val="000000"/>
          <w:sz w:val="28"/>
          <w:szCs w:val="28"/>
        </w:rPr>
      </w:pPr>
    </w:p>
    <w:p w14:paraId="2C6C90ED" w14:textId="77777777" w:rsidR="004A5E4F" w:rsidRDefault="004A5E4F" w:rsidP="00B85940">
      <w:pPr>
        <w:tabs>
          <w:tab w:val="left" w:pos="1134"/>
        </w:tabs>
        <w:autoSpaceDE w:val="0"/>
        <w:ind w:firstLine="709"/>
        <w:jc w:val="both"/>
        <w:rPr>
          <w:color w:val="000000"/>
        </w:rPr>
      </w:pPr>
    </w:p>
    <w:p w14:paraId="5C00AD1C" w14:textId="77777777" w:rsidR="00935E13" w:rsidRPr="00766EF8" w:rsidRDefault="00935E13" w:rsidP="00B85940">
      <w:pPr>
        <w:tabs>
          <w:tab w:val="left" w:pos="1134"/>
        </w:tabs>
        <w:autoSpaceDE w:val="0"/>
        <w:ind w:firstLine="709"/>
        <w:jc w:val="both"/>
        <w:rPr>
          <w:color w:val="000000"/>
        </w:rPr>
      </w:pPr>
    </w:p>
    <w:p w14:paraId="20FE0349" w14:textId="77777777" w:rsidR="00766EF8" w:rsidRDefault="00766EF8" w:rsidP="00B85940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2BC7210">
        <w:rPr>
          <w:sz w:val="28"/>
          <w:szCs w:val="28"/>
        </w:rPr>
        <w:lastRenderedPageBreak/>
        <w:t>Преподаватель</w:t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Pr="02BC7210">
        <w:rPr>
          <w:sz w:val="28"/>
          <w:szCs w:val="28"/>
        </w:rPr>
        <w:t xml:space="preserve"> </w:t>
      </w:r>
      <w:r w:rsidRPr="00766EF8">
        <w:rPr>
          <w:color w:val="000000"/>
          <w:sz w:val="28"/>
          <w:szCs w:val="28"/>
        </w:rPr>
        <w:t>Д.А. Бунькевич</w:t>
      </w:r>
    </w:p>
    <w:p w14:paraId="4BD0C183" w14:textId="77777777" w:rsidR="00CC7856" w:rsidRDefault="00CC7856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229CAF0F" w14:textId="77777777" w:rsidR="00BC6033" w:rsidRDefault="00BC6033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FF49E93" w14:textId="77777777" w:rsidR="004A5E4F" w:rsidRDefault="004A5E4F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16745C39" w14:textId="77777777" w:rsidR="00E001DA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Рассмотрено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на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заседании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цикловой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комиссии</w:t>
      </w:r>
      <w:r w:rsidR="00517444">
        <w:rPr>
          <w:sz w:val="28"/>
          <w:szCs w:val="28"/>
        </w:rPr>
        <w:t xml:space="preserve"> </w:t>
      </w:r>
    </w:p>
    <w:p w14:paraId="0902C310" w14:textId="77777777" w:rsidR="00E001DA" w:rsidRPr="00411713" w:rsidRDefault="00517444" w:rsidP="00CC7856">
      <w:pPr>
        <w:tabs>
          <w:tab w:val="left" w:pos="1134"/>
        </w:tabs>
        <w:ind w:left="3686" w:right="-1"/>
        <w:rPr>
          <w:sz w:val="28"/>
          <w:szCs w:val="28"/>
        </w:rPr>
      </w:pPr>
      <w:r>
        <w:rPr>
          <w:sz w:val="28"/>
          <w:szCs w:val="28"/>
        </w:rPr>
        <w:t>п</w:t>
      </w:r>
      <w:r w:rsidR="00E001DA" w:rsidRPr="00411713">
        <w:rPr>
          <w:sz w:val="28"/>
          <w:szCs w:val="28"/>
        </w:rPr>
        <w:t>рограммного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технологий</w:t>
      </w:r>
    </w:p>
    <w:p w14:paraId="4A01F3CF" w14:textId="77777777" w:rsidR="00E001DA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Протокол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№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____</w:t>
      </w:r>
      <w:r w:rsidR="00517444">
        <w:rPr>
          <w:sz w:val="28"/>
          <w:szCs w:val="28"/>
        </w:rPr>
        <w:t xml:space="preserve">  </w:t>
      </w:r>
      <w:r w:rsidRPr="00411713">
        <w:rPr>
          <w:sz w:val="28"/>
          <w:szCs w:val="28"/>
        </w:rPr>
        <w:t>от</w:t>
      </w:r>
      <w:r w:rsidR="00517444">
        <w:rPr>
          <w:sz w:val="28"/>
          <w:szCs w:val="28"/>
        </w:rPr>
        <w:t xml:space="preserve"> «</w:t>
      </w:r>
      <w:r w:rsidRPr="00411713">
        <w:rPr>
          <w:sz w:val="28"/>
          <w:szCs w:val="28"/>
        </w:rPr>
        <w:t>___</w:t>
      </w:r>
      <w:r w:rsidR="00517444">
        <w:rPr>
          <w:sz w:val="28"/>
          <w:szCs w:val="28"/>
        </w:rPr>
        <w:t xml:space="preserve">» </w:t>
      </w:r>
      <w:r w:rsidR="004A5E4F">
        <w:rPr>
          <w:sz w:val="28"/>
          <w:szCs w:val="28"/>
        </w:rPr>
        <w:t>___________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20</w:t>
      </w:r>
      <w:r w:rsidR="00220A50">
        <w:rPr>
          <w:sz w:val="28"/>
          <w:szCs w:val="28"/>
        </w:rPr>
        <w:t>2</w:t>
      </w:r>
      <w:r w:rsidR="00795A75">
        <w:rPr>
          <w:sz w:val="28"/>
          <w:szCs w:val="28"/>
        </w:rPr>
        <w:t>2</w:t>
      </w:r>
    </w:p>
    <w:p w14:paraId="47F3327A" w14:textId="77777777" w:rsidR="008E7E63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Председатель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ЦК</w:t>
      </w:r>
      <w:r w:rsidR="00517444">
        <w:rPr>
          <w:sz w:val="28"/>
          <w:szCs w:val="28"/>
        </w:rPr>
        <w:t xml:space="preserve"> </w:t>
      </w:r>
      <w:r w:rsidR="004A5E4F">
        <w:rPr>
          <w:sz w:val="28"/>
          <w:szCs w:val="28"/>
        </w:rPr>
        <w:t>___________</w:t>
      </w:r>
      <w:r w:rsidR="00CC7856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К.О.Якимович</w:t>
      </w:r>
    </w:p>
    <w:sectPr w:rsidR="008E7E63" w:rsidRPr="00411713" w:rsidSect="00E20F95">
      <w:headerReference w:type="default" r:id="rId27"/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8CC3D" w14:textId="77777777" w:rsidR="00F96D31" w:rsidRDefault="00F96D31" w:rsidP="00E27D29">
      <w:r>
        <w:separator/>
      </w:r>
    </w:p>
  </w:endnote>
  <w:endnote w:type="continuationSeparator" w:id="0">
    <w:p w14:paraId="6F0DF4D0" w14:textId="77777777" w:rsidR="00F96D31" w:rsidRDefault="00F96D31" w:rsidP="00E2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DA4B" w14:textId="77777777" w:rsidR="00517444" w:rsidRDefault="00517444" w:rsidP="00C27E72">
    <w:pPr>
      <w:pStyle w:val="a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413E" w14:textId="77777777" w:rsidR="00C27E72" w:rsidRDefault="00C27E72" w:rsidP="00C27E7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EDFE" w14:textId="77777777" w:rsidR="00F96D31" w:rsidRDefault="00F96D31" w:rsidP="00E27D29">
      <w:r>
        <w:separator/>
      </w:r>
    </w:p>
  </w:footnote>
  <w:footnote w:type="continuationSeparator" w:id="0">
    <w:p w14:paraId="3F1E5A0A" w14:textId="77777777" w:rsidR="00F96D31" w:rsidRDefault="00F96D31" w:rsidP="00E27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054E" w14:textId="77777777" w:rsidR="00C27E72" w:rsidRDefault="004A5E4F" w:rsidP="004A5E4F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1.6pt;height:19.2pt;visibility:visible;mso-wrap-style:square" o:bullet="t">
        <v:imagedata r:id="rId1" o:title=""/>
      </v:shape>
    </w:pict>
  </w:numPicBullet>
  <w:abstractNum w:abstractNumId="0" w15:restartNumberingAfterBreak="0">
    <w:nsid w:val="FFFFFF88"/>
    <w:multiLevelType w:val="singleLevel"/>
    <w:tmpl w:val="67103C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eastAsia="Courier New" w:hAnsi="Times New Roman" w:cs="Times New Roman" w:hint="default"/>
        <w:b w:val="0"/>
        <w:i w:val="0"/>
        <w:sz w:val="24"/>
        <w:lang w:val="be-BY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/>
        <w:sz w:val="2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hint="default"/>
        <w:b w:val="0"/>
        <w:bCs w:val="0"/>
        <w:i w:val="0"/>
        <w:iCs w:val="0"/>
        <w:sz w:val="28"/>
        <w:szCs w:val="28"/>
        <w:lang w:val="en-US"/>
      </w:rPr>
    </w:lvl>
  </w:abstractNum>
  <w:abstractNum w:abstractNumId="8" w15:restartNumberingAfterBreak="0">
    <w:nsid w:val="011F269A"/>
    <w:multiLevelType w:val="hybridMultilevel"/>
    <w:tmpl w:val="3A60B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F62760"/>
    <w:multiLevelType w:val="hybridMultilevel"/>
    <w:tmpl w:val="0F6AC406"/>
    <w:lvl w:ilvl="0" w:tplc="1000000F">
      <w:start w:val="1"/>
      <w:numFmt w:val="decimal"/>
      <w:lvlText w:val="%1."/>
      <w:lvlJc w:val="left"/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17030B"/>
    <w:multiLevelType w:val="hybridMultilevel"/>
    <w:tmpl w:val="446E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712BF6"/>
    <w:multiLevelType w:val="hybridMultilevel"/>
    <w:tmpl w:val="80A00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974661E"/>
    <w:multiLevelType w:val="hybridMultilevel"/>
    <w:tmpl w:val="CFB6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91122"/>
    <w:multiLevelType w:val="hybridMultilevel"/>
    <w:tmpl w:val="F506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A4CB6"/>
    <w:multiLevelType w:val="hybridMultilevel"/>
    <w:tmpl w:val="358486F2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52261A"/>
    <w:multiLevelType w:val="hybridMultilevel"/>
    <w:tmpl w:val="9A1A4A1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0EC29A5"/>
    <w:multiLevelType w:val="hybridMultilevel"/>
    <w:tmpl w:val="8F5E6D5C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157772"/>
    <w:multiLevelType w:val="hybridMultilevel"/>
    <w:tmpl w:val="60A89B40"/>
    <w:lvl w:ilvl="0" w:tplc="FFFFFFFF">
      <w:start w:val="1"/>
      <w:numFmt w:val="decimal"/>
      <w:lvlText w:val="%1."/>
      <w:lvlJc w:val="left"/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C5203F9"/>
    <w:multiLevelType w:val="multilevel"/>
    <w:tmpl w:val="092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8A3B8B"/>
    <w:multiLevelType w:val="hybridMultilevel"/>
    <w:tmpl w:val="9C669A32"/>
    <w:lvl w:ilvl="0" w:tplc="157CA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C51FE"/>
    <w:multiLevelType w:val="multilevel"/>
    <w:tmpl w:val="8FD8B6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08171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4E91B2B"/>
    <w:multiLevelType w:val="hybridMultilevel"/>
    <w:tmpl w:val="D386518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147261"/>
    <w:multiLevelType w:val="hybridMultilevel"/>
    <w:tmpl w:val="794C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24E51"/>
    <w:multiLevelType w:val="hybridMultilevel"/>
    <w:tmpl w:val="0F6AC40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936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7A33A39"/>
    <w:multiLevelType w:val="hybridMultilevel"/>
    <w:tmpl w:val="A18C1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00C3C"/>
    <w:multiLevelType w:val="hybridMultilevel"/>
    <w:tmpl w:val="10C47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25FB"/>
    <w:multiLevelType w:val="multilevel"/>
    <w:tmpl w:val="B5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683984"/>
    <w:multiLevelType w:val="hybridMultilevel"/>
    <w:tmpl w:val="89AA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310D0"/>
    <w:multiLevelType w:val="hybridMultilevel"/>
    <w:tmpl w:val="4E0E003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8285C35"/>
    <w:multiLevelType w:val="multilevel"/>
    <w:tmpl w:val="536E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9F22ED"/>
    <w:multiLevelType w:val="hybridMultilevel"/>
    <w:tmpl w:val="3AD4206E"/>
    <w:lvl w:ilvl="0" w:tplc="333C02F4">
      <w:numFmt w:val="decimal"/>
      <w:pStyle w:val="a0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87A65852">
      <w:start w:val="1"/>
      <w:numFmt w:val="bullet"/>
      <w:pStyle w:val="a1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b w:val="0"/>
        <w:i w:val="0"/>
        <w:sz w:val="24"/>
      </w:rPr>
    </w:lvl>
    <w:lvl w:ilvl="2" w:tplc="9662BB4E">
      <w:start w:val="1"/>
      <w:numFmt w:val="decimal"/>
      <w:lvlText w:val="%3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  <w:sz w:val="22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B23C40"/>
    <w:multiLevelType w:val="hybridMultilevel"/>
    <w:tmpl w:val="27B6B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96517"/>
    <w:multiLevelType w:val="hybridMultilevel"/>
    <w:tmpl w:val="3D043BD6"/>
    <w:lvl w:ilvl="0" w:tplc="207E03E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5" w15:restartNumberingAfterBreak="0">
    <w:nsid w:val="55D46FC7"/>
    <w:multiLevelType w:val="hybridMultilevel"/>
    <w:tmpl w:val="0F86FCE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2A1592"/>
    <w:multiLevelType w:val="hybridMultilevel"/>
    <w:tmpl w:val="5AE20722"/>
    <w:lvl w:ilvl="0" w:tplc="1D688B82">
      <w:start w:val="1"/>
      <w:numFmt w:val="decimal"/>
      <w:lvlText w:val="%1."/>
      <w:lvlJc w:val="left"/>
      <w:pPr>
        <w:ind w:left="720" w:hanging="360"/>
      </w:pPr>
    </w:lvl>
    <w:lvl w:ilvl="1" w:tplc="8A9A9612">
      <w:start w:val="1"/>
      <w:numFmt w:val="lowerLetter"/>
      <w:lvlText w:val="%2."/>
      <w:lvlJc w:val="left"/>
      <w:pPr>
        <w:ind w:left="1440" w:hanging="360"/>
      </w:pPr>
    </w:lvl>
    <w:lvl w:ilvl="2" w:tplc="B68A7A08">
      <w:start w:val="1"/>
      <w:numFmt w:val="lowerRoman"/>
      <w:lvlText w:val="%3."/>
      <w:lvlJc w:val="right"/>
      <w:pPr>
        <w:ind w:left="2160" w:hanging="180"/>
      </w:pPr>
    </w:lvl>
    <w:lvl w:ilvl="3" w:tplc="144ACFAC">
      <w:start w:val="1"/>
      <w:numFmt w:val="decimal"/>
      <w:lvlText w:val="%4."/>
      <w:lvlJc w:val="left"/>
      <w:pPr>
        <w:ind w:left="2880" w:hanging="360"/>
      </w:pPr>
    </w:lvl>
    <w:lvl w:ilvl="4" w:tplc="91A29506">
      <w:start w:val="1"/>
      <w:numFmt w:val="lowerLetter"/>
      <w:lvlText w:val="%5."/>
      <w:lvlJc w:val="left"/>
      <w:pPr>
        <w:ind w:left="3600" w:hanging="360"/>
      </w:pPr>
    </w:lvl>
    <w:lvl w:ilvl="5" w:tplc="AD82F95C">
      <w:start w:val="1"/>
      <w:numFmt w:val="lowerRoman"/>
      <w:lvlText w:val="%6."/>
      <w:lvlJc w:val="right"/>
      <w:pPr>
        <w:ind w:left="4320" w:hanging="180"/>
      </w:pPr>
    </w:lvl>
    <w:lvl w:ilvl="6" w:tplc="E32C9D8E">
      <w:start w:val="1"/>
      <w:numFmt w:val="decimal"/>
      <w:lvlText w:val="%7."/>
      <w:lvlJc w:val="left"/>
      <w:pPr>
        <w:ind w:left="5040" w:hanging="360"/>
      </w:pPr>
    </w:lvl>
    <w:lvl w:ilvl="7" w:tplc="EE58579A">
      <w:start w:val="1"/>
      <w:numFmt w:val="lowerLetter"/>
      <w:lvlText w:val="%8."/>
      <w:lvlJc w:val="left"/>
      <w:pPr>
        <w:ind w:left="5760" w:hanging="360"/>
      </w:pPr>
    </w:lvl>
    <w:lvl w:ilvl="8" w:tplc="4AEEE99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5E5F8E"/>
    <w:multiLevelType w:val="hybridMultilevel"/>
    <w:tmpl w:val="1CBEE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8FE4B92"/>
    <w:multiLevelType w:val="hybridMultilevel"/>
    <w:tmpl w:val="B5D8A25A"/>
    <w:lvl w:ilvl="0" w:tplc="E314FF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ECA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5E4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365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EF7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8F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40B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30D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5C5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595601A5"/>
    <w:multiLevelType w:val="hybridMultilevel"/>
    <w:tmpl w:val="2ED4E87C"/>
    <w:lvl w:ilvl="0" w:tplc="63CE6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B482B97"/>
    <w:multiLevelType w:val="hybridMultilevel"/>
    <w:tmpl w:val="E03E5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421994"/>
    <w:multiLevelType w:val="hybridMultilevel"/>
    <w:tmpl w:val="FF96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2107FC"/>
    <w:multiLevelType w:val="hybridMultilevel"/>
    <w:tmpl w:val="FCD4EE1A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FD633C"/>
    <w:multiLevelType w:val="hybridMultilevel"/>
    <w:tmpl w:val="7C32ED7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E83101"/>
    <w:multiLevelType w:val="hybridMultilevel"/>
    <w:tmpl w:val="75641EE2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487849"/>
    <w:multiLevelType w:val="hybridMultilevel"/>
    <w:tmpl w:val="AB3EF826"/>
    <w:lvl w:ilvl="0" w:tplc="56F8BC22">
      <w:start w:val="6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A02CA"/>
    <w:multiLevelType w:val="multilevel"/>
    <w:tmpl w:val="5D7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D17FB9"/>
    <w:multiLevelType w:val="hybridMultilevel"/>
    <w:tmpl w:val="3E129D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8473974">
    <w:abstractNumId w:val="32"/>
  </w:num>
  <w:num w:numId="2" w16cid:durableId="1290937589">
    <w:abstractNumId w:val="0"/>
  </w:num>
  <w:num w:numId="3" w16cid:durableId="685136936">
    <w:abstractNumId w:val="15"/>
  </w:num>
  <w:num w:numId="4" w16cid:durableId="523179779">
    <w:abstractNumId w:val="34"/>
  </w:num>
  <w:num w:numId="5" w16cid:durableId="2024743484">
    <w:abstractNumId w:val="25"/>
  </w:num>
  <w:num w:numId="6" w16cid:durableId="2049522374">
    <w:abstractNumId w:val="21"/>
  </w:num>
  <w:num w:numId="7" w16cid:durableId="53966705">
    <w:abstractNumId w:val="47"/>
  </w:num>
  <w:num w:numId="8" w16cid:durableId="840239468">
    <w:abstractNumId w:val="37"/>
  </w:num>
  <w:num w:numId="9" w16cid:durableId="307054369">
    <w:abstractNumId w:val="20"/>
  </w:num>
  <w:num w:numId="10" w16cid:durableId="1532189029">
    <w:abstractNumId w:val="45"/>
  </w:num>
  <w:num w:numId="11" w16cid:durableId="1388644633">
    <w:abstractNumId w:val="36"/>
  </w:num>
  <w:num w:numId="12" w16cid:durableId="611087475">
    <w:abstractNumId w:val="1"/>
  </w:num>
  <w:num w:numId="13" w16cid:durableId="216673898">
    <w:abstractNumId w:val="2"/>
  </w:num>
  <w:num w:numId="14" w16cid:durableId="1039010390">
    <w:abstractNumId w:val="3"/>
  </w:num>
  <w:num w:numId="15" w16cid:durableId="715544522">
    <w:abstractNumId w:val="4"/>
  </w:num>
  <w:num w:numId="16" w16cid:durableId="951976990">
    <w:abstractNumId w:val="5"/>
  </w:num>
  <w:num w:numId="17" w16cid:durableId="926961578">
    <w:abstractNumId w:val="6"/>
  </w:num>
  <w:num w:numId="18" w16cid:durableId="1136218497">
    <w:abstractNumId w:val="7"/>
  </w:num>
  <w:num w:numId="19" w16cid:durableId="1420977881">
    <w:abstractNumId w:val="30"/>
  </w:num>
  <w:num w:numId="20" w16cid:durableId="889192977">
    <w:abstractNumId w:val="35"/>
  </w:num>
  <w:num w:numId="21" w16cid:durableId="833225826">
    <w:abstractNumId w:val="43"/>
  </w:num>
  <w:num w:numId="22" w16cid:durableId="1584031158">
    <w:abstractNumId w:val="22"/>
  </w:num>
  <w:num w:numId="23" w16cid:durableId="1685549501">
    <w:abstractNumId w:val="14"/>
  </w:num>
  <w:num w:numId="24" w16cid:durableId="35590973">
    <w:abstractNumId w:val="9"/>
  </w:num>
  <w:num w:numId="25" w16cid:durableId="1553614609">
    <w:abstractNumId w:val="24"/>
  </w:num>
  <w:num w:numId="26" w16cid:durableId="1188327088">
    <w:abstractNumId w:val="17"/>
  </w:num>
  <w:num w:numId="27" w16cid:durableId="876622453">
    <w:abstractNumId w:val="19"/>
  </w:num>
  <w:num w:numId="28" w16cid:durableId="1959221117">
    <w:abstractNumId w:val="39"/>
  </w:num>
  <w:num w:numId="29" w16cid:durableId="1905145585">
    <w:abstractNumId w:val="44"/>
  </w:num>
  <w:num w:numId="30" w16cid:durableId="1691294305">
    <w:abstractNumId w:val="38"/>
  </w:num>
  <w:num w:numId="31" w16cid:durableId="838276572">
    <w:abstractNumId w:val="16"/>
  </w:num>
  <w:num w:numId="32" w16cid:durableId="666709066">
    <w:abstractNumId w:val="42"/>
  </w:num>
  <w:num w:numId="33" w16cid:durableId="995377903">
    <w:abstractNumId w:val="18"/>
  </w:num>
  <w:num w:numId="34" w16cid:durableId="352728715">
    <w:abstractNumId w:val="31"/>
  </w:num>
  <w:num w:numId="35" w16cid:durableId="1351103075">
    <w:abstractNumId w:val="28"/>
  </w:num>
  <w:num w:numId="36" w16cid:durableId="1537624896">
    <w:abstractNumId w:val="46"/>
  </w:num>
  <w:num w:numId="37" w16cid:durableId="2109618414">
    <w:abstractNumId w:val="26"/>
  </w:num>
  <w:num w:numId="38" w16cid:durableId="1558928772">
    <w:abstractNumId w:val="11"/>
  </w:num>
  <w:num w:numId="39" w16cid:durableId="2094743598">
    <w:abstractNumId w:val="12"/>
  </w:num>
  <w:num w:numId="40" w16cid:durableId="74668542">
    <w:abstractNumId w:val="10"/>
  </w:num>
  <w:num w:numId="41" w16cid:durableId="844705229">
    <w:abstractNumId w:val="33"/>
  </w:num>
  <w:num w:numId="42" w16cid:durableId="1844658397">
    <w:abstractNumId w:val="13"/>
  </w:num>
  <w:num w:numId="43" w16cid:durableId="1898203283">
    <w:abstractNumId w:val="40"/>
  </w:num>
  <w:num w:numId="44" w16cid:durableId="1082024511">
    <w:abstractNumId w:val="29"/>
  </w:num>
  <w:num w:numId="45" w16cid:durableId="936713511">
    <w:abstractNumId w:val="23"/>
  </w:num>
  <w:num w:numId="46" w16cid:durableId="621495707">
    <w:abstractNumId w:val="8"/>
  </w:num>
  <w:num w:numId="47" w16cid:durableId="258833876">
    <w:abstractNumId w:val="27"/>
  </w:num>
  <w:num w:numId="48" w16cid:durableId="1039549873">
    <w:abstractNumId w:val="4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6"/>
    <w:rsid w:val="00014075"/>
    <w:rsid w:val="000217CD"/>
    <w:rsid w:val="0003225A"/>
    <w:rsid w:val="00036652"/>
    <w:rsid w:val="000574F9"/>
    <w:rsid w:val="000578AC"/>
    <w:rsid w:val="000833D1"/>
    <w:rsid w:val="000A2074"/>
    <w:rsid w:val="000C6C38"/>
    <w:rsid w:val="000C7679"/>
    <w:rsid w:val="000D7F9B"/>
    <w:rsid w:val="000E4975"/>
    <w:rsid w:val="000F779E"/>
    <w:rsid w:val="00104AAD"/>
    <w:rsid w:val="00111A04"/>
    <w:rsid w:val="00112ECF"/>
    <w:rsid w:val="00123E07"/>
    <w:rsid w:val="0015142D"/>
    <w:rsid w:val="00174869"/>
    <w:rsid w:val="00174D12"/>
    <w:rsid w:val="00177D04"/>
    <w:rsid w:val="00184149"/>
    <w:rsid w:val="001A47F6"/>
    <w:rsid w:val="001A61F2"/>
    <w:rsid w:val="001B1759"/>
    <w:rsid w:val="001B3DC8"/>
    <w:rsid w:val="001D282B"/>
    <w:rsid w:val="001E3348"/>
    <w:rsid w:val="001E520D"/>
    <w:rsid w:val="001F258F"/>
    <w:rsid w:val="00205EE0"/>
    <w:rsid w:val="002066E6"/>
    <w:rsid w:val="00212FF0"/>
    <w:rsid w:val="00217E62"/>
    <w:rsid w:val="00220A50"/>
    <w:rsid w:val="002247DA"/>
    <w:rsid w:val="00232619"/>
    <w:rsid w:val="00237A7D"/>
    <w:rsid w:val="00243AE8"/>
    <w:rsid w:val="0024721E"/>
    <w:rsid w:val="00271261"/>
    <w:rsid w:val="002735B3"/>
    <w:rsid w:val="002A0D4D"/>
    <w:rsid w:val="002C0D14"/>
    <w:rsid w:val="002C22C1"/>
    <w:rsid w:val="002E0B9B"/>
    <w:rsid w:val="002E1155"/>
    <w:rsid w:val="002F6EC7"/>
    <w:rsid w:val="003023E8"/>
    <w:rsid w:val="0032242F"/>
    <w:rsid w:val="00322562"/>
    <w:rsid w:val="003333ED"/>
    <w:rsid w:val="00365367"/>
    <w:rsid w:val="00397C3D"/>
    <w:rsid w:val="003A295F"/>
    <w:rsid w:val="003B5026"/>
    <w:rsid w:val="003C2A89"/>
    <w:rsid w:val="003E3CCF"/>
    <w:rsid w:val="003F1919"/>
    <w:rsid w:val="00402448"/>
    <w:rsid w:val="0040571F"/>
    <w:rsid w:val="00410449"/>
    <w:rsid w:val="00411713"/>
    <w:rsid w:val="00427EDB"/>
    <w:rsid w:val="00470685"/>
    <w:rsid w:val="004958D2"/>
    <w:rsid w:val="004A5CB1"/>
    <w:rsid w:val="004A5E4F"/>
    <w:rsid w:val="004D54EB"/>
    <w:rsid w:val="005049FF"/>
    <w:rsid w:val="00506476"/>
    <w:rsid w:val="00511D48"/>
    <w:rsid w:val="00517444"/>
    <w:rsid w:val="0054012E"/>
    <w:rsid w:val="00591D88"/>
    <w:rsid w:val="00594781"/>
    <w:rsid w:val="005D09B4"/>
    <w:rsid w:val="005D1132"/>
    <w:rsid w:val="005F619D"/>
    <w:rsid w:val="005F72DC"/>
    <w:rsid w:val="00605342"/>
    <w:rsid w:val="00606CED"/>
    <w:rsid w:val="00606EC7"/>
    <w:rsid w:val="00610DA8"/>
    <w:rsid w:val="00621675"/>
    <w:rsid w:val="00627DD7"/>
    <w:rsid w:val="00630E1E"/>
    <w:rsid w:val="00642773"/>
    <w:rsid w:val="00651D96"/>
    <w:rsid w:val="00655A9B"/>
    <w:rsid w:val="00666701"/>
    <w:rsid w:val="00695BE4"/>
    <w:rsid w:val="006960D5"/>
    <w:rsid w:val="006969BF"/>
    <w:rsid w:val="006C49A8"/>
    <w:rsid w:val="006D537E"/>
    <w:rsid w:val="0071150E"/>
    <w:rsid w:val="00722D8B"/>
    <w:rsid w:val="007258A7"/>
    <w:rsid w:val="00752DED"/>
    <w:rsid w:val="00753D8A"/>
    <w:rsid w:val="00756CBB"/>
    <w:rsid w:val="00766EF8"/>
    <w:rsid w:val="007777E0"/>
    <w:rsid w:val="00785E0A"/>
    <w:rsid w:val="007902CA"/>
    <w:rsid w:val="00795A75"/>
    <w:rsid w:val="00797DEA"/>
    <w:rsid w:val="007B3A85"/>
    <w:rsid w:val="007C0C9E"/>
    <w:rsid w:val="007D3E4F"/>
    <w:rsid w:val="007E0166"/>
    <w:rsid w:val="00800FBF"/>
    <w:rsid w:val="00817AF1"/>
    <w:rsid w:val="00822DEA"/>
    <w:rsid w:val="0082534D"/>
    <w:rsid w:val="008338C0"/>
    <w:rsid w:val="008346A6"/>
    <w:rsid w:val="00834E96"/>
    <w:rsid w:val="0085688E"/>
    <w:rsid w:val="008662EB"/>
    <w:rsid w:val="008668F0"/>
    <w:rsid w:val="00870BD0"/>
    <w:rsid w:val="00876F5B"/>
    <w:rsid w:val="00881463"/>
    <w:rsid w:val="00883B14"/>
    <w:rsid w:val="008939AB"/>
    <w:rsid w:val="008A1FCD"/>
    <w:rsid w:val="008E7E63"/>
    <w:rsid w:val="008F07B8"/>
    <w:rsid w:val="008F0A56"/>
    <w:rsid w:val="009024F3"/>
    <w:rsid w:val="0092356A"/>
    <w:rsid w:val="00934300"/>
    <w:rsid w:val="00935E13"/>
    <w:rsid w:val="00936048"/>
    <w:rsid w:val="009366B0"/>
    <w:rsid w:val="00957A0B"/>
    <w:rsid w:val="00966C01"/>
    <w:rsid w:val="00973DB3"/>
    <w:rsid w:val="009B4329"/>
    <w:rsid w:val="009B6151"/>
    <w:rsid w:val="009C0A82"/>
    <w:rsid w:val="009D288F"/>
    <w:rsid w:val="009E52E3"/>
    <w:rsid w:val="009F6C82"/>
    <w:rsid w:val="00A04FE1"/>
    <w:rsid w:val="00A2180A"/>
    <w:rsid w:val="00A30875"/>
    <w:rsid w:val="00A537D7"/>
    <w:rsid w:val="00A55FB1"/>
    <w:rsid w:val="00A57800"/>
    <w:rsid w:val="00A6758A"/>
    <w:rsid w:val="00A70E22"/>
    <w:rsid w:val="00A729B2"/>
    <w:rsid w:val="00A85D0A"/>
    <w:rsid w:val="00A92BA7"/>
    <w:rsid w:val="00A94F56"/>
    <w:rsid w:val="00AB2F28"/>
    <w:rsid w:val="00AC1EDF"/>
    <w:rsid w:val="00AC3C43"/>
    <w:rsid w:val="00AD6B92"/>
    <w:rsid w:val="00AF2121"/>
    <w:rsid w:val="00AF5A6D"/>
    <w:rsid w:val="00AF6DF7"/>
    <w:rsid w:val="00B07DBD"/>
    <w:rsid w:val="00B203AC"/>
    <w:rsid w:val="00B34C57"/>
    <w:rsid w:val="00B435C4"/>
    <w:rsid w:val="00B46C21"/>
    <w:rsid w:val="00B67989"/>
    <w:rsid w:val="00B71521"/>
    <w:rsid w:val="00B774B7"/>
    <w:rsid w:val="00B85940"/>
    <w:rsid w:val="00B97132"/>
    <w:rsid w:val="00BA02CA"/>
    <w:rsid w:val="00BA142B"/>
    <w:rsid w:val="00BC342A"/>
    <w:rsid w:val="00BC4F00"/>
    <w:rsid w:val="00BC6033"/>
    <w:rsid w:val="00BC6426"/>
    <w:rsid w:val="00BD68E0"/>
    <w:rsid w:val="00BF3839"/>
    <w:rsid w:val="00C11E83"/>
    <w:rsid w:val="00C12080"/>
    <w:rsid w:val="00C27E72"/>
    <w:rsid w:val="00C34D4E"/>
    <w:rsid w:val="00C43338"/>
    <w:rsid w:val="00C509BC"/>
    <w:rsid w:val="00C64E79"/>
    <w:rsid w:val="00C853BA"/>
    <w:rsid w:val="00C960B1"/>
    <w:rsid w:val="00CB28AE"/>
    <w:rsid w:val="00CB62C1"/>
    <w:rsid w:val="00CC115D"/>
    <w:rsid w:val="00CC7856"/>
    <w:rsid w:val="00CF65CE"/>
    <w:rsid w:val="00CF673F"/>
    <w:rsid w:val="00D11328"/>
    <w:rsid w:val="00D25188"/>
    <w:rsid w:val="00D34377"/>
    <w:rsid w:val="00D41260"/>
    <w:rsid w:val="00D44BC6"/>
    <w:rsid w:val="00D55056"/>
    <w:rsid w:val="00D56548"/>
    <w:rsid w:val="00D76128"/>
    <w:rsid w:val="00D8169B"/>
    <w:rsid w:val="00D96584"/>
    <w:rsid w:val="00DA5B87"/>
    <w:rsid w:val="00DB0834"/>
    <w:rsid w:val="00DB396B"/>
    <w:rsid w:val="00DC1001"/>
    <w:rsid w:val="00DE0AD5"/>
    <w:rsid w:val="00DE451D"/>
    <w:rsid w:val="00DE4B72"/>
    <w:rsid w:val="00DE4C73"/>
    <w:rsid w:val="00E001DA"/>
    <w:rsid w:val="00E007BE"/>
    <w:rsid w:val="00E20F95"/>
    <w:rsid w:val="00E27D29"/>
    <w:rsid w:val="00E50D63"/>
    <w:rsid w:val="00E54DB3"/>
    <w:rsid w:val="00E6083C"/>
    <w:rsid w:val="00E83654"/>
    <w:rsid w:val="00E92891"/>
    <w:rsid w:val="00E92F41"/>
    <w:rsid w:val="00E95855"/>
    <w:rsid w:val="00E96B9B"/>
    <w:rsid w:val="00EA02C6"/>
    <w:rsid w:val="00EA056C"/>
    <w:rsid w:val="00EB319F"/>
    <w:rsid w:val="00EB516C"/>
    <w:rsid w:val="00EC19C1"/>
    <w:rsid w:val="00ED744D"/>
    <w:rsid w:val="00EE2781"/>
    <w:rsid w:val="00EF4AB2"/>
    <w:rsid w:val="00F01220"/>
    <w:rsid w:val="00F14367"/>
    <w:rsid w:val="00F16F1B"/>
    <w:rsid w:val="00F201D3"/>
    <w:rsid w:val="00F37274"/>
    <w:rsid w:val="00F3778E"/>
    <w:rsid w:val="00F417ED"/>
    <w:rsid w:val="00F43F90"/>
    <w:rsid w:val="00F55930"/>
    <w:rsid w:val="00F62A53"/>
    <w:rsid w:val="00F64C95"/>
    <w:rsid w:val="00F66699"/>
    <w:rsid w:val="00F96D31"/>
    <w:rsid w:val="00FB22F8"/>
    <w:rsid w:val="00FB431A"/>
    <w:rsid w:val="00FB65F6"/>
    <w:rsid w:val="00FC0CC0"/>
    <w:rsid w:val="00FC2509"/>
    <w:rsid w:val="00FD048A"/>
    <w:rsid w:val="00FD20E7"/>
    <w:rsid w:val="00FD2B41"/>
    <w:rsid w:val="00FD4599"/>
    <w:rsid w:val="00FF433D"/>
    <w:rsid w:val="00F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06BBD58"/>
  <w15:chartTrackingRefBased/>
  <w15:docId w15:val="{9C249650-20AF-4A9A-8A33-4452BA6D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92BA7"/>
    <w:rPr>
      <w:sz w:val="24"/>
      <w:szCs w:val="24"/>
    </w:rPr>
  </w:style>
  <w:style w:type="paragraph" w:styleId="1">
    <w:name w:val="heading 1"/>
    <w:basedOn w:val="a2"/>
    <w:next w:val="a2"/>
    <w:qFormat/>
    <w:rsid w:val="00D44BC6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2"/>
    <w:next w:val="a2"/>
    <w:link w:val="20"/>
    <w:uiPriority w:val="9"/>
    <w:unhideWhenUsed/>
    <w:qFormat/>
    <w:rsid w:val="008346A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93430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2"/>
    <w:next w:val="a2"/>
    <w:qFormat/>
    <w:rsid w:val="00D44B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3023E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D44BC6"/>
    <w:pPr>
      <w:jc w:val="both"/>
    </w:pPr>
    <w:rPr>
      <w:sz w:val="28"/>
      <w:szCs w:val="20"/>
      <w:lang w:eastAsia="en-US"/>
    </w:rPr>
  </w:style>
  <w:style w:type="paragraph" w:customStyle="1" w:styleId="a8">
    <w:name w:val="Название"/>
    <w:basedOn w:val="a2"/>
    <w:qFormat/>
    <w:rsid w:val="00D44BC6"/>
    <w:pPr>
      <w:jc w:val="center"/>
    </w:pPr>
    <w:rPr>
      <w:b/>
      <w:bCs/>
      <w:i/>
      <w:iCs/>
      <w:sz w:val="32"/>
      <w:szCs w:val="20"/>
    </w:rPr>
  </w:style>
  <w:style w:type="paragraph" w:styleId="21">
    <w:name w:val="Body Text Indent 2"/>
    <w:basedOn w:val="a2"/>
    <w:link w:val="22"/>
    <w:rsid w:val="003023E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3023E8"/>
    <w:rPr>
      <w:sz w:val="24"/>
      <w:szCs w:val="24"/>
    </w:rPr>
  </w:style>
  <w:style w:type="character" w:customStyle="1" w:styleId="50">
    <w:name w:val="Заголовок 5 Знак"/>
    <w:link w:val="5"/>
    <w:semiHidden/>
    <w:rsid w:val="003023E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9">
    <w:name w:val="List Paragraph"/>
    <w:basedOn w:val="a2"/>
    <w:qFormat/>
    <w:rsid w:val="00881463"/>
    <w:pPr>
      <w:ind w:left="708"/>
    </w:pPr>
  </w:style>
  <w:style w:type="character" w:styleId="aa">
    <w:name w:val="page number"/>
    <w:rsid w:val="00881463"/>
    <w:rPr>
      <w:rFonts w:ascii="Arial" w:hAnsi="Arial"/>
      <w:b/>
      <w:sz w:val="18"/>
    </w:rPr>
  </w:style>
  <w:style w:type="paragraph" w:customStyle="1" w:styleId="ab">
    <w:name w:val="Основной текст модуля"/>
    <w:basedOn w:val="a2"/>
    <w:rsid w:val="00881463"/>
    <w:pPr>
      <w:jc w:val="both"/>
    </w:pPr>
    <w:rPr>
      <w:sz w:val="22"/>
      <w:szCs w:val="20"/>
    </w:rPr>
  </w:style>
  <w:style w:type="paragraph" w:customStyle="1" w:styleId="a1">
    <w:name w:val="Маркированный список для таблиц"/>
    <w:basedOn w:val="a0"/>
    <w:rsid w:val="00C853BA"/>
    <w:pPr>
      <w:numPr>
        <w:ilvl w:val="1"/>
      </w:numPr>
      <w:contextualSpacing w:val="0"/>
      <w:jc w:val="both"/>
    </w:pPr>
    <w:rPr>
      <w:sz w:val="22"/>
      <w:szCs w:val="20"/>
    </w:rPr>
  </w:style>
  <w:style w:type="paragraph" w:styleId="a0">
    <w:name w:val="List Bullet"/>
    <w:basedOn w:val="a2"/>
    <w:rsid w:val="00C853BA"/>
    <w:pPr>
      <w:numPr>
        <w:numId w:val="1"/>
      </w:numPr>
      <w:contextualSpacing/>
    </w:pPr>
  </w:style>
  <w:style w:type="paragraph" w:customStyle="1" w:styleId="10">
    <w:name w:val="заголовок 1"/>
    <w:basedOn w:val="a2"/>
    <w:next w:val="a2"/>
    <w:rsid w:val="001F258F"/>
    <w:pPr>
      <w:keepNext/>
      <w:widowControl w:val="0"/>
      <w:autoSpaceDE w:val="0"/>
      <w:autoSpaceDN w:val="0"/>
      <w:spacing w:line="360" w:lineRule="auto"/>
      <w:jc w:val="both"/>
    </w:pPr>
    <w:rPr>
      <w:i/>
      <w:iCs/>
      <w:sz w:val="20"/>
    </w:rPr>
  </w:style>
  <w:style w:type="paragraph" w:styleId="ac">
    <w:name w:val="header"/>
    <w:basedOn w:val="a2"/>
    <w:link w:val="ad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E27D29"/>
    <w:rPr>
      <w:sz w:val="24"/>
      <w:szCs w:val="24"/>
    </w:rPr>
  </w:style>
  <w:style w:type="paragraph" w:styleId="ae">
    <w:name w:val="footer"/>
    <w:basedOn w:val="a2"/>
    <w:link w:val="af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E27D29"/>
    <w:rPr>
      <w:sz w:val="24"/>
      <w:szCs w:val="24"/>
    </w:rPr>
  </w:style>
  <w:style w:type="paragraph" w:styleId="a">
    <w:name w:val="List Number"/>
    <w:basedOn w:val="a2"/>
    <w:rsid w:val="00591D88"/>
    <w:pPr>
      <w:numPr>
        <w:numId w:val="2"/>
      </w:numPr>
      <w:jc w:val="both"/>
    </w:pPr>
    <w:rPr>
      <w:sz w:val="22"/>
      <w:szCs w:val="20"/>
    </w:rPr>
  </w:style>
  <w:style w:type="character" w:customStyle="1" w:styleId="20">
    <w:name w:val="Заголовок 2 Знак"/>
    <w:link w:val="2"/>
    <w:uiPriority w:val="9"/>
    <w:rsid w:val="008346A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11">
    <w:name w:val="Обычный (веб)1"/>
    <w:basedOn w:val="a2"/>
    <w:uiPriority w:val="99"/>
    <w:unhideWhenUsed/>
    <w:rsid w:val="008346A6"/>
    <w:pPr>
      <w:spacing w:before="100" w:beforeAutospacing="1" w:after="100" w:afterAutospacing="1"/>
    </w:pPr>
  </w:style>
  <w:style w:type="character" w:styleId="af0">
    <w:name w:val="Strong"/>
    <w:uiPriority w:val="22"/>
    <w:qFormat/>
    <w:rsid w:val="008346A6"/>
    <w:rPr>
      <w:b/>
      <w:bCs/>
    </w:rPr>
  </w:style>
  <w:style w:type="character" w:customStyle="1" w:styleId="apple-converted-space">
    <w:name w:val="apple-converted-space"/>
    <w:rsid w:val="008346A6"/>
  </w:style>
  <w:style w:type="paragraph" w:styleId="23">
    <w:name w:val="Body Text 2"/>
    <w:basedOn w:val="a2"/>
    <w:link w:val="24"/>
    <w:rsid w:val="006C49A8"/>
    <w:pPr>
      <w:spacing w:after="120" w:line="480" w:lineRule="auto"/>
    </w:pPr>
  </w:style>
  <w:style w:type="character" w:customStyle="1" w:styleId="24">
    <w:name w:val="Основной текст 2 Знак"/>
    <w:link w:val="23"/>
    <w:rsid w:val="006C49A8"/>
    <w:rPr>
      <w:sz w:val="24"/>
      <w:szCs w:val="24"/>
    </w:rPr>
  </w:style>
  <w:style w:type="paragraph" w:customStyle="1" w:styleId="12">
    <w:name w:val="стиль1"/>
    <w:basedOn w:val="a2"/>
    <w:rsid w:val="006C49A8"/>
    <w:pPr>
      <w:spacing w:before="100" w:beforeAutospacing="1" w:after="100" w:afterAutospacing="1"/>
    </w:pPr>
    <w:rPr>
      <w:sz w:val="21"/>
      <w:szCs w:val="21"/>
    </w:rPr>
  </w:style>
  <w:style w:type="character" w:customStyle="1" w:styleId="a7">
    <w:name w:val="Основной текст Знак"/>
    <w:link w:val="a6"/>
    <w:rsid w:val="008F07B8"/>
    <w:rPr>
      <w:sz w:val="28"/>
      <w:lang w:eastAsia="en-US"/>
    </w:rPr>
  </w:style>
  <w:style w:type="paragraph" w:styleId="af1">
    <w:name w:val="Balloon Text"/>
    <w:basedOn w:val="a2"/>
    <w:link w:val="af2"/>
    <w:rsid w:val="00123E0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123E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934300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af3">
    <w:name w:val="Содержимое таблицы"/>
    <w:basedOn w:val="a2"/>
    <w:rsid w:val="00766EF8"/>
    <w:pPr>
      <w:suppressLineNumbers/>
      <w:suppressAutoHyphens/>
    </w:pPr>
    <w:rPr>
      <w:lang w:eastAsia="zh-CN"/>
    </w:rPr>
  </w:style>
  <w:style w:type="character" w:styleId="af4">
    <w:name w:val="Hyperlink"/>
    <w:uiPriority w:val="99"/>
    <w:rsid w:val="00D55056"/>
    <w:rPr>
      <w:color w:val="0563C1"/>
      <w:u w:val="single"/>
    </w:rPr>
  </w:style>
  <w:style w:type="character" w:styleId="af5">
    <w:name w:val="Unresolved Mention"/>
    <w:uiPriority w:val="99"/>
    <w:semiHidden/>
    <w:unhideWhenUsed/>
    <w:rsid w:val="00D55056"/>
    <w:rPr>
      <w:color w:val="605E5C"/>
      <w:shd w:val="clear" w:color="auto" w:fill="E1DFDD"/>
    </w:rPr>
  </w:style>
  <w:style w:type="character" w:styleId="af6">
    <w:name w:val="Placeholder Text"/>
    <w:basedOn w:val="a3"/>
    <w:uiPriority w:val="99"/>
    <w:semiHidden/>
    <w:rsid w:val="00E54DB3"/>
    <w:rPr>
      <w:color w:val="808080"/>
    </w:rPr>
  </w:style>
  <w:style w:type="paragraph" w:styleId="af7">
    <w:name w:val="Normal (Web)"/>
    <w:basedOn w:val="a2"/>
    <w:uiPriority w:val="99"/>
    <w:unhideWhenUsed/>
    <w:rsid w:val="00FB431A"/>
    <w:pPr>
      <w:spacing w:before="100" w:beforeAutospacing="1" w:after="100" w:afterAutospacing="1"/>
    </w:pPr>
  </w:style>
  <w:style w:type="character" w:styleId="af8">
    <w:name w:val="FollowedHyperlink"/>
    <w:basedOn w:val="a3"/>
    <w:rsid w:val="00BC342A"/>
    <w:rPr>
      <w:color w:val="954F72" w:themeColor="followedHyperlink"/>
      <w:u w:val="single"/>
    </w:rPr>
  </w:style>
  <w:style w:type="character" w:styleId="af9">
    <w:name w:val="Emphasis"/>
    <w:basedOn w:val="a3"/>
    <w:qFormat/>
    <w:rsid w:val="00A92BA7"/>
    <w:rPr>
      <w:i/>
      <w:iCs/>
    </w:rPr>
  </w:style>
  <w:style w:type="paragraph" w:styleId="afa">
    <w:name w:val="No Spacing"/>
    <w:uiPriority w:val="1"/>
    <w:qFormat/>
    <w:rsid w:val="009366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pherix.com/cryptainer-le-download-center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ypherix.com/cryptainer-le-download-center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0E1AF-1858-4276-91FA-BBE6EB56F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1222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учреждение образования</vt:lpstr>
    </vt:vector>
  </TitlesOfParts>
  <Company>VDV</Company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21</dc:creator>
  <cp:keywords/>
  <dc:description/>
  <cp:lastModifiedBy>D Berg</cp:lastModifiedBy>
  <cp:revision>3</cp:revision>
  <cp:lastPrinted>2021-10-12T05:46:00Z</cp:lastPrinted>
  <dcterms:created xsi:type="dcterms:W3CDTF">2023-04-20T05:13:00Z</dcterms:created>
  <dcterms:modified xsi:type="dcterms:W3CDTF">2023-04-20T05:14:00Z</dcterms:modified>
</cp:coreProperties>
</file>