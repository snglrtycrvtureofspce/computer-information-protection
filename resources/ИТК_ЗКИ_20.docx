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21B3" w14:textId="77777777" w:rsidR="00E001DA" w:rsidRPr="00411713" w:rsidRDefault="00E001DA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 w:rsidRPr="00411713">
        <w:rPr>
          <w:sz w:val="28"/>
          <w:szCs w:val="28"/>
        </w:rPr>
        <w:t>Частное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учреждение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образования</w:t>
      </w:r>
    </w:p>
    <w:p w14:paraId="7EFD9ACD" w14:textId="77777777" w:rsidR="00E001DA" w:rsidRDefault="00E001DA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 w:rsidRPr="00411713">
        <w:rPr>
          <w:sz w:val="28"/>
          <w:szCs w:val="28"/>
        </w:rPr>
        <w:t>Колледж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бизнеса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и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права</w:t>
      </w:r>
    </w:p>
    <w:p w14:paraId="6228B550" w14:textId="77777777" w:rsidR="00123E07" w:rsidRDefault="00123E07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0"/>
        <w:gridCol w:w="1568"/>
        <w:gridCol w:w="3296"/>
      </w:tblGrid>
      <w:tr w:rsidR="00E001DA" w:rsidRPr="00411713" w14:paraId="62421BFA" w14:textId="77777777" w:rsidTr="00517444">
        <w:trPr>
          <w:gridBefore w:val="2"/>
          <w:wBefore w:w="6168" w:type="dxa"/>
          <w:trHeight w:val="360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14:paraId="4EC0AE3B" w14:textId="77777777" w:rsidR="00E001DA" w:rsidRPr="00411713" w:rsidRDefault="00E001DA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411713">
              <w:rPr>
                <w:sz w:val="28"/>
                <w:szCs w:val="28"/>
              </w:rPr>
              <w:t>УТВЕРЖДАЮ</w:t>
            </w:r>
          </w:p>
          <w:p w14:paraId="50E8E40D" w14:textId="77777777" w:rsidR="00A04FE1" w:rsidRPr="00A04FE1" w:rsidRDefault="00A04FE1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A04FE1">
              <w:rPr>
                <w:sz w:val="28"/>
                <w:szCs w:val="28"/>
              </w:rPr>
              <w:t>Ведущий</w:t>
            </w:r>
            <w:r w:rsidRPr="00A04FE1">
              <w:rPr>
                <w:sz w:val="28"/>
                <w:szCs w:val="28"/>
              </w:rPr>
              <w:br/>
              <w:t>методист колледжа</w:t>
            </w:r>
          </w:p>
          <w:p w14:paraId="11819FAA" w14:textId="77777777" w:rsidR="00E001DA" w:rsidRPr="00411713" w:rsidRDefault="00E001DA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411713">
              <w:rPr>
                <w:sz w:val="28"/>
                <w:szCs w:val="28"/>
              </w:rPr>
              <w:t>_________</w:t>
            </w:r>
            <w:r w:rsidR="00FD20E7">
              <w:rPr>
                <w:sz w:val="28"/>
                <w:szCs w:val="28"/>
              </w:rPr>
              <w:t>_</w:t>
            </w:r>
            <w:r w:rsidRPr="00411713">
              <w:rPr>
                <w:sz w:val="28"/>
                <w:szCs w:val="28"/>
              </w:rPr>
              <w:t>_</w:t>
            </w:r>
            <w:r w:rsidR="003A295F" w:rsidRPr="00411713">
              <w:rPr>
                <w:sz w:val="28"/>
                <w:szCs w:val="28"/>
              </w:rPr>
              <w:t>Е.В.</w:t>
            </w:r>
            <w:r w:rsidR="00FD20E7">
              <w:rPr>
                <w:sz w:val="28"/>
                <w:szCs w:val="28"/>
              </w:rPr>
              <w:t xml:space="preserve"> </w:t>
            </w:r>
            <w:proofErr w:type="spellStart"/>
            <w:r w:rsidR="00A04FE1">
              <w:rPr>
                <w:sz w:val="28"/>
                <w:szCs w:val="28"/>
              </w:rPr>
              <w:t>Паскал</w:t>
            </w:r>
            <w:proofErr w:type="spellEnd"/>
          </w:p>
          <w:p w14:paraId="34D7078A" w14:textId="180FD68F" w:rsidR="00E001DA" w:rsidRDefault="0009182F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398F5E18" wp14:editId="4584F09F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177164</wp:posOffset>
                      </wp:positionV>
                      <wp:extent cx="990600" cy="0"/>
                      <wp:effectExtent l="0" t="0" r="0" b="0"/>
                      <wp:wrapNone/>
                      <wp:docPr id="571850045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0751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36.55pt;margin-top:13.95pt;width:78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"/>
                  </w:pict>
                </mc:Fallback>
              </mc:AlternateContent>
            </w:r>
            <w:r w:rsidR="00517444">
              <w:rPr>
                <w:sz w:val="28"/>
                <w:szCs w:val="28"/>
              </w:rPr>
              <w:t>«</w:t>
            </w:r>
            <w:r w:rsidR="00E001DA" w:rsidRPr="00411713">
              <w:rPr>
                <w:sz w:val="28"/>
                <w:szCs w:val="28"/>
              </w:rPr>
              <w:t>___</w:t>
            </w:r>
            <w:r w:rsidR="00517444">
              <w:rPr>
                <w:sz w:val="28"/>
                <w:szCs w:val="28"/>
              </w:rPr>
              <w:t>»</w:t>
            </w:r>
            <w:r w:rsidR="00797DEA">
              <w:rPr>
                <w:sz w:val="28"/>
                <w:szCs w:val="28"/>
              </w:rPr>
              <w:t xml:space="preserve">                        </w:t>
            </w:r>
            <w:r w:rsidR="00E001DA" w:rsidRPr="00411713">
              <w:rPr>
                <w:sz w:val="28"/>
                <w:szCs w:val="28"/>
              </w:rPr>
              <w:t>20</w:t>
            </w:r>
            <w:r w:rsidR="00220A50">
              <w:rPr>
                <w:sz w:val="28"/>
                <w:szCs w:val="28"/>
              </w:rPr>
              <w:t>2</w:t>
            </w:r>
            <w:r w:rsidR="000C7679">
              <w:rPr>
                <w:sz w:val="28"/>
                <w:szCs w:val="28"/>
              </w:rPr>
              <w:t>3</w:t>
            </w:r>
          </w:p>
          <w:p w14:paraId="3848F740" w14:textId="77777777" w:rsidR="00E001DA" w:rsidRPr="00411713" w:rsidRDefault="00E001DA" w:rsidP="00B85940">
            <w:pPr>
              <w:tabs>
                <w:tab w:val="left" w:pos="1134"/>
              </w:tabs>
              <w:spacing w:after="240"/>
              <w:ind w:firstLine="709"/>
              <w:rPr>
                <w:sz w:val="28"/>
                <w:szCs w:val="28"/>
              </w:rPr>
            </w:pPr>
          </w:p>
        </w:tc>
      </w:tr>
      <w:tr w:rsidR="00E001DA" w:rsidRPr="00411713" w14:paraId="19C7B475" w14:textId="77777777" w:rsidTr="00517444"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3BD6" w14:textId="77777777" w:rsidR="00E001DA" w:rsidRPr="00411713" w:rsidRDefault="00E001DA" w:rsidP="00795A75">
            <w:pPr>
              <w:tabs>
                <w:tab w:val="left" w:pos="1134"/>
              </w:tabs>
              <w:jc w:val="both"/>
              <w:rPr>
                <w:sz w:val="28"/>
                <w:szCs w:val="28"/>
              </w:rPr>
            </w:pPr>
            <w:r w:rsidRPr="00411713">
              <w:rPr>
                <w:bCs/>
                <w:sz w:val="28"/>
                <w:szCs w:val="28"/>
              </w:rPr>
              <w:t>Специальность</w:t>
            </w:r>
            <w:r w:rsidR="003A295F" w:rsidRPr="00411713">
              <w:rPr>
                <w:sz w:val="28"/>
                <w:szCs w:val="28"/>
              </w:rPr>
              <w:t>: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2</w:t>
            </w:r>
            <w:r w:rsidR="003A295F" w:rsidRPr="00411713">
              <w:rPr>
                <w:bCs/>
                <w:sz w:val="28"/>
                <w:szCs w:val="28"/>
              </w:rPr>
              <w:t>-40</w:t>
            </w:r>
            <w:r w:rsidR="00517444">
              <w:rPr>
                <w:bCs/>
                <w:sz w:val="28"/>
                <w:szCs w:val="28"/>
              </w:rPr>
              <w:t xml:space="preserve"> </w:t>
            </w:r>
            <w:r w:rsidR="003A295F" w:rsidRPr="00411713">
              <w:rPr>
                <w:bCs/>
                <w:sz w:val="28"/>
                <w:szCs w:val="28"/>
              </w:rPr>
              <w:t>01</w:t>
            </w:r>
            <w:r w:rsidR="00517444">
              <w:rPr>
                <w:bCs/>
                <w:sz w:val="28"/>
                <w:szCs w:val="28"/>
              </w:rPr>
              <w:t xml:space="preserve"> </w:t>
            </w:r>
            <w:r w:rsidR="003A295F" w:rsidRPr="00411713">
              <w:rPr>
                <w:bCs/>
                <w:sz w:val="28"/>
                <w:szCs w:val="28"/>
              </w:rPr>
              <w:t>01</w:t>
            </w:r>
            <w:r w:rsidR="00517444">
              <w:rPr>
                <w:bCs/>
                <w:sz w:val="28"/>
                <w:szCs w:val="28"/>
              </w:rPr>
              <w:t xml:space="preserve"> «</w:t>
            </w:r>
            <w:r w:rsidRPr="00411713">
              <w:rPr>
                <w:sz w:val="28"/>
                <w:szCs w:val="28"/>
              </w:rPr>
              <w:t>Программное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обеспечение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информационных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технологий</w:t>
            </w:r>
            <w:r w:rsidR="00517444">
              <w:rPr>
                <w:sz w:val="28"/>
                <w:szCs w:val="28"/>
              </w:rPr>
              <w:t>»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3771" w14:textId="77777777" w:rsidR="00E001DA" w:rsidRPr="00411713" w:rsidRDefault="00766EF8" w:rsidP="00795A75">
            <w:pPr>
              <w:tabs>
                <w:tab w:val="left" w:pos="113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д</w:t>
            </w:r>
            <w:r w:rsidR="00E001DA" w:rsidRPr="00411713">
              <w:rPr>
                <w:sz w:val="28"/>
                <w:szCs w:val="28"/>
              </w:rPr>
              <w:t>исциплина:</w:t>
            </w:r>
            <w:r w:rsidR="00517444">
              <w:rPr>
                <w:sz w:val="28"/>
                <w:szCs w:val="28"/>
              </w:rPr>
              <w:t xml:space="preserve"> «</w:t>
            </w:r>
            <w:r w:rsidR="00FD4599">
              <w:rPr>
                <w:sz w:val="28"/>
                <w:szCs w:val="28"/>
              </w:rPr>
              <w:t>Защита компьютерной информации</w:t>
            </w:r>
            <w:r w:rsidR="00517444">
              <w:rPr>
                <w:sz w:val="28"/>
                <w:szCs w:val="28"/>
              </w:rPr>
              <w:t>»</w:t>
            </w:r>
          </w:p>
        </w:tc>
      </w:tr>
    </w:tbl>
    <w:p w14:paraId="1D62AE25" w14:textId="77777777" w:rsidR="003E3CCF" w:rsidRPr="00411713" w:rsidRDefault="003E3CCF" w:rsidP="00B85940">
      <w:pPr>
        <w:pStyle w:val="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b w:val="0"/>
          <w:caps/>
          <w:szCs w:val="28"/>
        </w:rPr>
      </w:pPr>
    </w:p>
    <w:p w14:paraId="6DBF7969" w14:textId="50FB3993" w:rsidR="009E52E3" w:rsidRPr="00F62A53" w:rsidRDefault="003A295F" w:rsidP="00B85940">
      <w:pPr>
        <w:pStyle w:val="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b w:val="0"/>
          <w:caps/>
          <w:szCs w:val="28"/>
        </w:rPr>
      </w:pPr>
      <w:r w:rsidRPr="00411713">
        <w:rPr>
          <w:rFonts w:ascii="Times New Roman" w:hAnsi="Times New Roman"/>
          <w:b w:val="0"/>
          <w:caps/>
          <w:szCs w:val="28"/>
        </w:rPr>
        <w:t>Лабораторная</w:t>
      </w:r>
      <w:r w:rsidR="00517444">
        <w:rPr>
          <w:rFonts w:ascii="Times New Roman" w:hAnsi="Times New Roman"/>
          <w:b w:val="0"/>
          <w:caps/>
          <w:szCs w:val="28"/>
        </w:rPr>
        <w:t xml:space="preserve"> </w:t>
      </w:r>
      <w:r w:rsidRPr="00411713">
        <w:rPr>
          <w:rFonts w:ascii="Times New Roman" w:hAnsi="Times New Roman"/>
          <w:b w:val="0"/>
          <w:caps/>
          <w:szCs w:val="28"/>
        </w:rPr>
        <w:t>работа</w:t>
      </w:r>
      <w:r w:rsidR="00517444">
        <w:rPr>
          <w:rFonts w:ascii="Times New Roman" w:hAnsi="Times New Roman"/>
          <w:b w:val="0"/>
          <w:caps/>
          <w:szCs w:val="28"/>
        </w:rPr>
        <w:t xml:space="preserve"> </w:t>
      </w:r>
      <w:r w:rsidR="009E52E3" w:rsidRPr="00411713">
        <w:rPr>
          <w:rFonts w:ascii="Times New Roman" w:hAnsi="Times New Roman"/>
          <w:b w:val="0"/>
          <w:caps/>
          <w:szCs w:val="28"/>
        </w:rPr>
        <w:t>№</w:t>
      </w:r>
      <w:r w:rsidR="006D40C3">
        <w:rPr>
          <w:rFonts w:ascii="Times New Roman" w:hAnsi="Times New Roman"/>
          <w:b w:val="0"/>
          <w:caps/>
          <w:szCs w:val="28"/>
        </w:rPr>
        <w:t>20</w:t>
      </w:r>
    </w:p>
    <w:p w14:paraId="65A1A548" w14:textId="77777777" w:rsidR="009E52E3" w:rsidRDefault="009E52E3" w:rsidP="00B85940">
      <w:pPr>
        <w:pStyle w:val="a6"/>
        <w:tabs>
          <w:tab w:val="left" w:pos="1134"/>
        </w:tabs>
        <w:ind w:firstLine="709"/>
        <w:jc w:val="center"/>
        <w:rPr>
          <w:szCs w:val="28"/>
        </w:rPr>
      </w:pPr>
      <w:proofErr w:type="spellStart"/>
      <w:r w:rsidRPr="00411713">
        <w:rPr>
          <w:szCs w:val="28"/>
        </w:rPr>
        <w:t>Инструкционно</w:t>
      </w:r>
      <w:proofErr w:type="spellEnd"/>
      <w:r w:rsidRPr="00411713">
        <w:rPr>
          <w:szCs w:val="28"/>
        </w:rPr>
        <w:t>-технологическая</w:t>
      </w:r>
      <w:r w:rsidR="00517444">
        <w:rPr>
          <w:szCs w:val="28"/>
        </w:rPr>
        <w:t xml:space="preserve"> </w:t>
      </w:r>
      <w:r w:rsidRPr="00411713">
        <w:rPr>
          <w:szCs w:val="28"/>
        </w:rPr>
        <w:t>карта</w:t>
      </w:r>
    </w:p>
    <w:p w14:paraId="054EA9FB" w14:textId="77777777" w:rsidR="00FD4599" w:rsidRPr="00411713" w:rsidRDefault="00FD4599" w:rsidP="00B85940">
      <w:pPr>
        <w:pStyle w:val="a6"/>
        <w:tabs>
          <w:tab w:val="left" w:pos="1134"/>
        </w:tabs>
        <w:ind w:firstLine="709"/>
        <w:jc w:val="center"/>
        <w:rPr>
          <w:szCs w:val="28"/>
        </w:rPr>
      </w:pPr>
    </w:p>
    <w:p w14:paraId="35DBA819" w14:textId="6F6FA399" w:rsidR="00766EF8" w:rsidRPr="00507049" w:rsidRDefault="00766EF8" w:rsidP="00B85940">
      <w:pPr>
        <w:pStyle w:val="a6"/>
        <w:tabs>
          <w:tab w:val="left" w:pos="1134"/>
        </w:tabs>
        <w:ind w:firstLine="709"/>
        <w:rPr>
          <w:bCs/>
          <w:szCs w:val="28"/>
        </w:rPr>
      </w:pPr>
      <w:r>
        <w:rPr>
          <w:bCs/>
          <w:szCs w:val="28"/>
        </w:rPr>
        <w:t>Тема</w:t>
      </w:r>
      <w:r>
        <w:rPr>
          <w:bCs/>
          <w:iCs/>
          <w:caps/>
          <w:szCs w:val="28"/>
        </w:rPr>
        <w:t>:</w:t>
      </w:r>
      <w:r w:rsidR="00954EA1">
        <w:rPr>
          <w:bCs/>
          <w:iCs/>
          <w:caps/>
          <w:szCs w:val="28"/>
        </w:rPr>
        <w:tab/>
      </w:r>
      <w:r w:rsidR="0018786C">
        <w:rPr>
          <w:szCs w:val="28"/>
        </w:rPr>
        <w:t>Применение ПС для анализа трафика в сети</w:t>
      </w:r>
      <w:r w:rsidR="00954EA1">
        <w:rPr>
          <w:szCs w:val="28"/>
        </w:rPr>
        <w:t>.</w:t>
      </w:r>
      <w:r w:rsidR="0018786C">
        <w:rPr>
          <w:szCs w:val="28"/>
        </w:rPr>
        <w:t xml:space="preserve"> Классификация расходов трафика.</w:t>
      </w:r>
    </w:p>
    <w:p w14:paraId="46CC9D79" w14:textId="736AA3EF" w:rsidR="00766EF8" w:rsidRPr="00507049" w:rsidRDefault="00766EF8" w:rsidP="00B85940">
      <w:pPr>
        <w:pStyle w:val="a6"/>
        <w:tabs>
          <w:tab w:val="left" w:pos="1134"/>
        </w:tabs>
        <w:ind w:firstLine="709"/>
        <w:rPr>
          <w:szCs w:val="28"/>
        </w:rPr>
      </w:pPr>
      <w:r>
        <w:rPr>
          <w:bCs/>
          <w:szCs w:val="28"/>
        </w:rPr>
        <w:t>Цель</w:t>
      </w:r>
      <w:r w:rsidR="00594781">
        <w:rPr>
          <w:bCs/>
          <w:szCs w:val="28"/>
        </w:rPr>
        <w:t>:</w:t>
      </w:r>
      <w:r w:rsidR="00954EA1">
        <w:rPr>
          <w:bCs/>
          <w:szCs w:val="28"/>
        </w:rPr>
        <w:tab/>
      </w:r>
      <w:r w:rsidR="00E0482E">
        <w:rPr>
          <w:szCs w:val="28"/>
        </w:rPr>
        <w:t xml:space="preserve">научиться </w:t>
      </w:r>
      <w:r w:rsidR="00227673" w:rsidRPr="00227673">
        <w:rPr>
          <w:szCs w:val="28"/>
        </w:rPr>
        <w:t>исследова</w:t>
      </w:r>
      <w:r w:rsidR="00E0482E">
        <w:rPr>
          <w:szCs w:val="28"/>
        </w:rPr>
        <w:t>ть</w:t>
      </w:r>
      <w:r w:rsidR="00227673" w:rsidRPr="00227673">
        <w:rPr>
          <w:szCs w:val="28"/>
        </w:rPr>
        <w:t xml:space="preserve"> и приме</w:t>
      </w:r>
      <w:r w:rsidR="00E0482E">
        <w:rPr>
          <w:szCs w:val="28"/>
        </w:rPr>
        <w:t>нять</w:t>
      </w:r>
      <w:r w:rsidR="00227673" w:rsidRPr="00227673">
        <w:rPr>
          <w:szCs w:val="28"/>
        </w:rPr>
        <w:t xml:space="preserve"> программны</w:t>
      </w:r>
      <w:r w:rsidR="00E0482E">
        <w:rPr>
          <w:szCs w:val="28"/>
        </w:rPr>
        <w:t>е</w:t>
      </w:r>
      <w:r w:rsidR="00227673" w:rsidRPr="00227673">
        <w:rPr>
          <w:szCs w:val="28"/>
        </w:rPr>
        <w:t xml:space="preserve"> систем</w:t>
      </w:r>
      <w:r w:rsidR="00E0482E">
        <w:rPr>
          <w:szCs w:val="28"/>
        </w:rPr>
        <w:t>ы</w:t>
      </w:r>
      <w:r w:rsidR="00227673" w:rsidRPr="00227673">
        <w:rPr>
          <w:szCs w:val="28"/>
        </w:rPr>
        <w:t xml:space="preserve"> для анализа трафика в сети с целью классификации его расходов.</w:t>
      </w:r>
    </w:p>
    <w:p w14:paraId="32C2155B" w14:textId="6ADC60B7" w:rsidR="00766EF8" w:rsidRPr="00F62A53" w:rsidRDefault="00766EF8" w:rsidP="00B85940">
      <w:pPr>
        <w:tabs>
          <w:tab w:val="left" w:pos="1134"/>
        </w:tabs>
        <w:ind w:firstLine="709"/>
        <w:rPr>
          <w:sz w:val="28"/>
          <w:szCs w:val="28"/>
        </w:rPr>
      </w:pPr>
      <w:r w:rsidRPr="00507049">
        <w:rPr>
          <w:sz w:val="28"/>
          <w:szCs w:val="28"/>
          <w:lang w:eastAsia="en-US"/>
        </w:rPr>
        <w:t>Время выполнения</w:t>
      </w:r>
      <w:r>
        <w:rPr>
          <w:bCs/>
          <w:caps/>
          <w:sz w:val="28"/>
          <w:szCs w:val="28"/>
          <w:lang w:eastAsia="en-US"/>
        </w:rPr>
        <w:t>:</w:t>
      </w:r>
      <w:r>
        <w:rPr>
          <w:sz w:val="28"/>
          <w:szCs w:val="28"/>
        </w:rPr>
        <w:t xml:space="preserve"> </w:t>
      </w:r>
      <w:r w:rsidR="007D54F1">
        <w:rPr>
          <w:sz w:val="28"/>
          <w:szCs w:val="28"/>
        </w:rPr>
        <w:t>2</w:t>
      </w:r>
      <w:r>
        <w:rPr>
          <w:sz w:val="28"/>
          <w:szCs w:val="28"/>
        </w:rPr>
        <w:t xml:space="preserve"> часа</w:t>
      </w:r>
      <w:r w:rsidR="00753D8A">
        <w:rPr>
          <w:sz w:val="28"/>
          <w:szCs w:val="28"/>
        </w:rPr>
        <w:t>.</w:t>
      </w:r>
    </w:p>
    <w:p w14:paraId="5ABA1B33" w14:textId="77777777" w:rsidR="00766EF8" w:rsidRPr="00F62A53" w:rsidRDefault="00766EF8" w:rsidP="00B85940">
      <w:pPr>
        <w:tabs>
          <w:tab w:val="left" w:pos="1134"/>
        </w:tabs>
        <w:ind w:firstLine="709"/>
        <w:rPr>
          <w:sz w:val="28"/>
          <w:szCs w:val="28"/>
        </w:rPr>
      </w:pPr>
    </w:p>
    <w:p w14:paraId="30B256E2" w14:textId="4B830DB4" w:rsidR="00766EF8" w:rsidRDefault="00766EF8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 РАБОТЫ</w:t>
      </w:r>
      <w:r w:rsidRPr="00F62A53">
        <w:rPr>
          <w:sz w:val="28"/>
          <w:szCs w:val="28"/>
        </w:rPr>
        <w:t xml:space="preserve"> </w:t>
      </w:r>
    </w:p>
    <w:p w14:paraId="7DB18EB3" w14:textId="77777777" w:rsidR="00494B25" w:rsidRDefault="00494B25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</w:p>
    <w:p w14:paraId="44BBF065" w14:textId="77777777" w:rsidR="00766EF8" w:rsidRDefault="00766EF8">
      <w:pPr>
        <w:numPr>
          <w:ilvl w:val="0"/>
          <w:numId w:val="4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Теоретические сведения для выполнения работы</w:t>
      </w:r>
    </w:p>
    <w:p w14:paraId="790239CA" w14:textId="77777777" w:rsidR="00766EF8" w:rsidRDefault="00E92891">
      <w:pPr>
        <w:numPr>
          <w:ilvl w:val="0"/>
          <w:numId w:val="4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Практические задания</w:t>
      </w:r>
    </w:p>
    <w:p w14:paraId="656FF82F" w14:textId="77777777" w:rsidR="00766EF8" w:rsidRDefault="00766EF8">
      <w:pPr>
        <w:numPr>
          <w:ilvl w:val="0"/>
          <w:numId w:val="4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13912261" w14:textId="77777777" w:rsidR="00766EF8" w:rsidRDefault="00766EF8">
      <w:pPr>
        <w:numPr>
          <w:ilvl w:val="0"/>
          <w:numId w:val="4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14:paraId="41E0AE04" w14:textId="77777777" w:rsidR="00766EF8" w:rsidRDefault="00766EF8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5B83A18D" w14:textId="77777777" w:rsidR="00766EF8" w:rsidRDefault="00766EF8">
      <w:pPr>
        <w:pStyle w:val="a6"/>
        <w:numPr>
          <w:ilvl w:val="0"/>
          <w:numId w:val="5"/>
        </w:numPr>
        <w:tabs>
          <w:tab w:val="left" w:pos="1134"/>
        </w:tabs>
        <w:suppressAutoHyphens/>
        <w:ind w:left="0" w:firstLine="709"/>
        <w:rPr>
          <w:szCs w:val="28"/>
        </w:rPr>
      </w:pPr>
      <w:r>
        <w:rPr>
          <w:szCs w:val="28"/>
        </w:rPr>
        <w:t>ТЕОРЕТИЧЕСКИЕ СВЕДЕНИЯ ДЛЯ ВЫПОЛНЕНИЯ РАБОТЫ</w:t>
      </w:r>
    </w:p>
    <w:p w14:paraId="14168420" w14:textId="77777777" w:rsidR="001A61F2" w:rsidRDefault="001A61F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292EFEE1" w14:textId="661C9626" w:rsidR="00642773" w:rsidRPr="004A7B68" w:rsidRDefault="004A7B68" w:rsidP="00FB431A">
      <w:pPr>
        <w:pStyle w:val="2"/>
        <w:shd w:val="clear" w:color="auto" w:fill="FFFFFF"/>
        <w:spacing w:before="0" w:after="0"/>
        <w:jc w:val="center"/>
        <w:rPr>
          <w:rFonts w:ascii="Times New Roman" w:hAnsi="Times New Roman"/>
          <w:b w:val="0"/>
          <w:bCs w:val="0"/>
          <w:i w:val="0"/>
          <w:iCs w:val="0"/>
          <w:color w:val="111111"/>
          <w:sz w:val="32"/>
          <w:szCs w:val="32"/>
        </w:rPr>
      </w:pPr>
      <w:r>
        <w:rPr>
          <w:rFonts w:ascii="Times New Roman" w:hAnsi="Times New Roman"/>
          <w:b w:val="0"/>
          <w:bCs w:val="0"/>
          <w:i w:val="0"/>
          <w:iCs w:val="0"/>
          <w:color w:val="111111"/>
          <w:sz w:val="32"/>
          <w:szCs w:val="32"/>
        </w:rPr>
        <w:t>Водная информация</w:t>
      </w:r>
    </w:p>
    <w:p w14:paraId="33B03060" w14:textId="1F3A384C" w:rsidR="003D0769" w:rsidRDefault="00227673" w:rsidP="00D37A8B">
      <w:pPr>
        <w:tabs>
          <w:tab w:val="left" w:pos="480"/>
          <w:tab w:val="left" w:pos="1134"/>
          <w:tab w:val="left" w:pos="1695"/>
        </w:tabs>
        <w:ind w:left="142" w:firstLine="567"/>
        <w:jc w:val="both"/>
        <w:rPr>
          <w:sz w:val="28"/>
          <w:szCs w:val="28"/>
        </w:rPr>
      </w:pPr>
      <w:r w:rsidRPr="00227673">
        <w:rPr>
          <w:sz w:val="28"/>
          <w:szCs w:val="28"/>
        </w:rPr>
        <w:t>Трафик сетей в интернете представляет собой обмен данных, информации и пакетов, который происходит между различными узлами и устройствами в глобальной компьютерной сети. Этот трафик может включать передачу веб-страниц, электронной почты, файлов, потокового видео, голосовых вызовов и других типов информации, передаваемых через различные протоколы, такие как HTTP, FTP, SMTP, TCP/IP и другие.</w:t>
      </w:r>
    </w:p>
    <w:p w14:paraId="3D01F317" w14:textId="7BE8F948" w:rsidR="00F56691" w:rsidRPr="00F56691" w:rsidRDefault="00F56691" w:rsidP="00D37A8B">
      <w:pPr>
        <w:tabs>
          <w:tab w:val="left" w:pos="480"/>
          <w:tab w:val="left" w:pos="1134"/>
          <w:tab w:val="left" w:pos="1695"/>
        </w:tabs>
        <w:ind w:left="142" w:firstLine="567"/>
        <w:jc w:val="both"/>
        <w:rPr>
          <w:sz w:val="28"/>
          <w:szCs w:val="28"/>
        </w:rPr>
      </w:pPr>
      <w:r w:rsidRPr="00F56691">
        <w:rPr>
          <w:sz w:val="28"/>
          <w:szCs w:val="28"/>
        </w:rPr>
        <w:t xml:space="preserve">Один из важных аспектов, связанных с анализом трафика, </w:t>
      </w:r>
      <w:r w:rsidR="001928B5" w:rsidRPr="00F56691">
        <w:rPr>
          <w:sz w:val="28"/>
          <w:szCs w:val="28"/>
        </w:rPr>
        <w:t>— это</w:t>
      </w:r>
      <w:r w:rsidRPr="00F56691">
        <w:rPr>
          <w:sz w:val="28"/>
          <w:szCs w:val="28"/>
        </w:rPr>
        <w:t xml:space="preserve"> обнаружение и анализ аномального сетевого поведения. Аномалии в сетевом трафике могут указывать на нарушения безопасности, сетевые проблемы или ненормальное функционирование сетевых устройств.</w:t>
      </w:r>
    </w:p>
    <w:p w14:paraId="7E4DE14F" w14:textId="2A72CB27" w:rsidR="00F56691" w:rsidRPr="00F56691" w:rsidRDefault="00F56691" w:rsidP="00D37A8B">
      <w:pPr>
        <w:tabs>
          <w:tab w:val="left" w:pos="480"/>
          <w:tab w:val="left" w:pos="1134"/>
          <w:tab w:val="left" w:pos="1695"/>
        </w:tabs>
        <w:ind w:left="142" w:firstLine="567"/>
        <w:jc w:val="both"/>
        <w:rPr>
          <w:sz w:val="28"/>
          <w:szCs w:val="28"/>
        </w:rPr>
      </w:pPr>
      <w:r w:rsidRPr="00F56691">
        <w:rPr>
          <w:sz w:val="28"/>
          <w:szCs w:val="28"/>
        </w:rPr>
        <w:t xml:space="preserve">Обнаружение аномального сетевого поведения включает в себя анализ и сравнение текущего трафика с нормальными или ожидаемыми моделями </w:t>
      </w:r>
      <w:r w:rsidRPr="00F56691">
        <w:rPr>
          <w:sz w:val="28"/>
          <w:szCs w:val="28"/>
        </w:rPr>
        <w:lastRenderedPageBreak/>
        <w:t>поведения. Это может включать мониторинг аномального объема трафика, необычных паттернов передачи данных, подозрительных запросов или необычной активности в сети.</w:t>
      </w:r>
    </w:p>
    <w:p w14:paraId="0C81BA20" w14:textId="0CC987FE" w:rsidR="00F56691" w:rsidRDefault="00F56691" w:rsidP="00D37A8B">
      <w:pPr>
        <w:tabs>
          <w:tab w:val="left" w:pos="480"/>
          <w:tab w:val="left" w:pos="1134"/>
          <w:tab w:val="left" w:pos="1695"/>
        </w:tabs>
        <w:ind w:left="142" w:firstLine="567"/>
        <w:jc w:val="both"/>
        <w:rPr>
          <w:sz w:val="28"/>
          <w:szCs w:val="28"/>
        </w:rPr>
      </w:pPr>
      <w:r w:rsidRPr="00F56691">
        <w:rPr>
          <w:sz w:val="28"/>
          <w:szCs w:val="28"/>
        </w:rPr>
        <w:t>Для обнаружения аномалий в трафике могут использоваться различные методы, включая статистический анализ, машинное обучение и анализ содержимого пакетов.</w:t>
      </w:r>
    </w:p>
    <w:p w14:paraId="4F1153EA" w14:textId="3172A413" w:rsidR="00F36636" w:rsidRPr="00F36636" w:rsidRDefault="00F36636" w:rsidP="00D37A8B">
      <w:pPr>
        <w:pStyle w:val="afa"/>
        <w:ind w:left="142" w:firstLine="567"/>
        <w:jc w:val="both"/>
        <w:rPr>
          <w:sz w:val="28"/>
          <w:szCs w:val="28"/>
        </w:rPr>
      </w:pPr>
      <w:r w:rsidRPr="00F36636">
        <w:rPr>
          <w:sz w:val="28"/>
          <w:szCs w:val="28"/>
        </w:rPr>
        <w:t>Существует несколько распространенных классификаций расходов трафика в сети, которые позволяют идентифицировать различные типы сетевых приложений, протоколов или сервисов. Некоторые из них включают:</w:t>
      </w:r>
    </w:p>
    <w:p w14:paraId="653AF79B" w14:textId="05E2F8C5" w:rsidR="00F36636" w:rsidRPr="00F36636" w:rsidRDefault="00C61BBC">
      <w:pPr>
        <w:pStyle w:val="afa"/>
        <w:numPr>
          <w:ilvl w:val="0"/>
          <w:numId w:val="7"/>
        </w:numPr>
        <w:tabs>
          <w:tab w:val="left" w:pos="993"/>
        </w:tabs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</w:t>
      </w:r>
      <w:r w:rsidR="00F36636" w:rsidRPr="00F36636">
        <w:rPr>
          <w:sz w:val="28"/>
          <w:szCs w:val="28"/>
        </w:rPr>
        <w:t xml:space="preserve">ассификация по типу протокола: </w:t>
      </w:r>
      <w:r w:rsidR="0082496B">
        <w:rPr>
          <w:sz w:val="28"/>
          <w:szCs w:val="28"/>
        </w:rPr>
        <w:t>э</w:t>
      </w:r>
      <w:r w:rsidR="00F36636" w:rsidRPr="00F36636">
        <w:rPr>
          <w:sz w:val="28"/>
          <w:szCs w:val="28"/>
        </w:rPr>
        <w:t>та классификация основана на идентификации используемого протокола в сетевом трафике. Например, можно выделить HTTP-трафик, FTP-трафик, DNS-трафик и т.д. Это позволяет анализировать и понимать, какие протоколы преобладают в сети и как они влияют на расход ресурсов</w:t>
      </w:r>
      <w:r w:rsidRPr="00C61BBC">
        <w:rPr>
          <w:sz w:val="28"/>
          <w:szCs w:val="28"/>
        </w:rPr>
        <w:t>;</w:t>
      </w:r>
    </w:p>
    <w:p w14:paraId="1F67EF7F" w14:textId="3E5D4247" w:rsidR="00F36636" w:rsidRPr="00F36636" w:rsidRDefault="00C61BBC">
      <w:pPr>
        <w:pStyle w:val="afa"/>
        <w:numPr>
          <w:ilvl w:val="0"/>
          <w:numId w:val="7"/>
        </w:numPr>
        <w:tabs>
          <w:tab w:val="left" w:pos="993"/>
        </w:tabs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F36636" w:rsidRPr="00F36636">
        <w:rPr>
          <w:sz w:val="28"/>
          <w:szCs w:val="28"/>
        </w:rPr>
        <w:t>лассификация по типу приложения</w:t>
      </w:r>
      <w:r w:rsidR="00F5343A" w:rsidRPr="00F36636">
        <w:rPr>
          <w:sz w:val="28"/>
          <w:szCs w:val="28"/>
        </w:rPr>
        <w:t>: здесь</w:t>
      </w:r>
      <w:r w:rsidR="00F36636" w:rsidRPr="00F36636">
        <w:rPr>
          <w:sz w:val="28"/>
          <w:szCs w:val="28"/>
        </w:rPr>
        <w:t xml:space="preserve"> трафик классифицируется по типу сетевого приложения или сервиса, генерирующего этот трафик. Например, можно выделить трафик видео-стриминга, голосовых вызовов, онлайн-игр, социальных сетей и т.д. Это помогает определить, какие типы приложений потребляют большую часть сетевых ресурсов</w:t>
      </w:r>
      <w:r w:rsidRPr="00C61BBC">
        <w:rPr>
          <w:sz w:val="28"/>
          <w:szCs w:val="28"/>
        </w:rPr>
        <w:t>;</w:t>
      </w:r>
    </w:p>
    <w:p w14:paraId="618EE24A" w14:textId="765BA256" w:rsidR="00F36636" w:rsidRPr="00F36636" w:rsidRDefault="00C61BBC">
      <w:pPr>
        <w:pStyle w:val="afa"/>
        <w:numPr>
          <w:ilvl w:val="0"/>
          <w:numId w:val="7"/>
        </w:numPr>
        <w:tabs>
          <w:tab w:val="left" w:pos="993"/>
        </w:tabs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F36636" w:rsidRPr="00F36636">
        <w:rPr>
          <w:sz w:val="28"/>
          <w:szCs w:val="28"/>
        </w:rPr>
        <w:t xml:space="preserve">лассификация по содержимому: </w:t>
      </w:r>
      <w:r w:rsidR="0082496B">
        <w:rPr>
          <w:sz w:val="28"/>
          <w:szCs w:val="28"/>
        </w:rPr>
        <w:t>в</w:t>
      </w:r>
      <w:r w:rsidR="00F36636" w:rsidRPr="00F36636">
        <w:rPr>
          <w:sz w:val="28"/>
          <w:szCs w:val="28"/>
        </w:rPr>
        <w:t xml:space="preserve"> этой классификации трафик анализируется на основе содержимого данных, передаваемых в сети. Например, можно классифицировать трафик на основе ключевых слов, шаблонов или сигнатур определенных типов данных или протоколов. Это может быть полезно для обнаружения и фильтрации нежелательного или вредоносного трафика</w:t>
      </w:r>
      <w:r w:rsidRPr="00C61BBC">
        <w:rPr>
          <w:sz w:val="28"/>
          <w:szCs w:val="28"/>
        </w:rPr>
        <w:t>;</w:t>
      </w:r>
    </w:p>
    <w:p w14:paraId="386C7FE0" w14:textId="0DEF21B0" w:rsidR="00F36636" w:rsidRPr="00F36636" w:rsidRDefault="00C61BBC">
      <w:pPr>
        <w:pStyle w:val="afa"/>
        <w:numPr>
          <w:ilvl w:val="0"/>
          <w:numId w:val="7"/>
        </w:numPr>
        <w:tabs>
          <w:tab w:val="left" w:pos="993"/>
        </w:tabs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F36636" w:rsidRPr="00F36636">
        <w:rPr>
          <w:sz w:val="28"/>
          <w:szCs w:val="28"/>
        </w:rPr>
        <w:t>лассификация по направлению или источнику</w:t>
      </w:r>
      <w:r w:rsidR="00F5343A" w:rsidRPr="00F36636">
        <w:rPr>
          <w:sz w:val="28"/>
          <w:szCs w:val="28"/>
        </w:rPr>
        <w:t>: здесь</w:t>
      </w:r>
      <w:r w:rsidR="00F36636" w:rsidRPr="00F36636">
        <w:rPr>
          <w:sz w:val="28"/>
          <w:szCs w:val="28"/>
        </w:rPr>
        <w:t xml:space="preserve"> трафик классифицируется на основе источника или назначения данных. Например, можно выделить входящий и исходящий трафик, трафик между определенными сегментами сети или трафик между конкретными узлами. Это позволяет анализировать направления коммуникации и оценивать трафик внутри сети</w:t>
      </w:r>
      <w:r w:rsidRPr="00C61BBC">
        <w:rPr>
          <w:sz w:val="28"/>
          <w:szCs w:val="28"/>
        </w:rPr>
        <w:t>;</w:t>
      </w:r>
    </w:p>
    <w:p w14:paraId="60EAF921" w14:textId="5E7CBF98" w:rsidR="00F36636" w:rsidRDefault="00C61BBC">
      <w:pPr>
        <w:pStyle w:val="afa"/>
        <w:numPr>
          <w:ilvl w:val="0"/>
          <w:numId w:val="8"/>
        </w:numPr>
        <w:tabs>
          <w:tab w:val="left" w:pos="993"/>
        </w:tabs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F36636" w:rsidRPr="00F36636">
        <w:rPr>
          <w:sz w:val="28"/>
          <w:szCs w:val="28"/>
        </w:rPr>
        <w:t>лассификация расходов трафика позволяет лучше понимать характеристики и особенности сетевой активности, а также принимать решения о ресурсах, оптимизации сети и обеспечении безопасности.</w:t>
      </w:r>
    </w:p>
    <w:p w14:paraId="240CFC8C" w14:textId="00525ECC" w:rsidR="001F7589" w:rsidRDefault="001F7589" w:rsidP="00D37A8B">
      <w:pPr>
        <w:pStyle w:val="afa"/>
        <w:tabs>
          <w:tab w:val="left" w:pos="993"/>
        </w:tabs>
        <w:ind w:left="142" w:firstLine="567"/>
        <w:jc w:val="both"/>
        <w:rPr>
          <w:sz w:val="28"/>
          <w:szCs w:val="28"/>
        </w:rPr>
      </w:pPr>
      <w:proofErr w:type="spellStart"/>
      <w:r w:rsidRPr="001F7589">
        <w:rPr>
          <w:sz w:val="28"/>
          <w:szCs w:val="28"/>
        </w:rPr>
        <w:t>Wireshark</w:t>
      </w:r>
      <w:proofErr w:type="spellEnd"/>
      <w:r w:rsidRPr="001F7589">
        <w:rPr>
          <w:sz w:val="28"/>
          <w:szCs w:val="28"/>
        </w:rPr>
        <w:t xml:space="preserve"> — это мощный инструмент сетевого анализа, который позволяет захватывать и анализировать сетевой трафик в реальном времени. Он может быть использован для различных целей, таких как отладка сетевых проблем, анализ безопасности, анализ протоколов и многое другое.</w:t>
      </w:r>
    </w:p>
    <w:p w14:paraId="329B138C" w14:textId="6E2AF052" w:rsidR="00C61BBC" w:rsidRPr="00C61BBC" w:rsidRDefault="00C61BBC" w:rsidP="00D37A8B">
      <w:pPr>
        <w:pStyle w:val="afa"/>
        <w:tabs>
          <w:tab w:val="left" w:pos="993"/>
        </w:tabs>
        <w:ind w:left="142" w:firstLine="567"/>
        <w:jc w:val="both"/>
        <w:rPr>
          <w:sz w:val="28"/>
          <w:szCs w:val="28"/>
        </w:rPr>
      </w:pPr>
      <w:r w:rsidRPr="00C61BBC">
        <w:rPr>
          <w:sz w:val="28"/>
          <w:szCs w:val="28"/>
        </w:rPr>
        <w:t>Протокол — это набор правил и соглашений, которые определяют формат и последовательность обмена данными между устройствами в сети. Он определяет, как данные должны быть упакованы, переданы и интерпретированы на отправителе и получателе.</w:t>
      </w:r>
    </w:p>
    <w:p w14:paraId="55A31E20" w14:textId="18938390" w:rsidR="00C61BBC" w:rsidRDefault="00C61BBC" w:rsidP="00D37A8B">
      <w:pPr>
        <w:pStyle w:val="afa"/>
        <w:tabs>
          <w:tab w:val="left" w:pos="993"/>
        </w:tabs>
        <w:ind w:left="142" w:firstLine="567"/>
        <w:jc w:val="both"/>
        <w:rPr>
          <w:sz w:val="28"/>
          <w:szCs w:val="28"/>
        </w:rPr>
      </w:pPr>
      <w:r w:rsidRPr="00C61BBC">
        <w:rPr>
          <w:sz w:val="28"/>
          <w:szCs w:val="28"/>
        </w:rPr>
        <w:t xml:space="preserve">Протоколы необходимы для обеспечения стандартизированного и надежного обмена данными между различными устройствами и приложениями в компьютерных сетях. Они определяют, как устройства </w:t>
      </w:r>
      <w:r w:rsidRPr="00C61BBC">
        <w:rPr>
          <w:sz w:val="28"/>
          <w:szCs w:val="28"/>
        </w:rPr>
        <w:lastRenderedPageBreak/>
        <w:t>должны устанавливать соединения, передавать информацию, обрабатывать ошибки и завершать коммуникацию.</w:t>
      </w:r>
    </w:p>
    <w:p w14:paraId="1E24A41D" w14:textId="77777777" w:rsidR="007E13DE" w:rsidRDefault="007E13DE" w:rsidP="00D37A8B">
      <w:pPr>
        <w:tabs>
          <w:tab w:val="left" w:pos="480"/>
          <w:tab w:val="left" w:pos="1134"/>
          <w:tab w:val="left" w:pos="1695"/>
        </w:tabs>
        <w:ind w:left="142" w:firstLine="567"/>
        <w:jc w:val="both"/>
        <w:rPr>
          <w:sz w:val="28"/>
          <w:szCs w:val="28"/>
        </w:rPr>
      </w:pPr>
      <w:r w:rsidRPr="003D0769">
        <w:rPr>
          <w:sz w:val="28"/>
          <w:szCs w:val="28"/>
        </w:rPr>
        <w:t>HTTP (</w:t>
      </w:r>
      <w:proofErr w:type="spellStart"/>
      <w:r w:rsidRPr="003D0769">
        <w:rPr>
          <w:sz w:val="28"/>
          <w:szCs w:val="28"/>
        </w:rPr>
        <w:t>Hypertext</w:t>
      </w:r>
      <w:proofErr w:type="spellEnd"/>
      <w:r w:rsidRPr="003D0769">
        <w:rPr>
          <w:sz w:val="28"/>
          <w:szCs w:val="28"/>
        </w:rPr>
        <w:t xml:space="preserve"> Transfer Protocol) — это протокол передачи данных, который используется для обмена информацией между веб-серверами и клиентами. Он является основным протоколом для доступа к веб-страницам в интернете и обеспечивает запросы и передачу гипертекстовых документов, таких как HTML.</w:t>
      </w:r>
    </w:p>
    <w:p w14:paraId="7EB8C09A" w14:textId="77777777" w:rsidR="007E13DE" w:rsidRPr="003D0769" w:rsidRDefault="007E13DE" w:rsidP="00D37A8B">
      <w:pPr>
        <w:tabs>
          <w:tab w:val="left" w:pos="480"/>
          <w:tab w:val="left" w:pos="1134"/>
          <w:tab w:val="left" w:pos="1695"/>
        </w:tabs>
        <w:ind w:left="142" w:firstLine="567"/>
        <w:jc w:val="both"/>
        <w:rPr>
          <w:sz w:val="28"/>
          <w:szCs w:val="28"/>
        </w:rPr>
      </w:pPr>
      <w:r w:rsidRPr="003D0769">
        <w:rPr>
          <w:sz w:val="28"/>
          <w:szCs w:val="28"/>
        </w:rPr>
        <w:t>FTP (File Transfer Protocol) — это протокол передачи файлов, который используется для передачи файлов между клиентом и сервером. FTP позволяет пользователю загружать файлы на сервер и скачивать файлы с сервера, а также выполнять другие операции с файлами, такие как удаление и переименование.</w:t>
      </w:r>
    </w:p>
    <w:p w14:paraId="5E2720DD" w14:textId="10C1CC82" w:rsidR="007E13DE" w:rsidRDefault="007E13DE" w:rsidP="00D37A8B">
      <w:pPr>
        <w:pStyle w:val="afa"/>
        <w:tabs>
          <w:tab w:val="left" w:pos="993"/>
        </w:tabs>
        <w:ind w:left="142" w:firstLine="567"/>
        <w:jc w:val="both"/>
        <w:rPr>
          <w:sz w:val="28"/>
          <w:szCs w:val="28"/>
        </w:rPr>
      </w:pPr>
      <w:r w:rsidRPr="003D0769">
        <w:rPr>
          <w:sz w:val="28"/>
          <w:szCs w:val="28"/>
        </w:rPr>
        <w:t>SMTP (Simple Mail Transfer Protocol) — это протокол передачи почты, который используется для отправки электронных писем между почтовыми серверами. SMTP обеспечивает доставку электронной почты от отправителя к получателю, а также управление очередью и маршрутизацию сообщений.</w:t>
      </w:r>
    </w:p>
    <w:p w14:paraId="28BFEEFB" w14:textId="29084AA8" w:rsidR="00C61BBC" w:rsidRPr="00C61BBC" w:rsidRDefault="00C61BBC" w:rsidP="00D37A8B">
      <w:pPr>
        <w:pStyle w:val="afa"/>
        <w:tabs>
          <w:tab w:val="left" w:pos="993"/>
        </w:tabs>
        <w:ind w:left="142" w:firstLine="567"/>
        <w:jc w:val="both"/>
        <w:rPr>
          <w:sz w:val="28"/>
          <w:szCs w:val="28"/>
        </w:rPr>
      </w:pPr>
      <w:r w:rsidRPr="00C61BBC">
        <w:rPr>
          <w:sz w:val="28"/>
          <w:szCs w:val="28"/>
        </w:rPr>
        <w:t>При передаче данных протоколы указывают на:</w:t>
      </w:r>
    </w:p>
    <w:p w14:paraId="3B7807BE" w14:textId="364ACF13" w:rsidR="00C61BBC" w:rsidRPr="00C61BBC" w:rsidRDefault="00C61BBC">
      <w:pPr>
        <w:pStyle w:val="afa"/>
        <w:numPr>
          <w:ilvl w:val="0"/>
          <w:numId w:val="9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C61BBC">
        <w:rPr>
          <w:sz w:val="28"/>
          <w:szCs w:val="28"/>
        </w:rPr>
        <w:t>ормат данных: Протоколы определяют, как данные должны быть структурированы и упакованы перед отправкой. Это включает в себя определение заголовков, полей и структуры пакетов данных;</w:t>
      </w:r>
    </w:p>
    <w:p w14:paraId="22C818D4" w14:textId="110399C2" w:rsidR="00C61BBC" w:rsidRPr="00C61BBC" w:rsidRDefault="00C61BBC">
      <w:pPr>
        <w:pStyle w:val="afa"/>
        <w:numPr>
          <w:ilvl w:val="0"/>
          <w:numId w:val="9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C61BBC">
        <w:rPr>
          <w:sz w:val="28"/>
          <w:szCs w:val="28"/>
        </w:rPr>
        <w:t>аршрутизацию: Протоколы указывают, как данные должны быть направлены от отправителя к получателю через различные сетевые узлы. Это включает в себя определение адресации и маршрутизации данных в сети;</w:t>
      </w:r>
    </w:p>
    <w:p w14:paraId="09FA891F" w14:textId="5991BB39" w:rsidR="00C61BBC" w:rsidRPr="00C61BBC" w:rsidRDefault="00C61BBC">
      <w:pPr>
        <w:pStyle w:val="afa"/>
        <w:numPr>
          <w:ilvl w:val="0"/>
          <w:numId w:val="9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C61BBC">
        <w:rPr>
          <w:sz w:val="28"/>
          <w:szCs w:val="28"/>
        </w:rPr>
        <w:t>правление сеансом: Протоколы обеспечивают установление, поддержание и завершение соединений между устройствами. Они определяют процедуры управления сеансом, такие как установка соединения, проверка целостности данных и разрыв соединения;</w:t>
      </w:r>
    </w:p>
    <w:p w14:paraId="0A7FC962" w14:textId="0F1469B5" w:rsidR="00C61BBC" w:rsidRPr="00C61BBC" w:rsidRDefault="00C61BBC">
      <w:pPr>
        <w:pStyle w:val="afa"/>
        <w:numPr>
          <w:ilvl w:val="0"/>
          <w:numId w:val="9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C61BBC">
        <w:rPr>
          <w:sz w:val="28"/>
          <w:szCs w:val="28"/>
        </w:rPr>
        <w:t>онтроль ошибок: Протоколы включают механизмы для обнаружения и восстановления от ошибок, возникающих во время передачи данных. Они обеспечивают проверку целостности данных, повторную передачу потерянных пакетов и управление потоком данных;</w:t>
      </w:r>
    </w:p>
    <w:p w14:paraId="291516E0" w14:textId="20680CBF" w:rsidR="00C61BBC" w:rsidRDefault="00C61BBC">
      <w:pPr>
        <w:pStyle w:val="afa"/>
        <w:numPr>
          <w:ilvl w:val="0"/>
          <w:numId w:val="9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C61BBC">
        <w:rPr>
          <w:sz w:val="28"/>
          <w:szCs w:val="28"/>
        </w:rPr>
        <w:t>правление ресурсами: Протоколы определяют, как должны быть распределены и управляться ресурсы сети, такие как полоса пропускания, приоритеты и задержки передачи данных.</w:t>
      </w:r>
    </w:p>
    <w:p w14:paraId="2DE3F362" w14:textId="4446C625" w:rsidR="008C4E5E" w:rsidRDefault="008C4E5E" w:rsidP="00D37A8B">
      <w:pPr>
        <w:pStyle w:val="afa"/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 обозначают столбики и какую информацию можно получить исходя из этих столбиков</w:t>
      </w:r>
      <w:r w:rsidRPr="008C4E5E">
        <w:rPr>
          <w:sz w:val="28"/>
          <w:szCs w:val="28"/>
        </w:rPr>
        <w:t>:</w:t>
      </w:r>
    </w:p>
    <w:p w14:paraId="6FEB2708" w14:textId="27083262" w:rsidR="008C4E5E" w:rsidRPr="008C4E5E" w:rsidRDefault="008C4E5E">
      <w:pPr>
        <w:pStyle w:val="afa"/>
        <w:numPr>
          <w:ilvl w:val="0"/>
          <w:numId w:val="13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 w:rsidRPr="008C4E5E">
        <w:rPr>
          <w:sz w:val="28"/>
          <w:szCs w:val="28"/>
        </w:rPr>
        <w:t xml:space="preserve">No. (Номер): </w:t>
      </w:r>
      <w:r w:rsidR="005758E1">
        <w:rPr>
          <w:sz w:val="28"/>
          <w:szCs w:val="28"/>
        </w:rPr>
        <w:t>п</w:t>
      </w:r>
      <w:r w:rsidRPr="008C4E5E">
        <w:rPr>
          <w:sz w:val="28"/>
          <w:szCs w:val="28"/>
        </w:rPr>
        <w:t>орядковый номер пакета в списке захвата трафика;</w:t>
      </w:r>
    </w:p>
    <w:p w14:paraId="1BE82FFF" w14:textId="02C07566" w:rsidR="008C4E5E" w:rsidRPr="008C4E5E" w:rsidRDefault="008C4E5E">
      <w:pPr>
        <w:pStyle w:val="afa"/>
        <w:numPr>
          <w:ilvl w:val="0"/>
          <w:numId w:val="13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 w:rsidRPr="008C4E5E">
        <w:rPr>
          <w:sz w:val="28"/>
          <w:szCs w:val="28"/>
        </w:rPr>
        <w:t xml:space="preserve">Time (Время): </w:t>
      </w:r>
      <w:r w:rsidR="005758E1">
        <w:rPr>
          <w:sz w:val="28"/>
          <w:szCs w:val="28"/>
        </w:rPr>
        <w:t>о</w:t>
      </w:r>
      <w:r w:rsidRPr="008C4E5E">
        <w:rPr>
          <w:sz w:val="28"/>
          <w:szCs w:val="28"/>
        </w:rPr>
        <w:t>тображает время захвата пакета. Включает информацию о точном моменте времени и временных отметках относительно предыдущих пакетов;</w:t>
      </w:r>
    </w:p>
    <w:p w14:paraId="74318654" w14:textId="2A674089" w:rsidR="008C4E5E" w:rsidRPr="008C4E5E" w:rsidRDefault="008C4E5E">
      <w:pPr>
        <w:pStyle w:val="afa"/>
        <w:numPr>
          <w:ilvl w:val="0"/>
          <w:numId w:val="13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 w:rsidRPr="008C4E5E">
        <w:rPr>
          <w:sz w:val="28"/>
          <w:szCs w:val="28"/>
        </w:rPr>
        <w:t>Source (Источник): IP-адрес или имя устройства, отправляющего пакет;</w:t>
      </w:r>
    </w:p>
    <w:p w14:paraId="02E18B88" w14:textId="7A3CA1AE" w:rsidR="008C4E5E" w:rsidRPr="008C4E5E" w:rsidRDefault="008C4E5E">
      <w:pPr>
        <w:pStyle w:val="afa"/>
        <w:numPr>
          <w:ilvl w:val="0"/>
          <w:numId w:val="13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proofErr w:type="spellStart"/>
      <w:r w:rsidRPr="008C4E5E">
        <w:rPr>
          <w:sz w:val="28"/>
          <w:szCs w:val="28"/>
        </w:rPr>
        <w:t>Destination</w:t>
      </w:r>
      <w:proofErr w:type="spellEnd"/>
      <w:r w:rsidRPr="008C4E5E">
        <w:rPr>
          <w:sz w:val="28"/>
          <w:szCs w:val="28"/>
        </w:rPr>
        <w:t xml:space="preserve"> (Получатель): IP-адрес или имя устройства, принимающего пакет;</w:t>
      </w:r>
    </w:p>
    <w:p w14:paraId="599B4563" w14:textId="5C44C3C3" w:rsidR="008C4E5E" w:rsidRPr="008C4E5E" w:rsidRDefault="008C4E5E">
      <w:pPr>
        <w:pStyle w:val="afa"/>
        <w:numPr>
          <w:ilvl w:val="0"/>
          <w:numId w:val="13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 w:rsidRPr="008C4E5E">
        <w:rPr>
          <w:sz w:val="28"/>
          <w:szCs w:val="28"/>
        </w:rPr>
        <w:lastRenderedPageBreak/>
        <w:t>Protocol (Протокол)</w:t>
      </w:r>
      <w:r w:rsidR="005758E1" w:rsidRPr="008C4E5E">
        <w:rPr>
          <w:sz w:val="28"/>
          <w:szCs w:val="28"/>
        </w:rPr>
        <w:t>: определяет</w:t>
      </w:r>
      <w:r w:rsidRPr="008C4E5E">
        <w:rPr>
          <w:sz w:val="28"/>
          <w:szCs w:val="28"/>
        </w:rPr>
        <w:t xml:space="preserve"> протокол, используемый в пакете, такой как TCP, UDP, ICMP, DNS и другие;</w:t>
      </w:r>
    </w:p>
    <w:p w14:paraId="0C3BC067" w14:textId="40DA4315" w:rsidR="008C4E5E" w:rsidRPr="008C4E5E" w:rsidRDefault="008C4E5E">
      <w:pPr>
        <w:pStyle w:val="afa"/>
        <w:numPr>
          <w:ilvl w:val="0"/>
          <w:numId w:val="13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proofErr w:type="spellStart"/>
      <w:r w:rsidRPr="008C4E5E">
        <w:rPr>
          <w:sz w:val="28"/>
          <w:szCs w:val="28"/>
        </w:rPr>
        <w:t>Length</w:t>
      </w:r>
      <w:proofErr w:type="spellEnd"/>
      <w:r w:rsidRPr="008C4E5E">
        <w:rPr>
          <w:sz w:val="28"/>
          <w:szCs w:val="28"/>
        </w:rPr>
        <w:t xml:space="preserve"> (Длина)</w:t>
      </w:r>
      <w:r w:rsidR="005758E1" w:rsidRPr="008C4E5E">
        <w:rPr>
          <w:sz w:val="28"/>
          <w:szCs w:val="28"/>
        </w:rPr>
        <w:t>: указывает</w:t>
      </w:r>
      <w:r w:rsidRPr="008C4E5E">
        <w:rPr>
          <w:sz w:val="28"/>
          <w:szCs w:val="28"/>
        </w:rPr>
        <w:t xml:space="preserve"> длину пакета в байтах;</w:t>
      </w:r>
    </w:p>
    <w:p w14:paraId="19457B0E" w14:textId="6F6AD7B4" w:rsidR="008C4E5E" w:rsidRPr="008C4E5E" w:rsidRDefault="008C4E5E">
      <w:pPr>
        <w:pStyle w:val="afa"/>
        <w:numPr>
          <w:ilvl w:val="0"/>
          <w:numId w:val="13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 w:rsidRPr="008C4E5E">
        <w:rPr>
          <w:sz w:val="28"/>
          <w:szCs w:val="28"/>
        </w:rPr>
        <w:t>Info (Информация)</w:t>
      </w:r>
      <w:r w:rsidR="005758E1" w:rsidRPr="008C4E5E">
        <w:rPr>
          <w:sz w:val="28"/>
          <w:szCs w:val="28"/>
        </w:rPr>
        <w:t>: содержит</w:t>
      </w:r>
      <w:r w:rsidRPr="008C4E5E">
        <w:rPr>
          <w:sz w:val="28"/>
          <w:szCs w:val="28"/>
        </w:rPr>
        <w:t xml:space="preserve"> краткое описание пакета или информацию о его содержимом. Включает различные сведения о протоколе и действиях, связанных с пакетом;</w:t>
      </w:r>
    </w:p>
    <w:p w14:paraId="0CEFF4EA" w14:textId="22B8C48E" w:rsidR="008C4E5E" w:rsidRPr="008C4E5E" w:rsidRDefault="008C4E5E">
      <w:pPr>
        <w:pStyle w:val="afa"/>
        <w:numPr>
          <w:ilvl w:val="0"/>
          <w:numId w:val="13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 w:rsidRPr="008C4E5E">
        <w:rPr>
          <w:sz w:val="28"/>
          <w:szCs w:val="28"/>
        </w:rPr>
        <w:t xml:space="preserve">Source Port (Исх. порт): </w:t>
      </w:r>
      <w:r w:rsidR="005758E1">
        <w:rPr>
          <w:sz w:val="28"/>
          <w:szCs w:val="28"/>
        </w:rPr>
        <w:t>п</w:t>
      </w:r>
      <w:r w:rsidRPr="008C4E5E">
        <w:rPr>
          <w:sz w:val="28"/>
          <w:szCs w:val="28"/>
        </w:rPr>
        <w:t>орт отправителя, используемый для идентификации конкретного приложения или службы на отправителе;</w:t>
      </w:r>
    </w:p>
    <w:p w14:paraId="701BD7B2" w14:textId="50B869C8" w:rsidR="008C4E5E" w:rsidRPr="008C4E5E" w:rsidRDefault="008C4E5E">
      <w:pPr>
        <w:pStyle w:val="afa"/>
        <w:numPr>
          <w:ilvl w:val="0"/>
          <w:numId w:val="13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proofErr w:type="spellStart"/>
      <w:r w:rsidRPr="008C4E5E">
        <w:rPr>
          <w:sz w:val="28"/>
          <w:szCs w:val="28"/>
        </w:rPr>
        <w:t>Destination</w:t>
      </w:r>
      <w:proofErr w:type="spellEnd"/>
      <w:r w:rsidRPr="008C4E5E">
        <w:rPr>
          <w:sz w:val="28"/>
          <w:szCs w:val="28"/>
        </w:rPr>
        <w:t xml:space="preserve"> Port (</w:t>
      </w:r>
      <w:proofErr w:type="spellStart"/>
      <w:r w:rsidRPr="008C4E5E">
        <w:rPr>
          <w:sz w:val="28"/>
          <w:szCs w:val="28"/>
        </w:rPr>
        <w:t>Получ</w:t>
      </w:r>
      <w:proofErr w:type="spellEnd"/>
      <w:r w:rsidRPr="008C4E5E">
        <w:rPr>
          <w:sz w:val="28"/>
          <w:szCs w:val="28"/>
        </w:rPr>
        <w:t>. порт): Порт получателя, используемый для идентификации конкретного приложения или службы на получателе;</w:t>
      </w:r>
    </w:p>
    <w:p w14:paraId="57F2EA30" w14:textId="699D486A" w:rsidR="008C4E5E" w:rsidRPr="008C4E5E" w:rsidRDefault="008C4E5E">
      <w:pPr>
        <w:pStyle w:val="afa"/>
        <w:numPr>
          <w:ilvl w:val="0"/>
          <w:numId w:val="13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proofErr w:type="spellStart"/>
      <w:r w:rsidRPr="008C4E5E">
        <w:rPr>
          <w:sz w:val="28"/>
          <w:szCs w:val="28"/>
        </w:rPr>
        <w:t>Flags</w:t>
      </w:r>
      <w:proofErr w:type="spellEnd"/>
      <w:r w:rsidRPr="008C4E5E">
        <w:rPr>
          <w:sz w:val="28"/>
          <w:szCs w:val="28"/>
        </w:rPr>
        <w:t xml:space="preserve"> (Флаги): </w:t>
      </w:r>
      <w:r w:rsidR="005758E1">
        <w:rPr>
          <w:sz w:val="28"/>
          <w:szCs w:val="28"/>
        </w:rPr>
        <w:t>д</w:t>
      </w:r>
      <w:r w:rsidRPr="008C4E5E">
        <w:rPr>
          <w:sz w:val="28"/>
          <w:szCs w:val="28"/>
        </w:rPr>
        <w:t>ополнительная информация о флагах, связанных с протоколами, такими как TCP, где флаги могут указывать на установку соединения, закрытие, сброс и другие события;</w:t>
      </w:r>
    </w:p>
    <w:p w14:paraId="683A8EE8" w14:textId="7CA4AA27" w:rsidR="008C4E5E" w:rsidRPr="008C4E5E" w:rsidRDefault="008C4E5E">
      <w:pPr>
        <w:pStyle w:val="afa"/>
        <w:numPr>
          <w:ilvl w:val="0"/>
          <w:numId w:val="13"/>
        </w:numPr>
        <w:tabs>
          <w:tab w:val="left" w:pos="993"/>
          <w:tab w:val="left" w:pos="1276"/>
        </w:tabs>
        <w:ind w:left="142" w:firstLine="567"/>
        <w:jc w:val="both"/>
        <w:rPr>
          <w:sz w:val="28"/>
          <w:szCs w:val="28"/>
        </w:rPr>
      </w:pPr>
      <w:r w:rsidRPr="008C4E5E">
        <w:rPr>
          <w:sz w:val="28"/>
          <w:szCs w:val="28"/>
        </w:rPr>
        <w:t xml:space="preserve">Info </w:t>
      </w:r>
      <w:proofErr w:type="spellStart"/>
      <w:r w:rsidRPr="008C4E5E">
        <w:rPr>
          <w:sz w:val="28"/>
          <w:szCs w:val="28"/>
        </w:rPr>
        <w:t>column</w:t>
      </w:r>
      <w:proofErr w:type="spellEnd"/>
      <w:r w:rsidRPr="008C4E5E">
        <w:rPr>
          <w:sz w:val="28"/>
          <w:szCs w:val="28"/>
        </w:rPr>
        <w:t xml:space="preserve"> (Столбец информации): </w:t>
      </w:r>
      <w:r w:rsidR="005758E1">
        <w:rPr>
          <w:sz w:val="28"/>
          <w:szCs w:val="28"/>
        </w:rPr>
        <w:t>о</w:t>
      </w:r>
      <w:r w:rsidRPr="008C4E5E">
        <w:rPr>
          <w:sz w:val="28"/>
          <w:szCs w:val="28"/>
        </w:rPr>
        <w:t>тображает более подробную информацию о пакете, включая различные события и действия, связанные с протоколом.</w:t>
      </w:r>
    </w:p>
    <w:p w14:paraId="1BBB1947" w14:textId="24D50777" w:rsidR="008C4E5E" w:rsidRPr="008C4E5E" w:rsidRDefault="008C4E5E" w:rsidP="00D37A8B">
      <w:pPr>
        <w:pStyle w:val="afa"/>
        <w:tabs>
          <w:tab w:val="left" w:pos="1276"/>
        </w:tabs>
        <w:ind w:left="142" w:firstLine="567"/>
        <w:jc w:val="both"/>
        <w:rPr>
          <w:sz w:val="28"/>
          <w:szCs w:val="28"/>
        </w:rPr>
      </w:pPr>
      <w:r w:rsidRPr="008C4E5E">
        <w:rPr>
          <w:sz w:val="28"/>
          <w:szCs w:val="28"/>
        </w:rPr>
        <w:t xml:space="preserve">Кроме указанных столбцов, </w:t>
      </w:r>
      <w:proofErr w:type="spellStart"/>
      <w:r w:rsidRPr="008C4E5E">
        <w:rPr>
          <w:sz w:val="28"/>
          <w:szCs w:val="28"/>
        </w:rPr>
        <w:t>Wireshark</w:t>
      </w:r>
      <w:proofErr w:type="spellEnd"/>
      <w:r w:rsidRPr="008C4E5E">
        <w:rPr>
          <w:sz w:val="28"/>
          <w:szCs w:val="28"/>
        </w:rPr>
        <w:t xml:space="preserve"> также предоставляет возможность настроить отображение дополнительных столбцов, чтобы увидеть другую информацию о пакетах. Эти столбцы могут включать информацию о MAC-адресах, версии протоколов, кодах состояния и других атрибутах, в зависимости от типа пакета и протокола.</w:t>
      </w:r>
    </w:p>
    <w:p w14:paraId="0B26A081" w14:textId="793F1CDD" w:rsidR="00E349FB" w:rsidRPr="00EC4E88" w:rsidRDefault="00C1066E" w:rsidP="00EC4E88">
      <w:pPr>
        <w:pStyle w:val="afa"/>
        <w:spacing w:before="560" w:after="560"/>
        <w:ind w:firstLine="709"/>
        <w:jc w:val="center"/>
        <w:rPr>
          <w:b/>
          <w:bCs/>
          <w:sz w:val="32"/>
          <w:szCs w:val="32"/>
        </w:rPr>
      </w:pPr>
      <w:r w:rsidRPr="00C1066E">
        <w:rPr>
          <w:b/>
          <w:bCs/>
          <w:sz w:val="32"/>
          <w:szCs w:val="32"/>
        </w:rPr>
        <w:t xml:space="preserve">Как уставить </w:t>
      </w:r>
      <w:r w:rsidR="00C1278C">
        <w:rPr>
          <w:b/>
          <w:bCs/>
          <w:sz w:val="32"/>
          <w:szCs w:val="32"/>
          <w:lang w:val="en-US"/>
        </w:rPr>
        <w:t>W</w:t>
      </w:r>
      <w:r w:rsidR="00E349FB" w:rsidRPr="00E349FB">
        <w:rPr>
          <w:b/>
          <w:bCs/>
          <w:sz w:val="32"/>
          <w:szCs w:val="32"/>
          <w:lang w:val="en-US"/>
        </w:rPr>
        <w:t>ireshark</w:t>
      </w:r>
      <w:r w:rsidRPr="000D0FAE">
        <w:rPr>
          <w:b/>
          <w:bCs/>
          <w:sz w:val="32"/>
          <w:szCs w:val="32"/>
        </w:rPr>
        <w:t>?</w:t>
      </w:r>
    </w:p>
    <w:p w14:paraId="5F3A826D" w14:textId="03650A4B" w:rsidR="00E349FB" w:rsidRPr="00301A6F" w:rsidRDefault="00E349FB" w:rsidP="00034E8F">
      <w:pPr>
        <w:pStyle w:val="afa"/>
        <w:ind w:firstLine="708"/>
        <w:jc w:val="both"/>
        <w:rPr>
          <w:sz w:val="28"/>
          <w:szCs w:val="28"/>
        </w:rPr>
      </w:pPr>
      <w:r w:rsidRPr="00E349FB">
        <w:rPr>
          <w:sz w:val="28"/>
          <w:szCs w:val="28"/>
        </w:rPr>
        <w:t xml:space="preserve">Шаги по установке </w:t>
      </w:r>
      <w:proofErr w:type="spellStart"/>
      <w:r w:rsidRPr="00E349FB">
        <w:rPr>
          <w:sz w:val="28"/>
          <w:szCs w:val="28"/>
        </w:rPr>
        <w:t>Wireshark</w:t>
      </w:r>
      <w:proofErr w:type="spellEnd"/>
      <w:r w:rsidRPr="00E349FB">
        <w:rPr>
          <w:sz w:val="28"/>
          <w:szCs w:val="28"/>
        </w:rPr>
        <w:t xml:space="preserve"> могут незначительно отличаться в зависимости от операционной системы, которую вы используете. Вот общая пошаговая инструкция для установки </w:t>
      </w:r>
      <w:proofErr w:type="spellStart"/>
      <w:r w:rsidRPr="00E349FB">
        <w:rPr>
          <w:sz w:val="28"/>
          <w:szCs w:val="28"/>
        </w:rPr>
        <w:t>Wireshark</w:t>
      </w:r>
      <w:proofErr w:type="spellEnd"/>
      <w:r w:rsidRPr="00E349FB">
        <w:rPr>
          <w:sz w:val="28"/>
          <w:szCs w:val="28"/>
        </w:rPr>
        <w:t>:</w:t>
      </w:r>
    </w:p>
    <w:p w14:paraId="51EAFCDD" w14:textId="053B2C10" w:rsidR="00C61BBC" w:rsidRPr="00C61BBC" w:rsidRDefault="00C61BBC" w:rsidP="00575FA8">
      <w:pPr>
        <w:pStyle w:val="afa"/>
        <w:ind w:firstLine="708"/>
        <w:jc w:val="both"/>
        <w:rPr>
          <w:sz w:val="28"/>
          <w:szCs w:val="28"/>
        </w:rPr>
      </w:pPr>
      <w:r w:rsidRPr="00C61BBC">
        <w:rPr>
          <w:sz w:val="28"/>
          <w:szCs w:val="28"/>
        </w:rPr>
        <w:t xml:space="preserve">Шаг 1: </w:t>
      </w:r>
      <w:r w:rsidR="00575FA8">
        <w:rPr>
          <w:sz w:val="28"/>
          <w:szCs w:val="28"/>
        </w:rPr>
        <w:t>з</w:t>
      </w:r>
      <w:r w:rsidRPr="00C61BBC">
        <w:rPr>
          <w:sz w:val="28"/>
          <w:szCs w:val="28"/>
        </w:rPr>
        <w:t xml:space="preserve">агрузите </w:t>
      </w:r>
      <w:proofErr w:type="spellStart"/>
      <w:r w:rsidRPr="00C61BBC">
        <w:rPr>
          <w:sz w:val="28"/>
          <w:szCs w:val="28"/>
        </w:rPr>
        <w:t>Wireshark</w:t>
      </w:r>
      <w:proofErr w:type="spellEnd"/>
    </w:p>
    <w:p w14:paraId="3EF39EA6" w14:textId="71DE5A4A" w:rsidR="00C61BBC" w:rsidRPr="007C65A7" w:rsidRDefault="007C65A7">
      <w:pPr>
        <w:pStyle w:val="afa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61BBC" w:rsidRPr="00C61BBC">
        <w:rPr>
          <w:sz w:val="28"/>
          <w:szCs w:val="28"/>
        </w:rPr>
        <w:t xml:space="preserve">осетите официальный веб-сайт </w:t>
      </w:r>
      <w:proofErr w:type="spellStart"/>
      <w:r w:rsidR="00C61BBC" w:rsidRPr="00C61BBC">
        <w:rPr>
          <w:sz w:val="28"/>
          <w:szCs w:val="28"/>
        </w:rPr>
        <w:t>Wireshark</w:t>
      </w:r>
      <w:proofErr w:type="spellEnd"/>
      <w:r w:rsidR="00C61BBC" w:rsidRPr="00C61BBC">
        <w:rPr>
          <w:sz w:val="28"/>
          <w:szCs w:val="28"/>
        </w:rPr>
        <w:t xml:space="preserve"> по адресу https://www.wireshark.org/</w:t>
      </w:r>
      <w:r w:rsidRPr="007C65A7">
        <w:rPr>
          <w:sz w:val="28"/>
          <w:szCs w:val="28"/>
        </w:rPr>
        <w:t>;</w:t>
      </w:r>
    </w:p>
    <w:p w14:paraId="231A2384" w14:textId="39D71E78" w:rsidR="00C61BBC" w:rsidRPr="007C65A7" w:rsidRDefault="007C65A7">
      <w:pPr>
        <w:pStyle w:val="afa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61BBC" w:rsidRPr="00C61BBC">
        <w:rPr>
          <w:sz w:val="28"/>
          <w:szCs w:val="28"/>
        </w:rPr>
        <w:t>а главной странице найдите раздел загрузки (</w:t>
      </w:r>
      <w:proofErr w:type="spellStart"/>
      <w:r w:rsidR="00C61BBC" w:rsidRPr="00C61BBC">
        <w:rPr>
          <w:sz w:val="28"/>
          <w:szCs w:val="28"/>
        </w:rPr>
        <w:t>Download</w:t>
      </w:r>
      <w:proofErr w:type="spellEnd"/>
      <w:r w:rsidR="00C61BBC" w:rsidRPr="00C61BBC">
        <w:rPr>
          <w:sz w:val="28"/>
          <w:szCs w:val="28"/>
        </w:rPr>
        <w:t>) и выберите соответствующую операционную систему.</w:t>
      </w:r>
    </w:p>
    <w:p w14:paraId="460EB801" w14:textId="4955EAEC" w:rsidR="00C61BBC" w:rsidRPr="00C61BBC" w:rsidRDefault="00C61BBC" w:rsidP="0082496B">
      <w:pPr>
        <w:pStyle w:val="afa"/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C61BBC">
        <w:rPr>
          <w:sz w:val="28"/>
          <w:szCs w:val="28"/>
        </w:rPr>
        <w:t xml:space="preserve">Шаг 2: </w:t>
      </w:r>
      <w:r w:rsidR="00575FA8">
        <w:rPr>
          <w:sz w:val="28"/>
          <w:szCs w:val="28"/>
        </w:rPr>
        <w:t>в</w:t>
      </w:r>
      <w:r w:rsidRPr="00C61BBC">
        <w:rPr>
          <w:sz w:val="28"/>
          <w:szCs w:val="28"/>
        </w:rPr>
        <w:t xml:space="preserve">ыберите версию </w:t>
      </w:r>
      <w:proofErr w:type="spellStart"/>
      <w:r w:rsidRPr="00C61BBC">
        <w:rPr>
          <w:sz w:val="28"/>
          <w:szCs w:val="28"/>
        </w:rPr>
        <w:t>Wireshark</w:t>
      </w:r>
      <w:proofErr w:type="spellEnd"/>
      <w:r w:rsidRPr="00C61BBC">
        <w:rPr>
          <w:sz w:val="28"/>
          <w:szCs w:val="28"/>
        </w:rPr>
        <w:t xml:space="preserve"> для загрузки</w:t>
      </w:r>
    </w:p>
    <w:p w14:paraId="3DB5DD73" w14:textId="604583F7" w:rsidR="00C61BBC" w:rsidRPr="00C61BBC" w:rsidRDefault="007C65A7">
      <w:pPr>
        <w:pStyle w:val="afa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61BBC" w:rsidRPr="00C61BBC">
        <w:rPr>
          <w:sz w:val="28"/>
          <w:szCs w:val="28"/>
        </w:rPr>
        <w:t xml:space="preserve"> разделе загрузки вы увидите доступные версии </w:t>
      </w:r>
      <w:proofErr w:type="spellStart"/>
      <w:r w:rsidR="00C61BBC" w:rsidRPr="00C61BBC">
        <w:rPr>
          <w:sz w:val="28"/>
          <w:szCs w:val="28"/>
        </w:rPr>
        <w:t>Wireshark</w:t>
      </w:r>
      <w:proofErr w:type="spellEnd"/>
      <w:r w:rsidR="00C61BBC" w:rsidRPr="00C61BBC">
        <w:rPr>
          <w:sz w:val="28"/>
          <w:szCs w:val="28"/>
        </w:rPr>
        <w:t xml:space="preserve"> для вашей операционной системы</w:t>
      </w:r>
      <w:r w:rsidRPr="007C65A7">
        <w:rPr>
          <w:sz w:val="28"/>
          <w:szCs w:val="28"/>
        </w:rPr>
        <w:t>;</w:t>
      </w:r>
    </w:p>
    <w:p w14:paraId="04FD4B83" w14:textId="0980E965" w:rsidR="00C61BBC" w:rsidRPr="00C61BBC" w:rsidRDefault="007C65A7">
      <w:pPr>
        <w:pStyle w:val="afa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61BBC" w:rsidRPr="00C61BBC">
        <w:rPr>
          <w:sz w:val="28"/>
          <w:szCs w:val="28"/>
        </w:rPr>
        <w:t>екомендуется загрузить последнюю стабильную версию, если она доступна.</w:t>
      </w:r>
    </w:p>
    <w:p w14:paraId="255D02D0" w14:textId="3A52A1BB" w:rsidR="00C61BBC" w:rsidRPr="00C61BBC" w:rsidRDefault="00C61BBC" w:rsidP="00C61BBC">
      <w:pPr>
        <w:pStyle w:val="afa"/>
        <w:ind w:firstLine="708"/>
        <w:jc w:val="both"/>
        <w:rPr>
          <w:sz w:val="28"/>
          <w:szCs w:val="28"/>
        </w:rPr>
      </w:pPr>
      <w:r w:rsidRPr="00C61BBC">
        <w:rPr>
          <w:sz w:val="28"/>
          <w:szCs w:val="28"/>
        </w:rPr>
        <w:t xml:space="preserve">Шаг 3: </w:t>
      </w:r>
      <w:r w:rsidR="00575FA8">
        <w:rPr>
          <w:sz w:val="28"/>
          <w:szCs w:val="28"/>
        </w:rPr>
        <w:t>з</w:t>
      </w:r>
      <w:r w:rsidRPr="00C61BBC">
        <w:rPr>
          <w:sz w:val="28"/>
          <w:szCs w:val="28"/>
        </w:rPr>
        <w:t>агрузите установочный файл</w:t>
      </w:r>
    </w:p>
    <w:p w14:paraId="7C41A0FA" w14:textId="712573D7" w:rsidR="00C61BBC" w:rsidRPr="00C61BBC" w:rsidRDefault="007C65A7">
      <w:pPr>
        <w:pStyle w:val="af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щ</w:t>
      </w:r>
      <w:r w:rsidR="00C61BBC" w:rsidRPr="00C61BBC">
        <w:rPr>
          <w:sz w:val="28"/>
          <w:szCs w:val="28"/>
        </w:rPr>
        <w:t xml:space="preserve">елкните по ссылке загрузки для выбранной версии </w:t>
      </w:r>
      <w:proofErr w:type="spellStart"/>
      <w:r w:rsidR="00C61BBC" w:rsidRPr="00C61BBC">
        <w:rPr>
          <w:sz w:val="28"/>
          <w:szCs w:val="28"/>
        </w:rPr>
        <w:t>Wireshark</w:t>
      </w:r>
      <w:proofErr w:type="spellEnd"/>
      <w:r w:rsidRPr="007C65A7">
        <w:rPr>
          <w:sz w:val="28"/>
          <w:szCs w:val="28"/>
        </w:rPr>
        <w:t>;</w:t>
      </w:r>
    </w:p>
    <w:p w14:paraId="7CC99898" w14:textId="767855A8" w:rsidR="00C61BBC" w:rsidRPr="00C61BBC" w:rsidRDefault="007C65A7">
      <w:pPr>
        <w:pStyle w:val="af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61BBC" w:rsidRPr="00C61BBC">
        <w:rPr>
          <w:sz w:val="28"/>
          <w:szCs w:val="28"/>
        </w:rPr>
        <w:t>одтвердите сохранение файла на ваш компьютер</w:t>
      </w:r>
      <w:r>
        <w:rPr>
          <w:sz w:val="28"/>
          <w:szCs w:val="28"/>
        </w:rPr>
        <w:t>.</w:t>
      </w:r>
    </w:p>
    <w:p w14:paraId="7BDC3E5C" w14:textId="76ACA309" w:rsidR="00C61BBC" w:rsidRPr="00C61BBC" w:rsidRDefault="00C61BBC" w:rsidP="00C61BBC">
      <w:pPr>
        <w:pStyle w:val="afa"/>
        <w:ind w:firstLine="708"/>
        <w:jc w:val="both"/>
        <w:rPr>
          <w:sz w:val="28"/>
          <w:szCs w:val="28"/>
        </w:rPr>
      </w:pPr>
      <w:r w:rsidRPr="00C61BBC">
        <w:rPr>
          <w:sz w:val="28"/>
          <w:szCs w:val="28"/>
        </w:rPr>
        <w:t xml:space="preserve">Шаг 4: </w:t>
      </w:r>
      <w:r w:rsidR="00575FA8">
        <w:rPr>
          <w:sz w:val="28"/>
          <w:szCs w:val="28"/>
        </w:rPr>
        <w:t>з</w:t>
      </w:r>
      <w:r w:rsidRPr="00C61BBC">
        <w:rPr>
          <w:sz w:val="28"/>
          <w:szCs w:val="28"/>
        </w:rPr>
        <w:t>апустите установку</w:t>
      </w:r>
    </w:p>
    <w:p w14:paraId="4B5152D9" w14:textId="37931844" w:rsidR="00C61BBC" w:rsidRPr="00C61BBC" w:rsidRDefault="007C65A7">
      <w:pPr>
        <w:pStyle w:val="af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61BBC" w:rsidRPr="00C61BBC">
        <w:rPr>
          <w:sz w:val="28"/>
          <w:szCs w:val="28"/>
        </w:rPr>
        <w:t xml:space="preserve">айдите загруженный установочный файл </w:t>
      </w:r>
      <w:proofErr w:type="spellStart"/>
      <w:r w:rsidR="00C61BBC" w:rsidRPr="00C61BBC">
        <w:rPr>
          <w:sz w:val="28"/>
          <w:szCs w:val="28"/>
        </w:rPr>
        <w:t>Wireshark</w:t>
      </w:r>
      <w:proofErr w:type="spellEnd"/>
      <w:r w:rsidR="00C61BBC" w:rsidRPr="00C61BBC">
        <w:rPr>
          <w:sz w:val="28"/>
          <w:szCs w:val="28"/>
        </w:rPr>
        <w:t xml:space="preserve"> на вашем компьютере и запустите его</w:t>
      </w:r>
      <w:r w:rsidRPr="007C65A7">
        <w:rPr>
          <w:sz w:val="28"/>
          <w:szCs w:val="28"/>
        </w:rPr>
        <w:t>;</w:t>
      </w:r>
    </w:p>
    <w:p w14:paraId="09E41964" w14:textId="7D1CB6FB" w:rsidR="00C61BBC" w:rsidRPr="00C61BBC" w:rsidRDefault="007C65A7">
      <w:pPr>
        <w:pStyle w:val="af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</w:t>
      </w:r>
      <w:r w:rsidR="00C61BBC" w:rsidRPr="00C61BBC">
        <w:rPr>
          <w:sz w:val="28"/>
          <w:szCs w:val="28"/>
        </w:rPr>
        <w:t>сли требуется, подтвердите действие администратора для продолжения установки.</w:t>
      </w:r>
    </w:p>
    <w:p w14:paraId="60371639" w14:textId="4C54E766" w:rsidR="00C61BBC" w:rsidRPr="00C61BBC" w:rsidRDefault="00C61BBC" w:rsidP="00C61BBC">
      <w:pPr>
        <w:pStyle w:val="afa"/>
        <w:ind w:firstLine="708"/>
        <w:jc w:val="both"/>
        <w:rPr>
          <w:sz w:val="28"/>
          <w:szCs w:val="28"/>
        </w:rPr>
      </w:pPr>
      <w:r w:rsidRPr="00C61BBC">
        <w:rPr>
          <w:sz w:val="28"/>
          <w:szCs w:val="28"/>
        </w:rPr>
        <w:t xml:space="preserve">Шаг 5: </w:t>
      </w:r>
      <w:r w:rsidR="00575FA8">
        <w:rPr>
          <w:sz w:val="28"/>
          <w:szCs w:val="28"/>
        </w:rPr>
        <w:t>в</w:t>
      </w:r>
      <w:r w:rsidRPr="00C61BBC">
        <w:rPr>
          <w:sz w:val="28"/>
          <w:szCs w:val="28"/>
        </w:rPr>
        <w:t>ыберите опции установки</w:t>
      </w:r>
    </w:p>
    <w:p w14:paraId="3C5C7D99" w14:textId="180FC9D5" w:rsidR="00C61BBC" w:rsidRPr="00C61BBC" w:rsidRDefault="007C65A7">
      <w:pPr>
        <w:pStyle w:val="af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61BBC" w:rsidRPr="00C61BBC">
        <w:rPr>
          <w:sz w:val="28"/>
          <w:szCs w:val="28"/>
        </w:rPr>
        <w:t>ри запуске установщика вам может быть предложено выбрать опции установки</w:t>
      </w:r>
      <w:r w:rsidRPr="007C65A7">
        <w:rPr>
          <w:sz w:val="28"/>
          <w:szCs w:val="28"/>
        </w:rPr>
        <w:t>;</w:t>
      </w:r>
    </w:p>
    <w:p w14:paraId="434B17D8" w14:textId="2FBF6CC3" w:rsidR="00C61BBC" w:rsidRPr="00C61BBC" w:rsidRDefault="007C65A7">
      <w:pPr>
        <w:pStyle w:val="af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61BBC" w:rsidRPr="00C61BBC">
        <w:rPr>
          <w:sz w:val="28"/>
          <w:szCs w:val="28"/>
        </w:rPr>
        <w:t>знакомьтесь с предлагаемыми опциями и выберите необходимые параметры, если есть такая возможность.</w:t>
      </w:r>
    </w:p>
    <w:p w14:paraId="20F9A189" w14:textId="169C87E5" w:rsidR="00C61BBC" w:rsidRPr="00C61BBC" w:rsidRDefault="00C61BBC" w:rsidP="00C61BBC">
      <w:pPr>
        <w:pStyle w:val="afa"/>
        <w:ind w:firstLine="708"/>
        <w:jc w:val="both"/>
        <w:rPr>
          <w:sz w:val="28"/>
          <w:szCs w:val="28"/>
        </w:rPr>
      </w:pPr>
      <w:r w:rsidRPr="00C61BBC">
        <w:rPr>
          <w:sz w:val="28"/>
          <w:szCs w:val="28"/>
        </w:rPr>
        <w:t xml:space="preserve">Шаг 6: </w:t>
      </w:r>
      <w:r w:rsidR="00575FA8">
        <w:rPr>
          <w:sz w:val="28"/>
          <w:szCs w:val="28"/>
        </w:rPr>
        <w:t>п</w:t>
      </w:r>
      <w:r w:rsidRPr="00C61BBC">
        <w:rPr>
          <w:sz w:val="28"/>
          <w:szCs w:val="28"/>
        </w:rPr>
        <w:t>римите лицензионное соглашение</w:t>
      </w:r>
    </w:p>
    <w:p w14:paraId="23B6CB34" w14:textId="229E2157" w:rsidR="00C61BBC" w:rsidRPr="00C61BBC" w:rsidRDefault="007C65A7">
      <w:pPr>
        <w:pStyle w:val="af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61BBC" w:rsidRPr="00C61BBC">
        <w:rPr>
          <w:sz w:val="28"/>
          <w:szCs w:val="28"/>
        </w:rPr>
        <w:t>рочтите лицензионное соглашение (EULA) и примите его условия, чтобы продолжить установку.</w:t>
      </w:r>
    </w:p>
    <w:p w14:paraId="73E95FAC" w14:textId="7F472615" w:rsidR="00C61BBC" w:rsidRPr="00C61BBC" w:rsidRDefault="00C61BBC" w:rsidP="00C61BBC">
      <w:pPr>
        <w:pStyle w:val="afa"/>
        <w:ind w:firstLine="708"/>
        <w:jc w:val="both"/>
        <w:rPr>
          <w:sz w:val="28"/>
          <w:szCs w:val="28"/>
        </w:rPr>
      </w:pPr>
      <w:r w:rsidRPr="00C61BBC">
        <w:rPr>
          <w:sz w:val="28"/>
          <w:szCs w:val="28"/>
        </w:rPr>
        <w:t xml:space="preserve">Шаг 7: </w:t>
      </w:r>
      <w:r w:rsidR="00575FA8">
        <w:rPr>
          <w:sz w:val="28"/>
          <w:szCs w:val="28"/>
        </w:rPr>
        <w:t>у</w:t>
      </w:r>
      <w:r w:rsidRPr="00C61BBC">
        <w:rPr>
          <w:sz w:val="28"/>
          <w:szCs w:val="28"/>
        </w:rPr>
        <w:t>кажите путь установки</w:t>
      </w:r>
    </w:p>
    <w:p w14:paraId="5B085021" w14:textId="49FFB85F" w:rsidR="00C61BBC" w:rsidRPr="00C61BBC" w:rsidRDefault="007C65A7">
      <w:pPr>
        <w:pStyle w:val="af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="00C61BBC" w:rsidRPr="00C61BBC">
        <w:rPr>
          <w:sz w:val="28"/>
          <w:szCs w:val="28"/>
        </w:rPr>
        <w:t xml:space="preserve">сли требуется, выберите папку или директорию, в которую будет установлен </w:t>
      </w:r>
      <w:proofErr w:type="spellStart"/>
      <w:r w:rsidR="00C61BBC" w:rsidRPr="00C61BBC">
        <w:rPr>
          <w:sz w:val="28"/>
          <w:szCs w:val="28"/>
        </w:rPr>
        <w:t>Wireshark</w:t>
      </w:r>
      <w:proofErr w:type="spellEnd"/>
      <w:r w:rsidR="00C61BBC" w:rsidRPr="00C61BBC">
        <w:rPr>
          <w:sz w:val="28"/>
          <w:szCs w:val="28"/>
        </w:rPr>
        <w:t>. Обычно используется предлагаемый по умолчанию путь.</w:t>
      </w:r>
    </w:p>
    <w:p w14:paraId="63B7CA87" w14:textId="25CEFFFD" w:rsidR="00C61BBC" w:rsidRPr="00C61BBC" w:rsidRDefault="00C61BBC" w:rsidP="00C61BBC">
      <w:pPr>
        <w:pStyle w:val="afa"/>
        <w:ind w:firstLine="708"/>
        <w:jc w:val="both"/>
        <w:rPr>
          <w:sz w:val="28"/>
          <w:szCs w:val="28"/>
        </w:rPr>
      </w:pPr>
      <w:r w:rsidRPr="00C61BBC">
        <w:rPr>
          <w:sz w:val="28"/>
          <w:szCs w:val="28"/>
        </w:rPr>
        <w:t xml:space="preserve">Шаг 8: </w:t>
      </w:r>
      <w:r w:rsidR="00575FA8">
        <w:rPr>
          <w:sz w:val="28"/>
          <w:szCs w:val="28"/>
        </w:rPr>
        <w:t>з</w:t>
      </w:r>
      <w:r w:rsidRPr="00C61BBC">
        <w:rPr>
          <w:sz w:val="28"/>
          <w:szCs w:val="28"/>
        </w:rPr>
        <w:t>авершение установки</w:t>
      </w:r>
    </w:p>
    <w:p w14:paraId="1CE1875E" w14:textId="53CB4420" w:rsidR="00C61BBC" w:rsidRPr="00C61BBC" w:rsidRDefault="007C65A7">
      <w:pPr>
        <w:pStyle w:val="af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C61BBC" w:rsidRPr="00C61BBC">
        <w:rPr>
          <w:sz w:val="28"/>
          <w:szCs w:val="28"/>
        </w:rPr>
        <w:t xml:space="preserve">ождитесь завершения установки </w:t>
      </w:r>
      <w:proofErr w:type="spellStart"/>
      <w:r w:rsidR="00C61BBC" w:rsidRPr="00C61BBC">
        <w:rPr>
          <w:sz w:val="28"/>
          <w:szCs w:val="28"/>
        </w:rPr>
        <w:t>Wireshark</w:t>
      </w:r>
      <w:proofErr w:type="spellEnd"/>
      <w:r w:rsidR="00C61BBC" w:rsidRPr="00C61BBC">
        <w:rPr>
          <w:sz w:val="28"/>
          <w:szCs w:val="28"/>
        </w:rPr>
        <w:t xml:space="preserve"> на вашем компьютере</w:t>
      </w:r>
      <w:r w:rsidRPr="007C65A7">
        <w:rPr>
          <w:sz w:val="28"/>
          <w:szCs w:val="28"/>
        </w:rPr>
        <w:t>;</w:t>
      </w:r>
    </w:p>
    <w:p w14:paraId="2D1D8FA4" w14:textId="69B7A7C0" w:rsidR="00044A52" w:rsidRDefault="007C65A7">
      <w:pPr>
        <w:pStyle w:val="afa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61BBC" w:rsidRPr="00C61BBC">
        <w:rPr>
          <w:sz w:val="28"/>
          <w:szCs w:val="28"/>
        </w:rPr>
        <w:t>осле завершения установки может потребоваться перезагрузка системы.</w:t>
      </w:r>
      <w:r w:rsidR="00575FA8">
        <w:rPr>
          <w:sz w:val="28"/>
          <w:szCs w:val="28"/>
        </w:rPr>
        <w:t xml:space="preserve"> </w:t>
      </w:r>
    </w:p>
    <w:p w14:paraId="3ED38AA6" w14:textId="285FA920" w:rsidR="00C1066E" w:rsidRDefault="00E349FB" w:rsidP="00C61BBC">
      <w:pPr>
        <w:pStyle w:val="afa"/>
        <w:ind w:firstLine="708"/>
        <w:jc w:val="both"/>
        <w:rPr>
          <w:sz w:val="28"/>
          <w:szCs w:val="28"/>
        </w:rPr>
      </w:pPr>
      <w:r w:rsidRPr="00E349FB">
        <w:rPr>
          <w:sz w:val="28"/>
          <w:szCs w:val="28"/>
        </w:rPr>
        <w:t xml:space="preserve">Это общая пошаговая инструкция по установке </w:t>
      </w:r>
      <w:proofErr w:type="spellStart"/>
      <w:r w:rsidRPr="00E349FB">
        <w:rPr>
          <w:sz w:val="28"/>
          <w:szCs w:val="28"/>
        </w:rPr>
        <w:t>Wireshark</w:t>
      </w:r>
      <w:proofErr w:type="spellEnd"/>
      <w:r w:rsidR="00044A52">
        <w:rPr>
          <w:sz w:val="28"/>
          <w:szCs w:val="28"/>
        </w:rPr>
        <w:t xml:space="preserve">, рекомендуется оставить те же настройки </w:t>
      </w:r>
      <w:r w:rsidR="00BE302C">
        <w:rPr>
          <w:sz w:val="28"/>
          <w:szCs w:val="28"/>
        </w:rPr>
        <w:t xml:space="preserve">рекомендованные для </w:t>
      </w:r>
      <w:r w:rsidR="00044A52">
        <w:rPr>
          <w:sz w:val="28"/>
          <w:szCs w:val="28"/>
        </w:rPr>
        <w:t>установки ПС</w:t>
      </w:r>
      <w:r w:rsidR="00BE302C">
        <w:rPr>
          <w:sz w:val="28"/>
          <w:szCs w:val="28"/>
        </w:rPr>
        <w:t xml:space="preserve"> «</w:t>
      </w:r>
      <w:r w:rsidR="003A0ACD">
        <w:rPr>
          <w:sz w:val="28"/>
          <w:szCs w:val="28"/>
          <w:lang w:val="en-US"/>
        </w:rPr>
        <w:t>W</w:t>
      </w:r>
      <w:proofErr w:type="spellStart"/>
      <w:r w:rsidR="00BE302C" w:rsidRPr="00BE302C">
        <w:rPr>
          <w:sz w:val="28"/>
          <w:szCs w:val="28"/>
        </w:rPr>
        <w:t>ireshark</w:t>
      </w:r>
      <w:proofErr w:type="spellEnd"/>
      <w:r w:rsidR="00BE302C">
        <w:rPr>
          <w:sz w:val="28"/>
          <w:szCs w:val="28"/>
        </w:rPr>
        <w:t>»</w:t>
      </w:r>
      <w:r w:rsidRPr="00E349FB">
        <w:rPr>
          <w:sz w:val="28"/>
          <w:szCs w:val="28"/>
        </w:rPr>
        <w:t xml:space="preserve">. Обратите внимание, что некоторые шаги могут отличаться в зависимости от вашей операционной системы или версии </w:t>
      </w:r>
      <w:proofErr w:type="spellStart"/>
      <w:r w:rsidRPr="00E349FB">
        <w:rPr>
          <w:sz w:val="28"/>
          <w:szCs w:val="28"/>
        </w:rPr>
        <w:t>Wireshark</w:t>
      </w:r>
      <w:proofErr w:type="spellEnd"/>
      <w:r w:rsidRPr="00E349FB">
        <w:rPr>
          <w:sz w:val="28"/>
          <w:szCs w:val="28"/>
        </w:rPr>
        <w:t>.</w:t>
      </w:r>
    </w:p>
    <w:p w14:paraId="02E4B79B" w14:textId="08E0147F" w:rsidR="0024366D" w:rsidRDefault="00C1066E" w:rsidP="00F50E1F">
      <w:pPr>
        <w:pStyle w:val="afa"/>
        <w:spacing w:before="560" w:after="560"/>
        <w:jc w:val="center"/>
        <w:rPr>
          <w:sz w:val="28"/>
          <w:szCs w:val="28"/>
        </w:rPr>
      </w:pPr>
      <w:r w:rsidRPr="00EC45AC">
        <w:rPr>
          <w:b/>
          <w:bCs/>
          <w:sz w:val="32"/>
          <w:szCs w:val="32"/>
        </w:rPr>
        <w:t>Как работать?</w:t>
      </w:r>
    </w:p>
    <w:p w14:paraId="19C449E4" w14:textId="5433D56B" w:rsidR="002D21F6" w:rsidRPr="002D21F6" w:rsidRDefault="002D21F6" w:rsidP="002D21F6">
      <w:pPr>
        <w:pStyle w:val="afa"/>
        <w:ind w:firstLine="708"/>
        <w:jc w:val="both"/>
        <w:rPr>
          <w:sz w:val="28"/>
          <w:szCs w:val="28"/>
        </w:rPr>
      </w:pPr>
      <w:r w:rsidRPr="002D21F6">
        <w:rPr>
          <w:sz w:val="28"/>
          <w:szCs w:val="28"/>
        </w:rPr>
        <w:t>Шаг 1</w:t>
      </w:r>
      <w:r w:rsidR="00AF5CE3" w:rsidRPr="002D21F6">
        <w:rPr>
          <w:sz w:val="28"/>
          <w:szCs w:val="28"/>
        </w:rPr>
        <w:t>: запустите</w:t>
      </w:r>
      <w:r w:rsidRPr="002D21F6">
        <w:rPr>
          <w:sz w:val="28"/>
          <w:szCs w:val="28"/>
        </w:rPr>
        <w:t xml:space="preserve"> </w:t>
      </w:r>
      <w:proofErr w:type="spellStart"/>
      <w:proofErr w:type="gramStart"/>
      <w:r w:rsidRPr="002D21F6">
        <w:rPr>
          <w:sz w:val="28"/>
          <w:szCs w:val="28"/>
        </w:rPr>
        <w:t>Wireshark</w:t>
      </w:r>
      <w:proofErr w:type="spellEnd"/>
      <w:proofErr w:type="gramEnd"/>
      <w:r w:rsidRPr="002D21F6">
        <w:rPr>
          <w:sz w:val="28"/>
          <w:szCs w:val="28"/>
        </w:rPr>
        <w:t xml:space="preserve"> Запустите приложение </w:t>
      </w:r>
      <w:proofErr w:type="spellStart"/>
      <w:r w:rsidRPr="002D21F6">
        <w:rPr>
          <w:sz w:val="28"/>
          <w:szCs w:val="28"/>
        </w:rPr>
        <w:t>Wireshark</w:t>
      </w:r>
      <w:proofErr w:type="spellEnd"/>
      <w:r w:rsidRPr="002D21F6">
        <w:rPr>
          <w:sz w:val="28"/>
          <w:szCs w:val="28"/>
        </w:rPr>
        <w:t xml:space="preserve"> на вашем компьютере. Обычно после установки </w:t>
      </w:r>
      <w:proofErr w:type="spellStart"/>
      <w:r w:rsidRPr="002D21F6">
        <w:rPr>
          <w:sz w:val="28"/>
          <w:szCs w:val="28"/>
        </w:rPr>
        <w:t>Wireshark</w:t>
      </w:r>
      <w:proofErr w:type="spellEnd"/>
      <w:r w:rsidRPr="002D21F6">
        <w:rPr>
          <w:sz w:val="28"/>
          <w:szCs w:val="28"/>
        </w:rPr>
        <w:t xml:space="preserve"> его можно найти в меню "Пуск" (Windows) или в папке "Программы" (</w:t>
      </w:r>
      <w:proofErr w:type="spellStart"/>
      <w:r w:rsidRPr="002D21F6">
        <w:rPr>
          <w:sz w:val="28"/>
          <w:szCs w:val="28"/>
        </w:rPr>
        <w:t>macOS</w:t>
      </w:r>
      <w:proofErr w:type="spellEnd"/>
      <w:r w:rsidRPr="002D21F6">
        <w:rPr>
          <w:sz w:val="28"/>
          <w:szCs w:val="28"/>
        </w:rPr>
        <w:t>).</w:t>
      </w:r>
    </w:p>
    <w:p w14:paraId="1A537224" w14:textId="77777777" w:rsidR="002D21F6" w:rsidRPr="002D21F6" w:rsidRDefault="002D21F6" w:rsidP="002D21F6">
      <w:pPr>
        <w:pStyle w:val="afa"/>
        <w:ind w:firstLine="708"/>
        <w:jc w:val="both"/>
        <w:rPr>
          <w:sz w:val="28"/>
          <w:szCs w:val="28"/>
        </w:rPr>
      </w:pPr>
      <w:r w:rsidRPr="002D21F6">
        <w:rPr>
          <w:sz w:val="28"/>
          <w:szCs w:val="28"/>
        </w:rPr>
        <w:t xml:space="preserve">Шаг 2: Выберите сетевой интерфейс </w:t>
      </w:r>
      <w:proofErr w:type="spellStart"/>
      <w:r w:rsidRPr="002D21F6">
        <w:rPr>
          <w:sz w:val="28"/>
          <w:szCs w:val="28"/>
        </w:rPr>
        <w:t>Wireshark</w:t>
      </w:r>
      <w:proofErr w:type="spellEnd"/>
      <w:r w:rsidRPr="002D21F6">
        <w:rPr>
          <w:sz w:val="28"/>
          <w:szCs w:val="28"/>
        </w:rPr>
        <w:t xml:space="preserve"> покажет список доступных сетевых интерфейсов на вашем компьютере. Выберите интерфейс, который вы хотите использовать для захвата сетевого трафика. Например, это может быть ваша сетевая карта Ethernet или беспроводной адаптер </w:t>
      </w:r>
      <w:proofErr w:type="spellStart"/>
      <w:r w:rsidRPr="002D21F6">
        <w:rPr>
          <w:sz w:val="28"/>
          <w:szCs w:val="28"/>
        </w:rPr>
        <w:t>Wi</w:t>
      </w:r>
      <w:proofErr w:type="spellEnd"/>
      <w:r w:rsidRPr="002D21F6">
        <w:rPr>
          <w:sz w:val="28"/>
          <w:szCs w:val="28"/>
        </w:rPr>
        <w:t>-Fi.</w:t>
      </w:r>
    </w:p>
    <w:p w14:paraId="0E4E9F68" w14:textId="40EF23D5" w:rsidR="002D21F6" w:rsidRPr="002D21F6" w:rsidRDefault="002D21F6" w:rsidP="002D21F6">
      <w:pPr>
        <w:pStyle w:val="afa"/>
        <w:ind w:firstLine="708"/>
        <w:jc w:val="both"/>
        <w:rPr>
          <w:sz w:val="28"/>
          <w:szCs w:val="28"/>
        </w:rPr>
      </w:pPr>
      <w:r w:rsidRPr="002D21F6">
        <w:rPr>
          <w:sz w:val="28"/>
          <w:szCs w:val="28"/>
        </w:rPr>
        <w:t>Шаг 3</w:t>
      </w:r>
      <w:r w:rsidR="00AF5CE3" w:rsidRPr="002D21F6">
        <w:rPr>
          <w:sz w:val="28"/>
          <w:szCs w:val="28"/>
        </w:rPr>
        <w:t>: захватите</w:t>
      </w:r>
      <w:r w:rsidRPr="002D21F6">
        <w:rPr>
          <w:sz w:val="28"/>
          <w:szCs w:val="28"/>
        </w:rPr>
        <w:t xml:space="preserve"> </w:t>
      </w:r>
      <w:r w:rsidR="00AF5CE3" w:rsidRPr="002D21F6">
        <w:rPr>
          <w:sz w:val="28"/>
          <w:szCs w:val="28"/>
        </w:rPr>
        <w:t>пакеты.</w:t>
      </w:r>
      <w:r w:rsidRPr="002D21F6">
        <w:rPr>
          <w:sz w:val="28"/>
          <w:szCs w:val="28"/>
        </w:rPr>
        <w:t xml:space="preserve"> Нажмите кнопку "Захват" или "Start" (начать) для начала процесса захвата пакетов на выбранном интерфейсе. </w:t>
      </w:r>
      <w:proofErr w:type="spellStart"/>
      <w:r w:rsidRPr="002D21F6">
        <w:rPr>
          <w:sz w:val="28"/>
          <w:szCs w:val="28"/>
        </w:rPr>
        <w:t>Wireshark</w:t>
      </w:r>
      <w:proofErr w:type="spellEnd"/>
      <w:r w:rsidRPr="002D21F6">
        <w:rPr>
          <w:sz w:val="28"/>
          <w:szCs w:val="28"/>
        </w:rPr>
        <w:t xml:space="preserve"> начнет записывать все пакеты, проходящие через выбранный интерфейс.</w:t>
      </w:r>
    </w:p>
    <w:p w14:paraId="79460177" w14:textId="4E7E096E" w:rsidR="002D21F6" w:rsidRPr="002D21F6" w:rsidRDefault="002D21F6" w:rsidP="002D21F6">
      <w:pPr>
        <w:pStyle w:val="afa"/>
        <w:ind w:firstLine="708"/>
        <w:jc w:val="both"/>
        <w:rPr>
          <w:sz w:val="28"/>
          <w:szCs w:val="28"/>
        </w:rPr>
      </w:pPr>
      <w:r w:rsidRPr="002D21F6">
        <w:rPr>
          <w:sz w:val="28"/>
          <w:szCs w:val="28"/>
        </w:rPr>
        <w:t xml:space="preserve">Шаг 4: Анализируйте </w:t>
      </w:r>
      <w:r w:rsidR="00AF5CE3" w:rsidRPr="002D21F6">
        <w:rPr>
          <w:sz w:val="28"/>
          <w:szCs w:val="28"/>
        </w:rPr>
        <w:t>пакеты.</w:t>
      </w:r>
      <w:r w:rsidRPr="002D21F6">
        <w:rPr>
          <w:sz w:val="28"/>
          <w:szCs w:val="28"/>
        </w:rPr>
        <w:t xml:space="preserve"> После начала захвата пакетов </w:t>
      </w:r>
      <w:proofErr w:type="spellStart"/>
      <w:r w:rsidRPr="002D21F6">
        <w:rPr>
          <w:sz w:val="28"/>
          <w:szCs w:val="28"/>
        </w:rPr>
        <w:t>Wireshark</w:t>
      </w:r>
      <w:proofErr w:type="spellEnd"/>
      <w:r w:rsidRPr="002D21F6">
        <w:rPr>
          <w:sz w:val="28"/>
          <w:szCs w:val="28"/>
        </w:rPr>
        <w:t xml:space="preserve"> будет отображать захваченные пакеты в реальном времени в основном окне программы. Вы можете щелкнуть на каждом пакете, чтобы увидеть его подробности, включая заголовки протоколов и данные.</w:t>
      </w:r>
    </w:p>
    <w:p w14:paraId="0DB32446" w14:textId="41672DEB" w:rsidR="002D21F6" w:rsidRPr="002D21F6" w:rsidRDefault="002D21F6" w:rsidP="002D21F6">
      <w:pPr>
        <w:pStyle w:val="afa"/>
        <w:ind w:firstLine="708"/>
        <w:jc w:val="both"/>
        <w:rPr>
          <w:sz w:val="28"/>
          <w:szCs w:val="28"/>
        </w:rPr>
      </w:pPr>
      <w:r w:rsidRPr="002D21F6">
        <w:rPr>
          <w:sz w:val="28"/>
          <w:szCs w:val="28"/>
        </w:rPr>
        <w:t>Шаг 5</w:t>
      </w:r>
      <w:r w:rsidR="00AF5CE3" w:rsidRPr="002D21F6">
        <w:rPr>
          <w:sz w:val="28"/>
          <w:szCs w:val="28"/>
        </w:rPr>
        <w:t>: примените</w:t>
      </w:r>
      <w:r w:rsidRPr="002D21F6">
        <w:rPr>
          <w:sz w:val="28"/>
          <w:szCs w:val="28"/>
        </w:rPr>
        <w:t xml:space="preserve"> фильтры </w:t>
      </w:r>
      <w:proofErr w:type="spellStart"/>
      <w:r w:rsidRPr="002D21F6">
        <w:rPr>
          <w:sz w:val="28"/>
          <w:szCs w:val="28"/>
        </w:rPr>
        <w:t>Wireshark</w:t>
      </w:r>
      <w:proofErr w:type="spellEnd"/>
      <w:r w:rsidRPr="002D21F6">
        <w:rPr>
          <w:sz w:val="28"/>
          <w:szCs w:val="28"/>
        </w:rPr>
        <w:t xml:space="preserve"> предоставляет мощные возможности фильтрации, которые позволяют вам сузить область анализа и сконцентрироваться только на интересующих вас пакетах. Вы можете </w:t>
      </w:r>
      <w:r w:rsidRPr="002D21F6">
        <w:rPr>
          <w:sz w:val="28"/>
          <w:szCs w:val="28"/>
        </w:rPr>
        <w:lastRenderedPageBreak/>
        <w:t>использовать фильтры по протоколам, адресам и другим параметрам, чтобы отобразить только необходимую информацию.</w:t>
      </w:r>
    </w:p>
    <w:p w14:paraId="2C835697" w14:textId="77777777" w:rsidR="002D21F6" w:rsidRPr="002D21F6" w:rsidRDefault="002D21F6" w:rsidP="002D21F6">
      <w:pPr>
        <w:pStyle w:val="afa"/>
        <w:ind w:firstLine="708"/>
        <w:jc w:val="both"/>
        <w:rPr>
          <w:sz w:val="28"/>
          <w:szCs w:val="28"/>
        </w:rPr>
      </w:pPr>
      <w:r w:rsidRPr="002D21F6">
        <w:rPr>
          <w:sz w:val="28"/>
          <w:szCs w:val="28"/>
        </w:rPr>
        <w:t xml:space="preserve">Шаг 6: Используйте дополнительные функции </w:t>
      </w:r>
      <w:proofErr w:type="spellStart"/>
      <w:r w:rsidRPr="002D21F6">
        <w:rPr>
          <w:sz w:val="28"/>
          <w:szCs w:val="28"/>
        </w:rPr>
        <w:t>Wireshark</w:t>
      </w:r>
      <w:proofErr w:type="spellEnd"/>
      <w:r w:rsidRPr="002D21F6">
        <w:rPr>
          <w:sz w:val="28"/>
          <w:szCs w:val="28"/>
        </w:rPr>
        <w:t xml:space="preserve"> предлагает множество дополнительных функций, которые могут быть полезными при анализе сетевого трафика. Это включает в себя генерацию статистики, отслеживание потоков данных, поиск конкретных событий, экспорт данных для дальнейшего анализа и многое другое. Изучите возможности </w:t>
      </w:r>
      <w:proofErr w:type="spellStart"/>
      <w:r w:rsidRPr="002D21F6">
        <w:rPr>
          <w:sz w:val="28"/>
          <w:szCs w:val="28"/>
        </w:rPr>
        <w:t>Wireshark</w:t>
      </w:r>
      <w:proofErr w:type="spellEnd"/>
      <w:r w:rsidRPr="002D21F6">
        <w:rPr>
          <w:sz w:val="28"/>
          <w:szCs w:val="28"/>
        </w:rPr>
        <w:t xml:space="preserve"> и экспериментируйте с ними.</w:t>
      </w:r>
    </w:p>
    <w:p w14:paraId="443C48C4" w14:textId="37CF0B12" w:rsidR="007334BC" w:rsidRDefault="002D21F6" w:rsidP="002D21F6">
      <w:pPr>
        <w:pStyle w:val="afa"/>
        <w:ind w:firstLine="708"/>
        <w:jc w:val="both"/>
        <w:rPr>
          <w:sz w:val="28"/>
          <w:szCs w:val="28"/>
        </w:rPr>
      </w:pPr>
      <w:r w:rsidRPr="002D21F6">
        <w:rPr>
          <w:sz w:val="28"/>
          <w:szCs w:val="28"/>
        </w:rPr>
        <w:t>Шаг 7</w:t>
      </w:r>
      <w:r w:rsidR="00AF5CE3" w:rsidRPr="002D21F6">
        <w:rPr>
          <w:sz w:val="28"/>
          <w:szCs w:val="28"/>
        </w:rPr>
        <w:t>: завершите</w:t>
      </w:r>
      <w:r w:rsidRPr="002D21F6">
        <w:rPr>
          <w:sz w:val="28"/>
          <w:szCs w:val="28"/>
        </w:rPr>
        <w:t xml:space="preserve"> захват и сохраните </w:t>
      </w:r>
      <w:r w:rsidR="00AF5CE3" w:rsidRPr="002D21F6">
        <w:rPr>
          <w:sz w:val="28"/>
          <w:szCs w:val="28"/>
        </w:rPr>
        <w:t>данные.</w:t>
      </w:r>
      <w:r w:rsidRPr="002D21F6">
        <w:rPr>
          <w:sz w:val="28"/>
          <w:szCs w:val="28"/>
        </w:rPr>
        <w:t xml:space="preserve"> Когда вы завершите анализ или достигнете нужных результатов, остановите захват пакетов, нажав кнопку "Stop" (остановить) или аналогичную. После этого вы можете сохранить</w:t>
      </w:r>
      <w:r w:rsidR="00F94DB4">
        <w:rPr>
          <w:sz w:val="28"/>
          <w:szCs w:val="28"/>
        </w:rPr>
        <w:t xml:space="preserve"> </w:t>
      </w:r>
      <w:r w:rsidR="00F94DB4" w:rsidRPr="00F94DB4">
        <w:rPr>
          <w:sz w:val="28"/>
          <w:szCs w:val="28"/>
        </w:rPr>
        <w:t>записанные пакеты для будущего использования или обработки.</w:t>
      </w:r>
    </w:p>
    <w:p w14:paraId="5C807735" w14:textId="38D32DE4" w:rsidR="006E204B" w:rsidRDefault="006E204B" w:rsidP="002D21F6">
      <w:pPr>
        <w:pStyle w:val="af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Пример.</w:t>
      </w:r>
    </w:p>
    <w:p w14:paraId="36D324F7" w14:textId="1EDD253E" w:rsidR="006E204B" w:rsidRPr="006E204B" w:rsidRDefault="006E204B" w:rsidP="006E204B">
      <w:pPr>
        <w:pStyle w:val="af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Условие задачи</w:t>
      </w:r>
      <w:r w:rsidRPr="006E204B">
        <w:rPr>
          <w:sz w:val="28"/>
          <w:szCs w:val="28"/>
        </w:rPr>
        <w:t>:</w:t>
      </w:r>
      <w:r>
        <w:rPr>
          <w:sz w:val="28"/>
          <w:szCs w:val="28"/>
        </w:rPr>
        <w:t xml:space="preserve"> и</w:t>
      </w:r>
      <w:r w:rsidRPr="006E204B">
        <w:rPr>
          <w:sz w:val="28"/>
          <w:szCs w:val="28"/>
        </w:rPr>
        <w:t>сследование HTTP-запросов и ответов</w:t>
      </w:r>
    </w:p>
    <w:p w14:paraId="0AD808F7" w14:textId="53BC3003" w:rsidR="006E204B" w:rsidRDefault="006E204B" w:rsidP="006E204B">
      <w:pPr>
        <w:pStyle w:val="afa"/>
        <w:ind w:firstLine="708"/>
        <w:jc w:val="both"/>
        <w:rPr>
          <w:sz w:val="28"/>
          <w:szCs w:val="28"/>
        </w:rPr>
      </w:pPr>
      <w:r w:rsidRPr="006E204B">
        <w:rPr>
          <w:sz w:val="28"/>
          <w:szCs w:val="28"/>
        </w:rPr>
        <w:t xml:space="preserve">Описание: </w:t>
      </w:r>
      <w:r>
        <w:rPr>
          <w:sz w:val="28"/>
          <w:szCs w:val="28"/>
        </w:rPr>
        <w:t>з</w:t>
      </w:r>
      <w:r w:rsidRPr="006E204B">
        <w:rPr>
          <w:sz w:val="28"/>
          <w:szCs w:val="28"/>
        </w:rPr>
        <w:t xml:space="preserve">ахватите сетевой трафик с помощью </w:t>
      </w:r>
      <w:proofErr w:type="spellStart"/>
      <w:r w:rsidRPr="006E204B">
        <w:rPr>
          <w:sz w:val="28"/>
          <w:szCs w:val="28"/>
        </w:rPr>
        <w:t>Wireshark</w:t>
      </w:r>
      <w:proofErr w:type="spellEnd"/>
      <w:r w:rsidRPr="006E204B">
        <w:rPr>
          <w:sz w:val="28"/>
          <w:szCs w:val="28"/>
        </w:rPr>
        <w:t xml:space="preserve"> во время веб-серфинга. Используйте фильтр </w:t>
      </w:r>
      <w:proofErr w:type="spellStart"/>
      <w:r w:rsidRPr="006E204B">
        <w:rPr>
          <w:sz w:val="28"/>
          <w:szCs w:val="28"/>
        </w:rPr>
        <w:t>Wireshark</w:t>
      </w:r>
      <w:proofErr w:type="spellEnd"/>
      <w:r w:rsidRPr="006E204B">
        <w:rPr>
          <w:sz w:val="28"/>
          <w:szCs w:val="28"/>
        </w:rPr>
        <w:t xml:space="preserve"> для отображения только пакетов протокола HTTP. Изучите заголовки запросов и ответов, анализируйте параметры запросов (URL, методы, заголовки) и содержимое ответов (статусы, заголовки, содержимое страниц). Попробуйте определить, какие веб-сайты посещены и какие данные передаются.</w:t>
      </w:r>
    </w:p>
    <w:p w14:paraId="600FD63C" w14:textId="7BB27844" w:rsidR="00645AFD" w:rsidRPr="00645AFD" w:rsidRDefault="00645AFD" w:rsidP="006659EA">
      <w:pPr>
        <w:pStyle w:val="afa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Решение</w:t>
      </w:r>
      <w:r w:rsidRPr="00645AFD">
        <w:rPr>
          <w:sz w:val="28"/>
          <w:szCs w:val="28"/>
        </w:rPr>
        <w:t>:</w:t>
      </w:r>
      <w:r w:rsidR="006659EA">
        <w:rPr>
          <w:sz w:val="28"/>
          <w:szCs w:val="28"/>
        </w:rPr>
        <w:tab/>
      </w:r>
      <w:r w:rsidRPr="00645AFD">
        <w:rPr>
          <w:sz w:val="28"/>
          <w:szCs w:val="28"/>
        </w:rPr>
        <w:br/>
        <w:t>Шаг 1</w:t>
      </w:r>
      <w:r w:rsidR="006659EA" w:rsidRPr="00645AFD">
        <w:rPr>
          <w:sz w:val="28"/>
          <w:szCs w:val="28"/>
        </w:rPr>
        <w:t>: установите</w:t>
      </w:r>
      <w:r w:rsidRPr="00645AFD">
        <w:rPr>
          <w:sz w:val="28"/>
          <w:szCs w:val="28"/>
        </w:rPr>
        <w:t xml:space="preserve"> и запустите </w:t>
      </w:r>
      <w:proofErr w:type="spellStart"/>
      <w:r w:rsidRPr="00645AFD">
        <w:rPr>
          <w:sz w:val="28"/>
          <w:szCs w:val="28"/>
        </w:rPr>
        <w:t>Wireshark</w:t>
      </w:r>
      <w:proofErr w:type="spellEnd"/>
    </w:p>
    <w:p w14:paraId="5A9A9D0D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 xml:space="preserve">Загрузите и установите </w:t>
      </w:r>
      <w:proofErr w:type="spellStart"/>
      <w:r w:rsidRPr="00645AFD">
        <w:rPr>
          <w:sz w:val="28"/>
          <w:szCs w:val="28"/>
        </w:rPr>
        <w:t>Wireshark</w:t>
      </w:r>
      <w:proofErr w:type="spellEnd"/>
      <w:r w:rsidRPr="00645AFD">
        <w:rPr>
          <w:sz w:val="28"/>
          <w:szCs w:val="28"/>
        </w:rPr>
        <w:t xml:space="preserve"> с официального сайта (https://www.wireshark.org/).</w:t>
      </w:r>
    </w:p>
    <w:p w14:paraId="7887F315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 xml:space="preserve">Запустите программу </w:t>
      </w:r>
      <w:proofErr w:type="spellStart"/>
      <w:r w:rsidRPr="00645AFD">
        <w:rPr>
          <w:sz w:val="28"/>
          <w:szCs w:val="28"/>
        </w:rPr>
        <w:t>Wireshark</w:t>
      </w:r>
      <w:proofErr w:type="spellEnd"/>
      <w:r w:rsidRPr="00645AFD">
        <w:rPr>
          <w:sz w:val="28"/>
          <w:szCs w:val="28"/>
        </w:rPr>
        <w:t xml:space="preserve"> на вашем компьютере.</w:t>
      </w:r>
    </w:p>
    <w:p w14:paraId="1FF583DC" w14:textId="0FF76A84" w:rsidR="00645AFD" w:rsidRPr="00645AFD" w:rsidRDefault="00645AFD" w:rsidP="00AA02BA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Шаг 2: Настройте захват сетевого трафика</w:t>
      </w:r>
    </w:p>
    <w:p w14:paraId="28D0574E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 xml:space="preserve">Выберите сетевой интерфейс, через который вы хотите захватить трафик (например, Ethernet или </w:t>
      </w:r>
      <w:proofErr w:type="spellStart"/>
      <w:r w:rsidRPr="00645AFD">
        <w:rPr>
          <w:sz w:val="28"/>
          <w:szCs w:val="28"/>
        </w:rPr>
        <w:t>Wi</w:t>
      </w:r>
      <w:proofErr w:type="spellEnd"/>
      <w:r w:rsidRPr="00645AFD">
        <w:rPr>
          <w:sz w:val="28"/>
          <w:szCs w:val="28"/>
        </w:rPr>
        <w:t>-Fi).</w:t>
      </w:r>
    </w:p>
    <w:p w14:paraId="5BB210A5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Нажмите на кнопку "Запуск" или "Старт" для начала захвата пакетов.</w:t>
      </w:r>
    </w:p>
    <w:p w14:paraId="705BA029" w14:textId="5838A3F9" w:rsidR="00645AFD" w:rsidRPr="00645AFD" w:rsidRDefault="00645AFD" w:rsidP="00AA02BA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Шаг 3: Фильтрация пакетов HTTP</w:t>
      </w:r>
    </w:p>
    <w:p w14:paraId="061C45ED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В поле "Фильтр" (Filter) введите "</w:t>
      </w:r>
      <w:proofErr w:type="spellStart"/>
      <w:r w:rsidRPr="00645AFD">
        <w:rPr>
          <w:sz w:val="28"/>
          <w:szCs w:val="28"/>
        </w:rPr>
        <w:t>http</w:t>
      </w:r>
      <w:proofErr w:type="spellEnd"/>
      <w:r w:rsidRPr="00645AFD">
        <w:rPr>
          <w:sz w:val="28"/>
          <w:szCs w:val="28"/>
        </w:rPr>
        <w:t>" без кавычек и нажмите Enter.</w:t>
      </w:r>
    </w:p>
    <w:p w14:paraId="05B3407C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 xml:space="preserve">Теперь </w:t>
      </w:r>
      <w:proofErr w:type="spellStart"/>
      <w:r w:rsidRPr="00645AFD">
        <w:rPr>
          <w:sz w:val="28"/>
          <w:szCs w:val="28"/>
        </w:rPr>
        <w:t>Wireshark</w:t>
      </w:r>
      <w:proofErr w:type="spellEnd"/>
      <w:r w:rsidRPr="00645AFD">
        <w:rPr>
          <w:sz w:val="28"/>
          <w:szCs w:val="28"/>
        </w:rPr>
        <w:t xml:space="preserve"> будет отображать только пакеты протокола HTTP.</w:t>
      </w:r>
    </w:p>
    <w:p w14:paraId="2B25631A" w14:textId="644C251D" w:rsidR="00645AFD" w:rsidRPr="00645AFD" w:rsidRDefault="00645AFD" w:rsidP="00AA02BA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Шаг 4: Изучение заголовков запросов и ответов</w:t>
      </w:r>
    </w:p>
    <w:p w14:paraId="5457A892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Выберите первый пакет в списке и раскройте его детали.</w:t>
      </w:r>
    </w:p>
    <w:p w14:paraId="41EAD7DC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Изучите раздел "</w:t>
      </w:r>
      <w:proofErr w:type="spellStart"/>
      <w:r w:rsidRPr="00645AFD">
        <w:rPr>
          <w:sz w:val="28"/>
          <w:szCs w:val="28"/>
        </w:rPr>
        <w:t>Hypertext</w:t>
      </w:r>
      <w:proofErr w:type="spellEnd"/>
      <w:r w:rsidRPr="00645AFD">
        <w:rPr>
          <w:sz w:val="28"/>
          <w:szCs w:val="28"/>
        </w:rPr>
        <w:t xml:space="preserve"> Transfer Protocol" в раскрывающемся списке, чтобы увидеть заголовок запроса (</w:t>
      </w:r>
      <w:proofErr w:type="spellStart"/>
      <w:r w:rsidRPr="00645AFD">
        <w:rPr>
          <w:sz w:val="28"/>
          <w:szCs w:val="28"/>
        </w:rPr>
        <w:t>Request</w:t>
      </w:r>
      <w:proofErr w:type="spellEnd"/>
      <w:r w:rsidRPr="00645AFD">
        <w:rPr>
          <w:sz w:val="28"/>
          <w:szCs w:val="28"/>
        </w:rPr>
        <w:t>).</w:t>
      </w:r>
    </w:p>
    <w:p w14:paraId="6967DF32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Проанализируйте параметры запроса, такие как URL, метод (GET, POST и т.д.), заголовки и другие сведения.</w:t>
      </w:r>
    </w:p>
    <w:p w14:paraId="4EED8AC5" w14:textId="207D32F8" w:rsidR="00645AFD" w:rsidRPr="00645AFD" w:rsidRDefault="00645AFD" w:rsidP="006659EA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Шаг 5: Анализ содержимого ответов</w:t>
      </w:r>
    </w:p>
    <w:p w14:paraId="09F17EB6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Раскройте раздел "</w:t>
      </w:r>
      <w:proofErr w:type="spellStart"/>
      <w:r w:rsidRPr="00645AFD">
        <w:rPr>
          <w:sz w:val="28"/>
          <w:szCs w:val="28"/>
        </w:rPr>
        <w:t>Hypertext</w:t>
      </w:r>
      <w:proofErr w:type="spellEnd"/>
      <w:r w:rsidRPr="00645AFD">
        <w:rPr>
          <w:sz w:val="28"/>
          <w:szCs w:val="28"/>
        </w:rPr>
        <w:t xml:space="preserve"> Transfer Protocol" в том же пакете, чтобы увидеть заголовок ответа (Response).</w:t>
      </w:r>
    </w:p>
    <w:p w14:paraId="1096C91D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Изучите статус ответа (</w:t>
      </w:r>
      <w:proofErr w:type="spellStart"/>
      <w:r w:rsidRPr="00645AFD">
        <w:rPr>
          <w:sz w:val="28"/>
          <w:szCs w:val="28"/>
        </w:rPr>
        <w:t>Status</w:t>
      </w:r>
      <w:proofErr w:type="spellEnd"/>
      <w:r w:rsidRPr="00645AFD">
        <w:rPr>
          <w:sz w:val="28"/>
          <w:szCs w:val="28"/>
        </w:rPr>
        <w:t>), заголовки и содержимое страницы или данных, передаваемых в ответе.</w:t>
      </w:r>
    </w:p>
    <w:p w14:paraId="46FABB55" w14:textId="656024C5" w:rsidR="00645AFD" w:rsidRPr="00645AFD" w:rsidRDefault="00645AFD" w:rsidP="00342613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Шаг 6: Идентификация посещенных веб-сайтов и передаваемых данных</w:t>
      </w:r>
    </w:p>
    <w:p w14:paraId="1BF18353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lastRenderedPageBreak/>
        <w:t>Продолжайте просматривать пакеты HTTP и анализировать заголовки запросов и ответов.</w:t>
      </w:r>
    </w:p>
    <w:p w14:paraId="1B47B9A8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Обратите внимание на URL-адреса в запросах, чтобы определить посещаемые веб-сайты.</w:t>
      </w:r>
    </w:p>
    <w:p w14:paraId="29AA25D8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Анализируйте содержимое ответов, чтобы определить передаваемые данные, такие как HTML-страницы, изображения, файлы или другие типы информации.</w:t>
      </w:r>
    </w:p>
    <w:p w14:paraId="1C34961C" w14:textId="2923188B" w:rsidR="00645AFD" w:rsidRPr="00645AFD" w:rsidRDefault="00645AFD" w:rsidP="00143B3C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Шаг 7: Проведение дополнительных анализов</w:t>
      </w:r>
    </w:p>
    <w:p w14:paraId="286F836B" w14:textId="77777777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>По мере изучения пакетов HTTP, вы можете обратить внимание на необычные или аномальные запросы или ответы.</w:t>
      </w:r>
    </w:p>
    <w:p w14:paraId="1BE7B59A" w14:textId="59117224" w:rsidR="00645AFD" w:rsidRPr="00645AFD" w:rsidRDefault="00645AFD" w:rsidP="00645AFD">
      <w:pPr>
        <w:pStyle w:val="afa"/>
        <w:ind w:firstLine="708"/>
        <w:jc w:val="both"/>
        <w:rPr>
          <w:sz w:val="28"/>
          <w:szCs w:val="28"/>
        </w:rPr>
      </w:pPr>
      <w:r w:rsidRPr="00645AFD">
        <w:rPr>
          <w:sz w:val="28"/>
          <w:szCs w:val="28"/>
        </w:rPr>
        <w:t xml:space="preserve">Используйте различные функции </w:t>
      </w:r>
      <w:proofErr w:type="spellStart"/>
      <w:r w:rsidRPr="00645AFD">
        <w:rPr>
          <w:sz w:val="28"/>
          <w:szCs w:val="28"/>
        </w:rPr>
        <w:t>Wireshark</w:t>
      </w:r>
      <w:proofErr w:type="spellEnd"/>
      <w:r w:rsidRPr="00645AFD">
        <w:rPr>
          <w:sz w:val="28"/>
          <w:szCs w:val="28"/>
        </w:rPr>
        <w:t>, такие как фильтры, статистика и расширенный анализ, для более глубокого исследования сетевого трафика.</w:t>
      </w:r>
    </w:p>
    <w:p w14:paraId="3E5C193B" w14:textId="63A37F8A" w:rsidR="00774655" w:rsidRPr="002D21F6" w:rsidRDefault="00E92891">
      <w:pPr>
        <w:pStyle w:val="a6"/>
        <w:numPr>
          <w:ilvl w:val="0"/>
          <w:numId w:val="5"/>
        </w:numPr>
        <w:tabs>
          <w:tab w:val="left" w:pos="1134"/>
        </w:tabs>
        <w:suppressAutoHyphens/>
        <w:spacing w:before="560" w:after="560"/>
        <w:ind w:left="0" w:firstLine="709"/>
        <w:rPr>
          <w:color w:val="000000"/>
          <w:szCs w:val="28"/>
        </w:rPr>
      </w:pPr>
      <w:r>
        <w:rPr>
          <w:szCs w:val="28"/>
        </w:rPr>
        <w:t>ПРАКТИЧЕСКИЕ ЗАДАНИЯ</w:t>
      </w:r>
    </w:p>
    <w:p w14:paraId="46F2E555" w14:textId="3AF3BC0D" w:rsidR="00065C1E" w:rsidRDefault="007E1F40" w:rsidP="00BD2E10">
      <w:pPr>
        <w:pStyle w:val="a6"/>
        <w:tabs>
          <w:tab w:val="left" w:pos="1134"/>
        </w:tabs>
        <w:suppressAutoHyphens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Задание осуществляется на сайте </w:t>
      </w:r>
      <w:proofErr w:type="spellStart"/>
      <w:r>
        <w:rPr>
          <w:color w:val="000000"/>
          <w:szCs w:val="28"/>
        </w:rPr>
        <w:t>КБиП</w:t>
      </w:r>
      <w:proofErr w:type="spellEnd"/>
      <w:r>
        <w:rPr>
          <w:color w:val="000000"/>
          <w:szCs w:val="28"/>
        </w:rPr>
        <w:t xml:space="preserve">, для выполнение требуется запустить </w:t>
      </w:r>
      <w:r>
        <w:rPr>
          <w:color w:val="000000"/>
          <w:szCs w:val="28"/>
          <w:lang w:val="en-US"/>
        </w:rPr>
        <w:t>Wireshark</w:t>
      </w:r>
      <w:r w:rsidRPr="007E1F4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 w:rsidR="00BD2E10">
        <w:rPr>
          <w:color w:val="000000"/>
          <w:szCs w:val="28"/>
        </w:rPr>
        <w:t xml:space="preserve">выбрать сетевой адаптер. </w:t>
      </w:r>
    </w:p>
    <w:p w14:paraId="4A639AB5" w14:textId="4CF512F9" w:rsidR="00BD2E10" w:rsidRPr="00BD2E10" w:rsidRDefault="00BD2E10" w:rsidP="00BD2E10">
      <w:pPr>
        <w:pStyle w:val="a6"/>
        <w:tabs>
          <w:tab w:val="left" w:pos="1134"/>
        </w:tabs>
        <w:suppressAutoHyphens/>
        <w:ind w:firstLine="709"/>
        <w:rPr>
          <w:color w:val="000000"/>
          <w:szCs w:val="28"/>
        </w:rPr>
      </w:pPr>
      <w:r>
        <w:rPr>
          <w:color w:val="000000"/>
          <w:szCs w:val="28"/>
        </w:rPr>
        <w:t>Пошаговая инструкция для выполнения, следующая</w:t>
      </w:r>
      <w:r w:rsidRPr="00BD2E10">
        <w:rPr>
          <w:color w:val="000000"/>
          <w:szCs w:val="28"/>
        </w:rPr>
        <w:t>:</w:t>
      </w:r>
    </w:p>
    <w:p w14:paraId="776DA327" w14:textId="02B97070" w:rsidR="00BD2E10" w:rsidRPr="00BD2E10" w:rsidRDefault="00BD2E10">
      <w:pPr>
        <w:pStyle w:val="a6"/>
        <w:numPr>
          <w:ilvl w:val="0"/>
          <w:numId w:val="14"/>
        </w:numPr>
        <w:tabs>
          <w:tab w:val="left" w:pos="993"/>
        </w:tabs>
        <w:suppressAutoHyphens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запустить </w:t>
      </w:r>
      <w:r>
        <w:rPr>
          <w:color w:val="000000"/>
          <w:szCs w:val="28"/>
          <w:lang w:val="en-US"/>
        </w:rPr>
        <w:t>Wireshark</w:t>
      </w:r>
      <w:r w:rsidRPr="00BD2E10">
        <w:rPr>
          <w:color w:val="000000"/>
          <w:szCs w:val="28"/>
        </w:rPr>
        <w:t>;</w:t>
      </w:r>
    </w:p>
    <w:p w14:paraId="5DA7A031" w14:textId="05071528" w:rsidR="00BD2E10" w:rsidRDefault="00BD2E10">
      <w:pPr>
        <w:pStyle w:val="a6"/>
        <w:numPr>
          <w:ilvl w:val="0"/>
          <w:numId w:val="14"/>
        </w:numPr>
        <w:tabs>
          <w:tab w:val="left" w:pos="993"/>
        </w:tabs>
        <w:suppressAutoHyphens/>
        <w:ind w:left="0" w:firstLine="709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перейти на сайт </w:t>
      </w:r>
      <w:proofErr w:type="spellStart"/>
      <w:r>
        <w:rPr>
          <w:color w:val="000000"/>
          <w:szCs w:val="28"/>
        </w:rPr>
        <w:t>КБиП</w:t>
      </w:r>
      <w:proofErr w:type="spellEnd"/>
      <w:r>
        <w:rPr>
          <w:color w:val="000000"/>
          <w:szCs w:val="28"/>
          <w:lang w:val="en-US"/>
        </w:rPr>
        <w:t>;</w:t>
      </w:r>
    </w:p>
    <w:p w14:paraId="2F216082" w14:textId="73E66191" w:rsidR="00BD2E10" w:rsidRDefault="00F75511">
      <w:pPr>
        <w:pStyle w:val="a6"/>
        <w:numPr>
          <w:ilvl w:val="0"/>
          <w:numId w:val="14"/>
        </w:numPr>
        <w:tabs>
          <w:tab w:val="left" w:pos="993"/>
        </w:tabs>
        <w:suppressAutoHyphens/>
        <w:ind w:left="0" w:firstLine="709"/>
        <w:rPr>
          <w:color w:val="000000"/>
          <w:szCs w:val="28"/>
          <w:lang w:val="en-US"/>
        </w:rPr>
      </w:pPr>
      <w:r>
        <w:rPr>
          <w:color w:val="000000"/>
          <w:szCs w:val="28"/>
        </w:rPr>
        <w:t>зайти в электронный журнал</w:t>
      </w:r>
      <w:r>
        <w:rPr>
          <w:color w:val="000000"/>
          <w:szCs w:val="28"/>
          <w:lang w:val="en-US"/>
        </w:rPr>
        <w:t>;</w:t>
      </w:r>
    </w:p>
    <w:p w14:paraId="69B1D09A" w14:textId="3499FC50" w:rsidR="00F75511" w:rsidRDefault="00F75511">
      <w:pPr>
        <w:pStyle w:val="a6"/>
        <w:numPr>
          <w:ilvl w:val="0"/>
          <w:numId w:val="14"/>
        </w:numPr>
        <w:tabs>
          <w:tab w:val="left" w:pos="993"/>
        </w:tabs>
        <w:suppressAutoHyphens/>
        <w:ind w:left="0" w:firstLine="709"/>
        <w:rPr>
          <w:color w:val="000000"/>
          <w:szCs w:val="28"/>
          <w:lang w:val="en-US"/>
        </w:rPr>
      </w:pPr>
      <w:r>
        <w:rPr>
          <w:color w:val="000000"/>
          <w:szCs w:val="28"/>
        </w:rPr>
        <w:t>вернуться в программу</w:t>
      </w:r>
      <w:r>
        <w:rPr>
          <w:color w:val="000000"/>
          <w:szCs w:val="28"/>
          <w:lang w:val="en-US"/>
        </w:rPr>
        <w:t>;</w:t>
      </w:r>
    </w:p>
    <w:p w14:paraId="782AE923" w14:textId="6815D021" w:rsidR="00F75511" w:rsidRDefault="00F75511">
      <w:pPr>
        <w:pStyle w:val="a6"/>
        <w:numPr>
          <w:ilvl w:val="0"/>
          <w:numId w:val="14"/>
        </w:numPr>
        <w:tabs>
          <w:tab w:val="left" w:pos="993"/>
        </w:tabs>
        <w:suppressAutoHyphens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ввести в строку фильтра </w:t>
      </w:r>
      <w:r>
        <w:rPr>
          <w:color w:val="000000"/>
          <w:szCs w:val="28"/>
          <w:lang w:val="en-US"/>
        </w:rPr>
        <w:t>http</w:t>
      </w:r>
      <w:r w:rsidRPr="00F75511">
        <w:rPr>
          <w:color w:val="000000"/>
          <w:szCs w:val="28"/>
        </w:rPr>
        <w:t>;</w:t>
      </w:r>
    </w:p>
    <w:p w14:paraId="7E8E0FC6" w14:textId="7927CF0F" w:rsidR="00F75511" w:rsidRDefault="00F75511">
      <w:pPr>
        <w:pStyle w:val="a6"/>
        <w:numPr>
          <w:ilvl w:val="0"/>
          <w:numId w:val="14"/>
        </w:numPr>
        <w:tabs>
          <w:tab w:val="left" w:pos="993"/>
        </w:tabs>
        <w:suppressAutoHyphens/>
        <w:ind w:left="0" w:firstLine="709"/>
        <w:rPr>
          <w:color w:val="000000"/>
          <w:szCs w:val="28"/>
          <w:lang w:val="en-US"/>
        </w:rPr>
      </w:pPr>
      <w:r>
        <w:rPr>
          <w:color w:val="000000"/>
          <w:szCs w:val="28"/>
        </w:rPr>
        <w:t>выбрать любой пакет данных</w:t>
      </w:r>
      <w:r>
        <w:rPr>
          <w:color w:val="000000"/>
          <w:szCs w:val="28"/>
          <w:lang w:val="en-US"/>
        </w:rPr>
        <w:t>;</w:t>
      </w:r>
    </w:p>
    <w:p w14:paraId="4BFC9875" w14:textId="77777777" w:rsidR="00E0482E" w:rsidRDefault="00F75511">
      <w:pPr>
        <w:pStyle w:val="a6"/>
        <w:numPr>
          <w:ilvl w:val="0"/>
          <w:numId w:val="14"/>
        </w:numPr>
        <w:tabs>
          <w:tab w:val="left" w:pos="993"/>
        </w:tabs>
        <w:suppressAutoHyphens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изучить данные </w:t>
      </w:r>
      <w:r w:rsidR="000E0B08">
        <w:rPr>
          <w:color w:val="000000"/>
          <w:szCs w:val="28"/>
        </w:rPr>
        <w:t xml:space="preserve">из </w:t>
      </w:r>
      <w:r>
        <w:rPr>
          <w:color w:val="000000"/>
          <w:szCs w:val="28"/>
        </w:rPr>
        <w:t>выбранного пакета, из левого нижнего окна.</w:t>
      </w:r>
    </w:p>
    <w:p w14:paraId="00FCCBC0" w14:textId="30230ED4" w:rsidR="00F75511" w:rsidRPr="00F75511" w:rsidRDefault="000E0B08" w:rsidP="00E0482E">
      <w:pPr>
        <w:pStyle w:val="a6"/>
        <w:tabs>
          <w:tab w:val="left" w:pos="993"/>
        </w:tabs>
        <w:suppressAutoHyphens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Расскажите любую дающую вам информацию по этим данным. </w:t>
      </w:r>
    </w:p>
    <w:p w14:paraId="045365EC" w14:textId="7EC6F254" w:rsidR="00766EF8" w:rsidRPr="00F73E02" w:rsidRDefault="00766EF8">
      <w:pPr>
        <w:pStyle w:val="a6"/>
        <w:numPr>
          <w:ilvl w:val="0"/>
          <w:numId w:val="5"/>
        </w:numPr>
        <w:tabs>
          <w:tab w:val="left" w:pos="1134"/>
        </w:tabs>
        <w:suppressAutoHyphens/>
        <w:spacing w:before="560" w:after="560"/>
        <w:ind w:left="1066" w:hanging="357"/>
        <w:rPr>
          <w:b/>
          <w:szCs w:val="28"/>
          <w:lang w:val="en-US"/>
        </w:rPr>
      </w:pPr>
      <w:r>
        <w:rPr>
          <w:szCs w:val="28"/>
        </w:rPr>
        <w:t>КОНТРОЛЬНЫЕ ВОПРОСЫ</w:t>
      </w:r>
      <w:r w:rsidRPr="0082534D">
        <w:rPr>
          <w:szCs w:val="28"/>
        </w:rPr>
        <w:t>:</w:t>
      </w:r>
    </w:p>
    <w:p w14:paraId="7EBE70E9" w14:textId="413FB975" w:rsidR="005F7DD8" w:rsidRDefault="00F73E02">
      <w:pPr>
        <w:numPr>
          <w:ilvl w:val="0"/>
          <w:numId w:val="6"/>
        </w:numPr>
        <w:tabs>
          <w:tab w:val="left" w:pos="1134"/>
        </w:tabs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Что такое </w:t>
      </w:r>
      <w:r w:rsidR="00C47C29">
        <w:rPr>
          <w:color w:val="111111"/>
          <w:sz w:val="28"/>
          <w:szCs w:val="28"/>
          <w:shd w:val="clear" w:color="auto" w:fill="FFFFFF"/>
          <w:lang w:val="en-US"/>
        </w:rPr>
        <w:t>W</w:t>
      </w:r>
      <w:proofErr w:type="spellStart"/>
      <w:r w:rsidRPr="00F73E02">
        <w:rPr>
          <w:color w:val="111111"/>
          <w:sz w:val="28"/>
          <w:szCs w:val="28"/>
          <w:shd w:val="clear" w:color="auto" w:fill="FFFFFF"/>
        </w:rPr>
        <w:t>ireshark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? Для чего </w:t>
      </w:r>
      <w:r w:rsidR="00C47C29">
        <w:rPr>
          <w:color w:val="111111"/>
          <w:sz w:val="28"/>
          <w:szCs w:val="28"/>
          <w:shd w:val="clear" w:color="auto" w:fill="FFFFFF"/>
        </w:rPr>
        <w:t>нужен?</w:t>
      </w:r>
    </w:p>
    <w:p w14:paraId="477EAE49" w14:textId="3F9CD699" w:rsidR="00F94DB4" w:rsidRDefault="00F94DB4">
      <w:pPr>
        <w:numPr>
          <w:ilvl w:val="0"/>
          <w:numId w:val="6"/>
        </w:numPr>
        <w:tabs>
          <w:tab w:val="left" w:pos="1134"/>
        </w:tabs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Что собой представляет собой трафик сетей в интернете?</w:t>
      </w:r>
    </w:p>
    <w:p w14:paraId="296FB872" w14:textId="0600EB8F" w:rsidR="00F94DB4" w:rsidRDefault="00F94DB4">
      <w:pPr>
        <w:numPr>
          <w:ilvl w:val="0"/>
          <w:numId w:val="6"/>
        </w:numPr>
        <w:tabs>
          <w:tab w:val="left" w:pos="1134"/>
        </w:tabs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Какие типы информации могут быть переданы через сетевой трафик?</w:t>
      </w:r>
    </w:p>
    <w:p w14:paraId="728C28AA" w14:textId="2A141F33" w:rsidR="00F94DB4" w:rsidRDefault="003D0769">
      <w:pPr>
        <w:numPr>
          <w:ilvl w:val="0"/>
          <w:numId w:val="6"/>
        </w:numPr>
        <w:tabs>
          <w:tab w:val="left" w:pos="1134"/>
        </w:tabs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Какие методы использовать для обнаружения аномалий в трафике?</w:t>
      </w:r>
    </w:p>
    <w:p w14:paraId="4CFC4467" w14:textId="534AC2D6" w:rsidR="001D6C59" w:rsidRDefault="001D6C59">
      <w:pPr>
        <w:numPr>
          <w:ilvl w:val="0"/>
          <w:numId w:val="6"/>
        </w:numPr>
        <w:tabs>
          <w:tab w:val="left" w:pos="1134"/>
        </w:tabs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Что такое </w:t>
      </w:r>
      <w:r>
        <w:rPr>
          <w:color w:val="111111"/>
          <w:sz w:val="28"/>
          <w:szCs w:val="28"/>
          <w:shd w:val="clear" w:color="auto" w:fill="FFFFFF"/>
          <w:lang w:val="en-US"/>
        </w:rPr>
        <w:t>HTML</w:t>
      </w:r>
      <w:r w:rsidRPr="001D6C59">
        <w:rPr>
          <w:color w:val="111111"/>
          <w:sz w:val="28"/>
          <w:szCs w:val="28"/>
          <w:shd w:val="clear" w:color="auto" w:fill="FFFFFF"/>
        </w:rPr>
        <w:t xml:space="preserve">, </w:t>
      </w:r>
      <w:r>
        <w:rPr>
          <w:color w:val="111111"/>
          <w:sz w:val="28"/>
          <w:szCs w:val="28"/>
          <w:shd w:val="clear" w:color="auto" w:fill="FFFFFF"/>
          <w:lang w:val="en-US"/>
        </w:rPr>
        <w:t>IP</w:t>
      </w:r>
      <w:r w:rsidRPr="001D6C59">
        <w:rPr>
          <w:color w:val="111111"/>
          <w:sz w:val="28"/>
          <w:szCs w:val="28"/>
          <w:shd w:val="clear" w:color="auto" w:fill="FFFFFF"/>
        </w:rPr>
        <w:t xml:space="preserve">, </w:t>
      </w:r>
      <w:r>
        <w:rPr>
          <w:color w:val="111111"/>
          <w:sz w:val="28"/>
          <w:szCs w:val="28"/>
          <w:shd w:val="clear" w:color="auto" w:fill="FFFFFF"/>
          <w:lang w:val="en-US"/>
        </w:rPr>
        <w:t>FTP</w:t>
      </w:r>
      <w:r w:rsidRPr="001D6C59">
        <w:rPr>
          <w:color w:val="111111"/>
          <w:sz w:val="28"/>
          <w:szCs w:val="28"/>
          <w:shd w:val="clear" w:color="auto" w:fill="FFFFFF"/>
        </w:rPr>
        <w:t>?</w:t>
      </w:r>
    </w:p>
    <w:p w14:paraId="26AC2BE5" w14:textId="1113AFC9" w:rsidR="001A5200" w:rsidRPr="001D6C59" w:rsidRDefault="001A5200">
      <w:pPr>
        <w:numPr>
          <w:ilvl w:val="0"/>
          <w:numId w:val="6"/>
        </w:numPr>
        <w:tabs>
          <w:tab w:val="left" w:pos="1134"/>
        </w:tabs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Что такое протокол и для чего нужен? </w:t>
      </w:r>
      <w:r w:rsidR="00D26BCB">
        <w:rPr>
          <w:color w:val="111111"/>
          <w:sz w:val="28"/>
          <w:szCs w:val="28"/>
          <w:shd w:val="clear" w:color="auto" w:fill="FFFFFF"/>
        </w:rPr>
        <w:t>При передаче</w:t>
      </w:r>
      <w:r>
        <w:rPr>
          <w:color w:val="111111"/>
          <w:sz w:val="28"/>
          <w:szCs w:val="28"/>
          <w:shd w:val="clear" w:color="auto" w:fill="FFFFFF"/>
        </w:rPr>
        <w:t xml:space="preserve"> данных, на что </w:t>
      </w:r>
      <w:r w:rsidR="00C61BBC">
        <w:rPr>
          <w:color w:val="111111"/>
          <w:sz w:val="28"/>
          <w:szCs w:val="28"/>
          <w:shd w:val="clear" w:color="auto" w:fill="FFFFFF"/>
        </w:rPr>
        <w:t>указывают протоколы</w:t>
      </w:r>
      <w:r>
        <w:rPr>
          <w:color w:val="111111"/>
          <w:sz w:val="28"/>
          <w:szCs w:val="28"/>
          <w:shd w:val="clear" w:color="auto" w:fill="FFFFFF"/>
        </w:rPr>
        <w:t>?</w:t>
      </w:r>
    </w:p>
    <w:p w14:paraId="3D9F9286" w14:textId="1C655E83" w:rsidR="00766EF8" w:rsidRPr="00F73E02" w:rsidRDefault="00766EF8" w:rsidP="00F73E02">
      <w:pPr>
        <w:tabs>
          <w:tab w:val="left" w:pos="1134"/>
        </w:tabs>
        <w:autoSpaceDE w:val="0"/>
        <w:spacing w:before="560" w:after="560"/>
        <w:ind w:firstLine="709"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>4. ЛИТЕРАТУРА</w:t>
      </w:r>
    </w:p>
    <w:p w14:paraId="440C718A" w14:textId="6A2D1C5C" w:rsidR="00766EF8" w:rsidRDefault="00766EF8">
      <w:pPr>
        <w:pStyle w:val="a9"/>
        <w:numPr>
          <w:ilvl w:val="0"/>
          <w:numId w:val="3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766EF8">
        <w:rPr>
          <w:color w:val="000000"/>
          <w:sz w:val="28"/>
          <w:szCs w:val="28"/>
        </w:rPr>
        <w:lastRenderedPageBreak/>
        <w:t>Андресс</w:t>
      </w:r>
      <w:proofErr w:type="spellEnd"/>
      <w:r w:rsidRPr="00766EF8">
        <w:rPr>
          <w:color w:val="000000"/>
          <w:sz w:val="28"/>
          <w:szCs w:val="28"/>
        </w:rPr>
        <w:t xml:space="preserve"> Д. Защита данных. От авторизации до аудита </w:t>
      </w:r>
      <w:r w:rsidR="00F3778E">
        <w:rPr>
          <w:color w:val="000000"/>
          <w:sz w:val="28"/>
          <w:szCs w:val="28"/>
        </w:rPr>
        <w:t>–</w:t>
      </w:r>
      <w:r w:rsidRPr="00766EF8">
        <w:rPr>
          <w:color w:val="000000"/>
          <w:sz w:val="28"/>
          <w:szCs w:val="28"/>
        </w:rPr>
        <w:t xml:space="preserve"> Питер, 2021</w:t>
      </w:r>
      <w:r w:rsidR="00F3778E">
        <w:rPr>
          <w:color w:val="000000"/>
          <w:sz w:val="28"/>
          <w:szCs w:val="28"/>
        </w:rPr>
        <w:t>.</w:t>
      </w:r>
    </w:p>
    <w:p w14:paraId="2FF9C5F4" w14:textId="77777777" w:rsidR="00174D12" w:rsidRPr="00766EF8" w:rsidRDefault="00174D12">
      <w:pPr>
        <w:pStyle w:val="a9"/>
        <w:numPr>
          <w:ilvl w:val="0"/>
          <w:numId w:val="3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>Козлов С. Защита информации, устройства несанкционированного съема информации и борьба с ними - Академический проект, 2019</w:t>
      </w:r>
      <w:r>
        <w:rPr>
          <w:color w:val="000000"/>
          <w:sz w:val="28"/>
          <w:szCs w:val="28"/>
        </w:rPr>
        <w:t>.</w:t>
      </w:r>
    </w:p>
    <w:p w14:paraId="357163CA" w14:textId="3588D023" w:rsidR="009D288F" w:rsidRDefault="009D288F">
      <w:pPr>
        <w:pStyle w:val="a9"/>
        <w:numPr>
          <w:ilvl w:val="0"/>
          <w:numId w:val="3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9D288F">
        <w:rPr>
          <w:color w:val="000000"/>
          <w:sz w:val="28"/>
          <w:szCs w:val="28"/>
        </w:rPr>
        <w:t>М.В. Баранова и В.В. Кучеренко. Шифрование данных в информационных системах</w:t>
      </w:r>
    </w:p>
    <w:p w14:paraId="055737A7" w14:textId="5CA59C30" w:rsidR="00174D12" w:rsidRDefault="009D288F">
      <w:pPr>
        <w:pStyle w:val="a9"/>
        <w:numPr>
          <w:ilvl w:val="0"/>
          <w:numId w:val="3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9D288F">
        <w:rPr>
          <w:color w:val="000000"/>
          <w:sz w:val="28"/>
          <w:szCs w:val="28"/>
        </w:rPr>
        <w:t>А.А. Данилов, С.А. Копылова, И.В. Михайлов. Защита информации в компьютерных системах и сетях"</w:t>
      </w:r>
    </w:p>
    <w:p w14:paraId="0371B84F" w14:textId="77777777" w:rsidR="00174D12" w:rsidRDefault="00174D12" w:rsidP="00174D12">
      <w:pPr>
        <w:tabs>
          <w:tab w:val="left" w:pos="1134"/>
        </w:tabs>
        <w:autoSpaceDE w:val="0"/>
        <w:contextualSpacing/>
        <w:jc w:val="both"/>
        <w:rPr>
          <w:color w:val="000000"/>
          <w:sz w:val="28"/>
          <w:szCs w:val="28"/>
        </w:rPr>
      </w:pPr>
    </w:p>
    <w:p w14:paraId="20FE0349" w14:textId="77777777" w:rsidR="00766EF8" w:rsidRDefault="00766EF8" w:rsidP="00B85940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2BC7210">
        <w:rPr>
          <w:sz w:val="28"/>
          <w:szCs w:val="28"/>
        </w:rPr>
        <w:t>Преподаватель</w:t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Pr="02BC7210">
        <w:rPr>
          <w:sz w:val="28"/>
          <w:szCs w:val="28"/>
        </w:rPr>
        <w:t xml:space="preserve"> </w:t>
      </w:r>
      <w:r w:rsidRPr="00766EF8">
        <w:rPr>
          <w:color w:val="000000"/>
          <w:sz w:val="28"/>
          <w:szCs w:val="28"/>
        </w:rPr>
        <w:t>Д.А. Бунькевич</w:t>
      </w:r>
    </w:p>
    <w:p w14:paraId="4BD0C183" w14:textId="77777777" w:rsidR="00CC7856" w:rsidRDefault="00CC7856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229CAF0F" w14:textId="77777777" w:rsidR="00BC6033" w:rsidRDefault="00BC6033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6FF49E93" w14:textId="77777777" w:rsidR="004A5E4F" w:rsidRDefault="004A5E4F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16745C39" w14:textId="77777777" w:rsidR="00E001DA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Рассмотрено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на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заседании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цикловой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комиссии</w:t>
      </w:r>
      <w:r w:rsidR="00517444">
        <w:rPr>
          <w:sz w:val="28"/>
          <w:szCs w:val="28"/>
        </w:rPr>
        <w:t xml:space="preserve"> </w:t>
      </w:r>
    </w:p>
    <w:p w14:paraId="0902C310" w14:textId="77777777" w:rsidR="00E001DA" w:rsidRPr="00411713" w:rsidRDefault="00517444" w:rsidP="00CC7856">
      <w:pPr>
        <w:tabs>
          <w:tab w:val="left" w:pos="1134"/>
        </w:tabs>
        <w:ind w:left="3686" w:right="-1"/>
        <w:rPr>
          <w:sz w:val="28"/>
          <w:szCs w:val="28"/>
        </w:rPr>
      </w:pPr>
      <w:r>
        <w:rPr>
          <w:sz w:val="28"/>
          <w:szCs w:val="28"/>
        </w:rPr>
        <w:t>п</w:t>
      </w:r>
      <w:r w:rsidR="00E001DA" w:rsidRPr="00411713">
        <w:rPr>
          <w:sz w:val="28"/>
          <w:szCs w:val="28"/>
        </w:rPr>
        <w:t>рограммного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технологий</w:t>
      </w:r>
    </w:p>
    <w:p w14:paraId="4A01F3CF" w14:textId="26D5608D" w:rsidR="00E001DA" w:rsidRPr="00763B6F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Протокол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№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____</w:t>
      </w:r>
      <w:r w:rsidR="00517444">
        <w:rPr>
          <w:sz w:val="28"/>
          <w:szCs w:val="28"/>
        </w:rPr>
        <w:t xml:space="preserve">  </w:t>
      </w:r>
      <w:r w:rsidRPr="00411713">
        <w:rPr>
          <w:sz w:val="28"/>
          <w:szCs w:val="28"/>
        </w:rPr>
        <w:t>от</w:t>
      </w:r>
      <w:r w:rsidR="00517444">
        <w:rPr>
          <w:sz w:val="28"/>
          <w:szCs w:val="28"/>
        </w:rPr>
        <w:t xml:space="preserve"> «</w:t>
      </w:r>
      <w:r w:rsidRPr="00411713">
        <w:rPr>
          <w:sz w:val="28"/>
          <w:szCs w:val="28"/>
        </w:rPr>
        <w:t>___</w:t>
      </w:r>
      <w:r w:rsidR="00517444">
        <w:rPr>
          <w:sz w:val="28"/>
          <w:szCs w:val="28"/>
        </w:rPr>
        <w:t xml:space="preserve">» </w:t>
      </w:r>
      <w:r w:rsidR="004A5E4F">
        <w:rPr>
          <w:sz w:val="28"/>
          <w:szCs w:val="28"/>
        </w:rPr>
        <w:t>___________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20</w:t>
      </w:r>
      <w:r w:rsidR="00220A50">
        <w:rPr>
          <w:sz w:val="28"/>
          <w:szCs w:val="28"/>
        </w:rPr>
        <w:t>2</w:t>
      </w:r>
      <w:r w:rsidR="00763B6F">
        <w:rPr>
          <w:sz w:val="28"/>
          <w:szCs w:val="28"/>
        </w:rPr>
        <w:t>3</w:t>
      </w:r>
    </w:p>
    <w:p w14:paraId="47F3327A" w14:textId="72BB85E0" w:rsidR="008E7E63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Председатель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ЦК</w:t>
      </w:r>
      <w:r w:rsidR="00517444">
        <w:rPr>
          <w:sz w:val="28"/>
          <w:szCs w:val="28"/>
        </w:rPr>
        <w:t xml:space="preserve"> </w:t>
      </w:r>
      <w:r w:rsidR="004A5E4F">
        <w:rPr>
          <w:sz w:val="28"/>
          <w:szCs w:val="28"/>
        </w:rPr>
        <w:t>___________</w:t>
      </w:r>
      <w:r w:rsidR="00CC7856">
        <w:rPr>
          <w:sz w:val="28"/>
          <w:szCs w:val="28"/>
        </w:rPr>
        <w:t xml:space="preserve"> </w:t>
      </w:r>
      <w:proofErr w:type="spellStart"/>
      <w:r w:rsidRPr="00411713">
        <w:rPr>
          <w:sz w:val="28"/>
          <w:szCs w:val="28"/>
        </w:rPr>
        <w:t>К.О.Якимович</w:t>
      </w:r>
      <w:proofErr w:type="spellEnd"/>
    </w:p>
    <w:sectPr w:rsidR="008E7E63" w:rsidRPr="00411713" w:rsidSect="00E20F95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80A3" w14:textId="77777777" w:rsidR="00EF0A65" w:rsidRDefault="00EF0A65" w:rsidP="00E27D29">
      <w:r>
        <w:separator/>
      </w:r>
    </w:p>
  </w:endnote>
  <w:endnote w:type="continuationSeparator" w:id="0">
    <w:p w14:paraId="47A074DE" w14:textId="77777777" w:rsidR="00EF0A65" w:rsidRDefault="00EF0A65" w:rsidP="00E2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DA4B" w14:textId="77777777" w:rsidR="00517444" w:rsidRDefault="00517444" w:rsidP="00C27E72">
    <w:pPr>
      <w:pStyle w:val="a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413E" w14:textId="77777777" w:rsidR="00C27E72" w:rsidRDefault="00C27E72" w:rsidP="00C27E7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0863" w14:textId="77777777" w:rsidR="00EF0A65" w:rsidRDefault="00EF0A65" w:rsidP="00E27D29">
      <w:r>
        <w:separator/>
      </w:r>
    </w:p>
  </w:footnote>
  <w:footnote w:type="continuationSeparator" w:id="0">
    <w:p w14:paraId="256FF85F" w14:textId="77777777" w:rsidR="00EF0A65" w:rsidRDefault="00EF0A65" w:rsidP="00E27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054E" w14:textId="77777777" w:rsidR="00C27E72" w:rsidRDefault="004A5E4F" w:rsidP="004A5E4F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7103C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eastAsia="Courier New" w:hAnsi="Times New Roman" w:cs="Times New Roman" w:hint="default"/>
        <w:b w:val="0"/>
        <w:i w:val="0"/>
        <w:sz w:val="24"/>
        <w:lang w:val="be-BY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/>
        <w:sz w:val="2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C5664CD2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hint="default"/>
        <w:b w:val="0"/>
        <w:bCs w:val="0"/>
        <w:i w:val="0"/>
        <w:iCs w:val="0"/>
        <w:sz w:val="28"/>
        <w:szCs w:val="28"/>
        <w:lang w:val="ru-RU"/>
      </w:rPr>
    </w:lvl>
  </w:abstractNum>
  <w:abstractNum w:abstractNumId="8" w15:restartNumberingAfterBreak="0">
    <w:nsid w:val="0AA10402"/>
    <w:multiLevelType w:val="hybridMultilevel"/>
    <w:tmpl w:val="E654E74A"/>
    <w:lvl w:ilvl="0" w:tplc="C8586770">
      <w:start w:val="1"/>
      <w:numFmt w:val="bullet"/>
      <w:lvlText w:val="-"/>
      <w:lvlJc w:val="left"/>
      <w:pPr>
        <w:ind w:left="1428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3B70E9F"/>
    <w:multiLevelType w:val="hybridMultilevel"/>
    <w:tmpl w:val="44061CD0"/>
    <w:lvl w:ilvl="0" w:tplc="C858677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57772"/>
    <w:multiLevelType w:val="hybridMultilevel"/>
    <w:tmpl w:val="60A89B40"/>
    <w:lvl w:ilvl="0" w:tplc="FFFFFFFF">
      <w:start w:val="1"/>
      <w:numFmt w:val="decimal"/>
      <w:lvlText w:val="%1."/>
      <w:lvlJc w:val="left"/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CC532E"/>
    <w:multiLevelType w:val="hybridMultilevel"/>
    <w:tmpl w:val="A84858F8"/>
    <w:lvl w:ilvl="0" w:tplc="C8586770">
      <w:start w:val="1"/>
      <w:numFmt w:val="bullet"/>
      <w:lvlText w:val="-"/>
      <w:lvlJc w:val="left"/>
      <w:pPr>
        <w:ind w:left="1428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7C3BF9"/>
    <w:multiLevelType w:val="hybridMultilevel"/>
    <w:tmpl w:val="F3C0D5B4"/>
    <w:lvl w:ilvl="0" w:tplc="C8586770">
      <w:start w:val="1"/>
      <w:numFmt w:val="bullet"/>
      <w:lvlText w:val="-"/>
      <w:lvlJc w:val="left"/>
      <w:pPr>
        <w:ind w:left="1070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499F22ED"/>
    <w:multiLevelType w:val="hybridMultilevel"/>
    <w:tmpl w:val="3AD4206E"/>
    <w:lvl w:ilvl="0" w:tplc="333C02F4">
      <w:numFmt w:val="decimal"/>
      <w:pStyle w:val="a0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87A65852">
      <w:start w:val="1"/>
      <w:numFmt w:val="bullet"/>
      <w:pStyle w:val="a1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hint="default"/>
        <w:b w:val="0"/>
        <w:i w:val="0"/>
        <w:sz w:val="24"/>
      </w:rPr>
    </w:lvl>
    <w:lvl w:ilvl="2" w:tplc="9662BB4E">
      <w:start w:val="1"/>
      <w:numFmt w:val="decimal"/>
      <w:lvlText w:val="%3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  <w:sz w:val="22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E66997"/>
    <w:multiLevelType w:val="hybridMultilevel"/>
    <w:tmpl w:val="339C32C4"/>
    <w:lvl w:ilvl="0" w:tplc="C858677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2A1592"/>
    <w:multiLevelType w:val="hybridMultilevel"/>
    <w:tmpl w:val="5AE20722"/>
    <w:lvl w:ilvl="0" w:tplc="1D688B82">
      <w:start w:val="1"/>
      <w:numFmt w:val="decimal"/>
      <w:lvlText w:val="%1."/>
      <w:lvlJc w:val="left"/>
      <w:pPr>
        <w:ind w:left="720" w:hanging="360"/>
      </w:pPr>
    </w:lvl>
    <w:lvl w:ilvl="1" w:tplc="8A9A9612">
      <w:start w:val="1"/>
      <w:numFmt w:val="lowerLetter"/>
      <w:lvlText w:val="%2."/>
      <w:lvlJc w:val="left"/>
      <w:pPr>
        <w:ind w:left="1440" w:hanging="360"/>
      </w:pPr>
    </w:lvl>
    <w:lvl w:ilvl="2" w:tplc="B68A7A08">
      <w:start w:val="1"/>
      <w:numFmt w:val="lowerRoman"/>
      <w:lvlText w:val="%3."/>
      <w:lvlJc w:val="right"/>
      <w:pPr>
        <w:ind w:left="2160" w:hanging="180"/>
      </w:pPr>
    </w:lvl>
    <w:lvl w:ilvl="3" w:tplc="144ACFAC">
      <w:start w:val="1"/>
      <w:numFmt w:val="decimal"/>
      <w:lvlText w:val="%4."/>
      <w:lvlJc w:val="left"/>
      <w:pPr>
        <w:ind w:left="2880" w:hanging="360"/>
      </w:pPr>
    </w:lvl>
    <w:lvl w:ilvl="4" w:tplc="91A29506">
      <w:start w:val="1"/>
      <w:numFmt w:val="lowerLetter"/>
      <w:lvlText w:val="%5."/>
      <w:lvlJc w:val="left"/>
      <w:pPr>
        <w:ind w:left="3600" w:hanging="360"/>
      </w:pPr>
    </w:lvl>
    <w:lvl w:ilvl="5" w:tplc="AD82F95C">
      <w:start w:val="1"/>
      <w:numFmt w:val="lowerRoman"/>
      <w:lvlText w:val="%6."/>
      <w:lvlJc w:val="right"/>
      <w:pPr>
        <w:ind w:left="4320" w:hanging="180"/>
      </w:pPr>
    </w:lvl>
    <w:lvl w:ilvl="6" w:tplc="E32C9D8E">
      <w:start w:val="1"/>
      <w:numFmt w:val="decimal"/>
      <w:lvlText w:val="%7."/>
      <w:lvlJc w:val="left"/>
      <w:pPr>
        <w:ind w:left="5040" w:hanging="360"/>
      </w:pPr>
    </w:lvl>
    <w:lvl w:ilvl="7" w:tplc="EE58579A">
      <w:start w:val="1"/>
      <w:numFmt w:val="lowerLetter"/>
      <w:lvlText w:val="%8."/>
      <w:lvlJc w:val="left"/>
      <w:pPr>
        <w:ind w:left="5760" w:hanging="360"/>
      </w:pPr>
    </w:lvl>
    <w:lvl w:ilvl="8" w:tplc="4AEEE99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61FC8"/>
    <w:multiLevelType w:val="hybridMultilevel"/>
    <w:tmpl w:val="C08A0D5A"/>
    <w:lvl w:ilvl="0" w:tplc="C8586770">
      <w:start w:val="1"/>
      <w:numFmt w:val="bullet"/>
      <w:lvlText w:val="-"/>
      <w:lvlJc w:val="left"/>
      <w:pPr>
        <w:ind w:left="1428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6C108C"/>
    <w:multiLevelType w:val="hybridMultilevel"/>
    <w:tmpl w:val="05C24446"/>
    <w:lvl w:ilvl="0" w:tplc="C858677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1494D"/>
    <w:multiLevelType w:val="hybridMultilevel"/>
    <w:tmpl w:val="BC62B082"/>
    <w:lvl w:ilvl="0" w:tplc="C8586770">
      <w:start w:val="1"/>
      <w:numFmt w:val="bullet"/>
      <w:lvlText w:val="-"/>
      <w:lvlJc w:val="left"/>
      <w:pPr>
        <w:ind w:left="1428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69538221">
    <w:abstractNumId w:val="13"/>
  </w:num>
  <w:num w:numId="2" w16cid:durableId="1185561929">
    <w:abstractNumId w:val="0"/>
  </w:num>
  <w:num w:numId="3" w16cid:durableId="245501005">
    <w:abstractNumId w:val="15"/>
  </w:num>
  <w:num w:numId="4" w16cid:durableId="209263870">
    <w:abstractNumId w:val="6"/>
  </w:num>
  <w:num w:numId="5" w16cid:durableId="1976327477">
    <w:abstractNumId w:val="7"/>
  </w:num>
  <w:num w:numId="6" w16cid:durableId="558244127">
    <w:abstractNumId w:val="10"/>
  </w:num>
  <w:num w:numId="7" w16cid:durableId="1166163356">
    <w:abstractNumId w:val="11"/>
  </w:num>
  <w:num w:numId="8" w16cid:durableId="1944223291">
    <w:abstractNumId w:val="18"/>
  </w:num>
  <w:num w:numId="9" w16cid:durableId="1478917370">
    <w:abstractNumId w:val="17"/>
  </w:num>
  <w:num w:numId="10" w16cid:durableId="440800927">
    <w:abstractNumId w:val="8"/>
  </w:num>
  <w:num w:numId="11" w16cid:durableId="821846397">
    <w:abstractNumId w:val="12"/>
  </w:num>
  <w:num w:numId="12" w16cid:durableId="808129696">
    <w:abstractNumId w:val="16"/>
  </w:num>
  <w:num w:numId="13" w16cid:durableId="210775506">
    <w:abstractNumId w:val="9"/>
  </w:num>
  <w:num w:numId="14" w16cid:durableId="3539712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C6"/>
    <w:rsid w:val="00001436"/>
    <w:rsid w:val="00010247"/>
    <w:rsid w:val="00012613"/>
    <w:rsid w:val="00014075"/>
    <w:rsid w:val="000217CD"/>
    <w:rsid w:val="0003159F"/>
    <w:rsid w:val="0003225A"/>
    <w:rsid w:val="00034E8F"/>
    <w:rsid w:val="00036652"/>
    <w:rsid w:val="0004121C"/>
    <w:rsid w:val="00044A52"/>
    <w:rsid w:val="000574F9"/>
    <w:rsid w:val="000578AC"/>
    <w:rsid w:val="00065C1E"/>
    <w:rsid w:val="000673F4"/>
    <w:rsid w:val="000833D1"/>
    <w:rsid w:val="0009182F"/>
    <w:rsid w:val="000A0A6C"/>
    <w:rsid w:val="000B25F7"/>
    <w:rsid w:val="000C6C38"/>
    <w:rsid w:val="000C7679"/>
    <w:rsid w:val="000D0FAE"/>
    <w:rsid w:val="000D7F9B"/>
    <w:rsid w:val="000E0B08"/>
    <w:rsid w:val="000E4975"/>
    <w:rsid w:val="000F779E"/>
    <w:rsid w:val="00104AAD"/>
    <w:rsid w:val="00107AA8"/>
    <w:rsid w:val="00110EFD"/>
    <w:rsid w:val="00111A04"/>
    <w:rsid w:val="00112ECF"/>
    <w:rsid w:val="001222FB"/>
    <w:rsid w:val="00123E07"/>
    <w:rsid w:val="0012457F"/>
    <w:rsid w:val="0013276B"/>
    <w:rsid w:val="0013460C"/>
    <w:rsid w:val="00143B3C"/>
    <w:rsid w:val="0015142D"/>
    <w:rsid w:val="00174699"/>
    <w:rsid w:val="00174869"/>
    <w:rsid w:val="00174D12"/>
    <w:rsid w:val="00184149"/>
    <w:rsid w:val="0018786C"/>
    <w:rsid w:val="001928B5"/>
    <w:rsid w:val="001A47F6"/>
    <w:rsid w:val="001A5200"/>
    <w:rsid w:val="001A61F2"/>
    <w:rsid w:val="001B1759"/>
    <w:rsid w:val="001B3DC8"/>
    <w:rsid w:val="001C3836"/>
    <w:rsid w:val="001D0439"/>
    <w:rsid w:val="001D282B"/>
    <w:rsid w:val="001D6C59"/>
    <w:rsid w:val="001E3348"/>
    <w:rsid w:val="001E520D"/>
    <w:rsid w:val="001E639D"/>
    <w:rsid w:val="001F258F"/>
    <w:rsid w:val="001F7589"/>
    <w:rsid w:val="00205EE0"/>
    <w:rsid w:val="002066E6"/>
    <w:rsid w:val="00212FF0"/>
    <w:rsid w:val="00217E62"/>
    <w:rsid w:val="00220A50"/>
    <w:rsid w:val="002247DA"/>
    <w:rsid w:val="002255BD"/>
    <w:rsid w:val="00227673"/>
    <w:rsid w:val="00232619"/>
    <w:rsid w:val="00235F8A"/>
    <w:rsid w:val="00237A7D"/>
    <w:rsid w:val="002413DB"/>
    <w:rsid w:val="0024366D"/>
    <w:rsid w:val="00243AE8"/>
    <w:rsid w:val="0024721E"/>
    <w:rsid w:val="002477EA"/>
    <w:rsid w:val="00254E01"/>
    <w:rsid w:val="00271261"/>
    <w:rsid w:val="002735B3"/>
    <w:rsid w:val="002A065C"/>
    <w:rsid w:val="002A0D4D"/>
    <w:rsid w:val="002B4E46"/>
    <w:rsid w:val="002C0D14"/>
    <w:rsid w:val="002C22C1"/>
    <w:rsid w:val="002C2832"/>
    <w:rsid w:val="002D1B8B"/>
    <w:rsid w:val="002D21F6"/>
    <w:rsid w:val="002D5C53"/>
    <w:rsid w:val="002E0B9B"/>
    <w:rsid w:val="002E1155"/>
    <w:rsid w:val="002E26FD"/>
    <w:rsid w:val="002F6EC7"/>
    <w:rsid w:val="00301A6F"/>
    <w:rsid w:val="003023E8"/>
    <w:rsid w:val="003053ED"/>
    <w:rsid w:val="0032242F"/>
    <w:rsid w:val="003313F1"/>
    <w:rsid w:val="00342613"/>
    <w:rsid w:val="00365367"/>
    <w:rsid w:val="00371F6E"/>
    <w:rsid w:val="00397C3D"/>
    <w:rsid w:val="003A0ACD"/>
    <w:rsid w:val="003A295F"/>
    <w:rsid w:val="003A35F4"/>
    <w:rsid w:val="003B5026"/>
    <w:rsid w:val="003C2A89"/>
    <w:rsid w:val="003D0769"/>
    <w:rsid w:val="003E3CCF"/>
    <w:rsid w:val="003F00BB"/>
    <w:rsid w:val="003F1919"/>
    <w:rsid w:val="003F7BF5"/>
    <w:rsid w:val="00402448"/>
    <w:rsid w:val="0040571F"/>
    <w:rsid w:val="00410449"/>
    <w:rsid w:val="00411713"/>
    <w:rsid w:val="00427EDB"/>
    <w:rsid w:val="00435D39"/>
    <w:rsid w:val="0044203C"/>
    <w:rsid w:val="00470685"/>
    <w:rsid w:val="00470F99"/>
    <w:rsid w:val="0049017E"/>
    <w:rsid w:val="00494B25"/>
    <w:rsid w:val="004958D2"/>
    <w:rsid w:val="004A1A1D"/>
    <w:rsid w:val="004A5CB1"/>
    <w:rsid w:val="004A5E4F"/>
    <w:rsid w:val="004A7B68"/>
    <w:rsid w:val="004D54EB"/>
    <w:rsid w:val="005035E8"/>
    <w:rsid w:val="00506476"/>
    <w:rsid w:val="00507049"/>
    <w:rsid w:val="00511D48"/>
    <w:rsid w:val="00517444"/>
    <w:rsid w:val="0054012E"/>
    <w:rsid w:val="005447B3"/>
    <w:rsid w:val="00546AEC"/>
    <w:rsid w:val="00551601"/>
    <w:rsid w:val="005758E1"/>
    <w:rsid w:val="00575FA8"/>
    <w:rsid w:val="00576355"/>
    <w:rsid w:val="00591D88"/>
    <w:rsid w:val="00594781"/>
    <w:rsid w:val="005C0C9E"/>
    <w:rsid w:val="005D09B4"/>
    <w:rsid w:val="005D1132"/>
    <w:rsid w:val="005E2BBA"/>
    <w:rsid w:val="005F619D"/>
    <w:rsid w:val="005F7DD8"/>
    <w:rsid w:val="00605342"/>
    <w:rsid w:val="00606CED"/>
    <w:rsid w:val="00606EC7"/>
    <w:rsid w:val="00610DA8"/>
    <w:rsid w:val="00621675"/>
    <w:rsid w:val="00627DD7"/>
    <w:rsid w:val="00630E1E"/>
    <w:rsid w:val="00632715"/>
    <w:rsid w:val="00642773"/>
    <w:rsid w:val="00642BA8"/>
    <w:rsid w:val="00645AFD"/>
    <w:rsid w:val="00651D96"/>
    <w:rsid w:val="00655A9B"/>
    <w:rsid w:val="00664817"/>
    <w:rsid w:val="006659EA"/>
    <w:rsid w:val="00666701"/>
    <w:rsid w:val="00675E08"/>
    <w:rsid w:val="0068047E"/>
    <w:rsid w:val="00695BE4"/>
    <w:rsid w:val="006960D5"/>
    <w:rsid w:val="006969BF"/>
    <w:rsid w:val="006C49A8"/>
    <w:rsid w:val="006D40C3"/>
    <w:rsid w:val="006D4BED"/>
    <w:rsid w:val="006D537E"/>
    <w:rsid w:val="006E204B"/>
    <w:rsid w:val="006E75AF"/>
    <w:rsid w:val="00701F75"/>
    <w:rsid w:val="00710761"/>
    <w:rsid w:val="0071150E"/>
    <w:rsid w:val="00722D8B"/>
    <w:rsid w:val="00724ABC"/>
    <w:rsid w:val="007258A7"/>
    <w:rsid w:val="007334BC"/>
    <w:rsid w:val="007413EB"/>
    <w:rsid w:val="0075071E"/>
    <w:rsid w:val="00752DED"/>
    <w:rsid w:val="00753D8A"/>
    <w:rsid w:val="00756A9C"/>
    <w:rsid w:val="00756C03"/>
    <w:rsid w:val="00756CBB"/>
    <w:rsid w:val="00763B6F"/>
    <w:rsid w:val="00766EF8"/>
    <w:rsid w:val="00774655"/>
    <w:rsid w:val="0077667F"/>
    <w:rsid w:val="00777B3F"/>
    <w:rsid w:val="00785E0A"/>
    <w:rsid w:val="007902CA"/>
    <w:rsid w:val="00795A75"/>
    <w:rsid w:val="00797DEA"/>
    <w:rsid w:val="007B153F"/>
    <w:rsid w:val="007B3A85"/>
    <w:rsid w:val="007C65A7"/>
    <w:rsid w:val="007D3E4F"/>
    <w:rsid w:val="007D54F1"/>
    <w:rsid w:val="007E0166"/>
    <w:rsid w:val="007E13DE"/>
    <w:rsid w:val="007E1F40"/>
    <w:rsid w:val="007F5BA5"/>
    <w:rsid w:val="00800FBF"/>
    <w:rsid w:val="00803B62"/>
    <w:rsid w:val="0081577C"/>
    <w:rsid w:val="00817AF1"/>
    <w:rsid w:val="00822DEA"/>
    <w:rsid w:val="0082496B"/>
    <w:rsid w:val="0082534D"/>
    <w:rsid w:val="008338C0"/>
    <w:rsid w:val="008346A6"/>
    <w:rsid w:val="00834E96"/>
    <w:rsid w:val="00840FC4"/>
    <w:rsid w:val="0085688E"/>
    <w:rsid w:val="008662EB"/>
    <w:rsid w:val="008668F0"/>
    <w:rsid w:val="00870BD0"/>
    <w:rsid w:val="00876F5B"/>
    <w:rsid w:val="00877FD4"/>
    <w:rsid w:val="00881463"/>
    <w:rsid w:val="00883B14"/>
    <w:rsid w:val="008939AB"/>
    <w:rsid w:val="008A1485"/>
    <w:rsid w:val="008A1FCD"/>
    <w:rsid w:val="008A459E"/>
    <w:rsid w:val="008B2B36"/>
    <w:rsid w:val="008B44A9"/>
    <w:rsid w:val="008C48F1"/>
    <w:rsid w:val="008C4E5E"/>
    <w:rsid w:val="008E0BB6"/>
    <w:rsid w:val="008E7E63"/>
    <w:rsid w:val="008F07B8"/>
    <w:rsid w:val="008F0A56"/>
    <w:rsid w:val="009024F3"/>
    <w:rsid w:val="00904F88"/>
    <w:rsid w:val="0092356A"/>
    <w:rsid w:val="00934300"/>
    <w:rsid w:val="00935E13"/>
    <w:rsid w:val="00936048"/>
    <w:rsid w:val="00936D87"/>
    <w:rsid w:val="00954EA1"/>
    <w:rsid w:val="0096360F"/>
    <w:rsid w:val="00964DFE"/>
    <w:rsid w:val="00966C01"/>
    <w:rsid w:val="00973DB3"/>
    <w:rsid w:val="00990942"/>
    <w:rsid w:val="009A59FD"/>
    <w:rsid w:val="009B4329"/>
    <w:rsid w:val="009B5C6B"/>
    <w:rsid w:val="009B6151"/>
    <w:rsid w:val="009C0A82"/>
    <w:rsid w:val="009D288F"/>
    <w:rsid w:val="009E30B0"/>
    <w:rsid w:val="009E52E3"/>
    <w:rsid w:val="009E6EDD"/>
    <w:rsid w:val="009F22B4"/>
    <w:rsid w:val="009F6C82"/>
    <w:rsid w:val="00A00DE4"/>
    <w:rsid w:val="00A04FE1"/>
    <w:rsid w:val="00A15FBA"/>
    <w:rsid w:val="00A16BDF"/>
    <w:rsid w:val="00A2180A"/>
    <w:rsid w:val="00A30875"/>
    <w:rsid w:val="00A537D7"/>
    <w:rsid w:val="00A55FB1"/>
    <w:rsid w:val="00A57800"/>
    <w:rsid w:val="00A64B14"/>
    <w:rsid w:val="00A6530D"/>
    <w:rsid w:val="00A6758A"/>
    <w:rsid w:val="00A70E22"/>
    <w:rsid w:val="00A70F23"/>
    <w:rsid w:val="00A729B2"/>
    <w:rsid w:val="00A75BED"/>
    <w:rsid w:val="00A77754"/>
    <w:rsid w:val="00A85D0A"/>
    <w:rsid w:val="00A94F56"/>
    <w:rsid w:val="00AA02BA"/>
    <w:rsid w:val="00AA25DA"/>
    <w:rsid w:val="00AB2F28"/>
    <w:rsid w:val="00AC1EDF"/>
    <w:rsid w:val="00AC3C43"/>
    <w:rsid w:val="00AD6B92"/>
    <w:rsid w:val="00AF2121"/>
    <w:rsid w:val="00AF5A6D"/>
    <w:rsid w:val="00AF5CE3"/>
    <w:rsid w:val="00AF6DF7"/>
    <w:rsid w:val="00B04C0D"/>
    <w:rsid w:val="00B07DBD"/>
    <w:rsid w:val="00B203AC"/>
    <w:rsid w:val="00B34C57"/>
    <w:rsid w:val="00B435C4"/>
    <w:rsid w:val="00B46C21"/>
    <w:rsid w:val="00B71521"/>
    <w:rsid w:val="00B812D5"/>
    <w:rsid w:val="00B81B39"/>
    <w:rsid w:val="00B8207A"/>
    <w:rsid w:val="00B85940"/>
    <w:rsid w:val="00B97132"/>
    <w:rsid w:val="00BA02CA"/>
    <w:rsid w:val="00BA142B"/>
    <w:rsid w:val="00BA7A34"/>
    <w:rsid w:val="00BC342A"/>
    <w:rsid w:val="00BC4F00"/>
    <w:rsid w:val="00BC6033"/>
    <w:rsid w:val="00BC6426"/>
    <w:rsid w:val="00BD2E10"/>
    <w:rsid w:val="00BD3F3F"/>
    <w:rsid w:val="00BD68E0"/>
    <w:rsid w:val="00BE302C"/>
    <w:rsid w:val="00BF1776"/>
    <w:rsid w:val="00BF295F"/>
    <w:rsid w:val="00BF3839"/>
    <w:rsid w:val="00BF59D7"/>
    <w:rsid w:val="00C0226D"/>
    <w:rsid w:val="00C1066E"/>
    <w:rsid w:val="00C11E83"/>
    <w:rsid w:val="00C12080"/>
    <w:rsid w:val="00C1278C"/>
    <w:rsid w:val="00C27E72"/>
    <w:rsid w:val="00C34D4E"/>
    <w:rsid w:val="00C43338"/>
    <w:rsid w:val="00C45BDF"/>
    <w:rsid w:val="00C47C29"/>
    <w:rsid w:val="00C61459"/>
    <w:rsid w:val="00C61BBC"/>
    <w:rsid w:val="00C64E79"/>
    <w:rsid w:val="00C853BA"/>
    <w:rsid w:val="00C960B1"/>
    <w:rsid w:val="00CA3D89"/>
    <w:rsid w:val="00CB28AE"/>
    <w:rsid w:val="00CB5BCD"/>
    <w:rsid w:val="00CB62C1"/>
    <w:rsid w:val="00CC115D"/>
    <w:rsid w:val="00CC7856"/>
    <w:rsid w:val="00CF65CE"/>
    <w:rsid w:val="00D11328"/>
    <w:rsid w:val="00D25188"/>
    <w:rsid w:val="00D26BCB"/>
    <w:rsid w:val="00D34377"/>
    <w:rsid w:val="00D37A8B"/>
    <w:rsid w:val="00D41260"/>
    <w:rsid w:val="00D43754"/>
    <w:rsid w:val="00D44BC6"/>
    <w:rsid w:val="00D55056"/>
    <w:rsid w:val="00D56548"/>
    <w:rsid w:val="00D75A76"/>
    <w:rsid w:val="00D76128"/>
    <w:rsid w:val="00D8169B"/>
    <w:rsid w:val="00D96584"/>
    <w:rsid w:val="00DA576C"/>
    <w:rsid w:val="00DA5B87"/>
    <w:rsid w:val="00DA7CDE"/>
    <w:rsid w:val="00DB0259"/>
    <w:rsid w:val="00DB0834"/>
    <w:rsid w:val="00DB396B"/>
    <w:rsid w:val="00DB6B93"/>
    <w:rsid w:val="00DC7383"/>
    <w:rsid w:val="00DE451D"/>
    <w:rsid w:val="00DE4B72"/>
    <w:rsid w:val="00DE4C73"/>
    <w:rsid w:val="00E001DA"/>
    <w:rsid w:val="00E0482E"/>
    <w:rsid w:val="00E12A27"/>
    <w:rsid w:val="00E175A8"/>
    <w:rsid w:val="00E20F95"/>
    <w:rsid w:val="00E214CF"/>
    <w:rsid w:val="00E2536F"/>
    <w:rsid w:val="00E27D29"/>
    <w:rsid w:val="00E349FB"/>
    <w:rsid w:val="00E50C51"/>
    <w:rsid w:val="00E50D63"/>
    <w:rsid w:val="00E52ADF"/>
    <w:rsid w:val="00E54DB3"/>
    <w:rsid w:val="00E6083C"/>
    <w:rsid w:val="00E83654"/>
    <w:rsid w:val="00E84C8D"/>
    <w:rsid w:val="00E92891"/>
    <w:rsid w:val="00E95855"/>
    <w:rsid w:val="00E96B9B"/>
    <w:rsid w:val="00EA02C6"/>
    <w:rsid w:val="00EA056C"/>
    <w:rsid w:val="00EB319F"/>
    <w:rsid w:val="00EB516C"/>
    <w:rsid w:val="00EC19C1"/>
    <w:rsid w:val="00EC45AC"/>
    <w:rsid w:val="00EC4E88"/>
    <w:rsid w:val="00ED744D"/>
    <w:rsid w:val="00EE2781"/>
    <w:rsid w:val="00EF0A65"/>
    <w:rsid w:val="00EF4AB2"/>
    <w:rsid w:val="00EF526D"/>
    <w:rsid w:val="00EF602D"/>
    <w:rsid w:val="00F07329"/>
    <w:rsid w:val="00F14367"/>
    <w:rsid w:val="00F36636"/>
    <w:rsid w:val="00F37274"/>
    <w:rsid w:val="00F3778E"/>
    <w:rsid w:val="00F37CF0"/>
    <w:rsid w:val="00F412E6"/>
    <w:rsid w:val="00F417ED"/>
    <w:rsid w:val="00F43F90"/>
    <w:rsid w:val="00F50E1F"/>
    <w:rsid w:val="00F52D8B"/>
    <w:rsid w:val="00F5343A"/>
    <w:rsid w:val="00F55930"/>
    <w:rsid w:val="00F56691"/>
    <w:rsid w:val="00F62A53"/>
    <w:rsid w:val="00F64C95"/>
    <w:rsid w:val="00F66699"/>
    <w:rsid w:val="00F73E02"/>
    <w:rsid w:val="00F75511"/>
    <w:rsid w:val="00F90413"/>
    <w:rsid w:val="00F94DB4"/>
    <w:rsid w:val="00FA6FD3"/>
    <w:rsid w:val="00FB22F8"/>
    <w:rsid w:val="00FB431A"/>
    <w:rsid w:val="00FC0CC0"/>
    <w:rsid w:val="00FC2509"/>
    <w:rsid w:val="00FD048A"/>
    <w:rsid w:val="00FD20E7"/>
    <w:rsid w:val="00FD2B41"/>
    <w:rsid w:val="00FD4599"/>
    <w:rsid w:val="00FE202F"/>
    <w:rsid w:val="00FF433D"/>
    <w:rsid w:val="00F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BD58"/>
  <w15:docId w15:val="{97D95F18-A88A-4AA5-AEDB-6FD43A3D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840FC4"/>
    <w:rPr>
      <w:sz w:val="24"/>
      <w:szCs w:val="24"/>
    </w:rPr>
  </w:style>
  <w:style w:type="paragraph" w:styleId="1">
    <w:name w:val="heading 1"/>
    <w:basedOn w:val="a2"/>
    <w:next w:val="a2"/>
    <w:qFormat/>
    <w:rsid w:val="00D44BC6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8346A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93430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2"/>
    <w:next w:val="a2"/>
    <w:qFormat/>
    <w:rsid w:val="00D44B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semiHidden/>
    <w:unhideWhenUsed/>
    <w:qFormat/>
    <w:rsid w:val="003023E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rsid w:val="00D44BC6"/>
    <w:pPr>
      <w:jc w:val="both"/>
    </w:pPr>
    <w:rPr>
      <w:sz w:val="28"/>
      <w:szCs w:val="20"/>
      <w:lang w:eastAsia="en-US"/>
    </w:rPr>
  </w:style>
  <w:style w:type="paragraph" w:customStyle="1" w:styleId="a8">
    <w:name w:val="Название"/>
    <w:basedOn w:val="a2"/>
    <w:qFormat/>
    <w:rsid w:val="00D44BC6"/>
    <w:pPr>
      <w:jc w:val="center"/>
    </w:pPr>
    <w:rPr>
      <w:b/>
      <w:bCs/>
      <w:i/>
      <w:iCs/>
      <w:sz w:val="32"/>
      <w:szCs w:val="20"/>
    </w:rPr>
  </w:style>
  <w:style w:type="paragraph" w:styleId="21">
    <w:name w:val="Body Text Indent 2"/>
    <w:basedOn w:val="a2"/>
    <w:link w:val="22"/>
    <w:rsid w:val="003023E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3023E8"/>
    <w:rPr>
      <w:sz w:val="24"/>
      <w:szCs w:val="24"/>
    </w:rPr>
  </w:style>
  <w:style w:type="character" w:customStyle="1" w:styleId="50">
    <w:name w:val="Заголовок 5 Знак"/>
    <w:link w:val="5"/>
    <w:semiHidden/>
    <w:rsid w:val="003023E8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9">
    <w:name w:val="List Paragraph"/>
    <w:basedOn w:val="a2"/>
    <w:qFormat/>
    <w:rsid w:val="00881463"/>
    <w:pPr>
      <w:ind w:left="708"/>
    </w:pPr>
  </w:style>
  <w:style w:type="character" w:styleId="aa">
    <w:name w:val="page number"/>
    <w:rsid w:val="00881463"/>
    <w:rPr>
      <w:rFonts w:ascii="Arial" w:hAnsi="Arial"/>
      <w:b/>
      <w:sz w:val="18"/>
    </w:rPr>
  </w:style>
  <w:style w:type="paragraph" w:customStyle="1" w:styleId="ab">
    <w:name w:val="Основной текст модуля"/>
    <w:basedOn w:val="a2"/>
    <w:rsid w:val="00881463"/>
    <w:pPr>
      <w:jc w:val="both"/>
    </w:pPr>
    <w:rPr>
      <w:sz w:val="22"/>
      <w:szCs w:val="20"/>
    </w:rPr>
  </w:style>
  <w:style w:type="paragraph" w:customStyle="1" w:styleId="a1">
    <w:name w:val="Маркированный список для таблиц"/>
    <w:basedOn w:val="a0"/>
    <w:rsid w:val="00C853BA"/>
    <w:pPr>
      <w:numPr>
        <w:ilvl w:val="1"/>
      </w:numPr>
      <w:contextualSpacing w:val="0"/>
      <w:jc w:val="both"/>
    </w:pPr>
    <w:rPr>
      <w:sz w:val="22"/>
      <w:szCs w:val="20"/>
    </w:rPr>
  </w:style>
  <w:style w:type="paragraph" w:styleId="a0">
    <w:name w:val="List Bullet"/>
    <w:basedOn w:val="a2"/>
    <w:rsid w:val="00C853BA"/>
    <w:pPr>
      <w:numPr>
        <w:numId w:val="1"/>
      </w:numPr>
      <w:contextualSpacing/>
    </w:pPr>
  </w:style>
  <w:style w:type="paragraph" w:customStyle="1" w:styleId="10">
    <w:name w:val="заголовок 1"/>
    <w:basedOn w:val="a2"/>
    <w:next w:val="a2"/>
    <w:rsid w:val="001F258F"/>
    <w:pPr>
      <w:keepNext/>
      <w:widowControl w:val="0"/>
      <w:autoSpaceDE w:val="0"/>
      <w:autoSpaceDN w:val="0"/>
      <w:spacing w:line="360" w:lineRule="auto"/>
      <w:jc w:val="both"/>
    </w:pPr>
    <w:rPr>
      <w:i/>
      <w:iCs/>
      <w:sz w:val="20"/>
    </w:rPr>
  </w:style>
  <w:style w:type="paragraph" w:styleId="ac">
    <w:name w:val="header"/>
    <w:basedOn w:val="a2"/>
    <w:link w:val="ad"/>
    <w:uiPriority w:val="99"/>
    <w:rsid w:val="00E27D2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E27D29"/>
    <w:rPr>
      <w:sz w:val="24"/>
      <w:szCs w:val="24"/>
    </w:rPr>
  </w:style>
  <w:style w:type="paragraph" w:styleId="ae">
    <w:name w:val="footer"/>
    <w:basedOn w:val="a2"/>
    <w:link w:val="af"/>
    <w:uiPriority w:val="99"/>
    <w:rsid w:val="00E27D2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E27D29"/>
    <w:rPr>
      <w:sz w:val="24"/>
      <w:szCs w:val="24"/>
    </w:rPr>
  </w:style>
  <w:style w:type="paragraph" w:styleId="a">
    <w:name w:val="List Number"/>
    <w:basedOn w:val="a2"/>
    <w:rsid w:val="00591D88"/>
    <w:pPr>
      <w:numPr>
        <w:numId w:val="2"/>
      </w:numPr>
      <w:jc w:val="both"/>
    </w:pPr>
    <w:rPr>
      <w:sz w:val="22"/>
      <w:szCs w:val="20"/>
    </w:rPr>
  </w:style>
  <w:style w:type="character" w:customStyle="1" w:styleId="20">
    <w:name w:val="Заголовок 2 Знак"/>
    <w:link w:val="2"/>
    <w:uiPriority w:val="9"/>
    <w:rsid w:val="008346A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af0">
    <w:name w:val="Обычный (веб)"/>
    <w:basedOn w:val="a2"/>
    <w:uiPriority w:val="99"/>
    <w:unhideWhenUsed/>
    <w:rsid w:val="008346A6"/>
    <w:pPr>
      <w:spacing w:before="100" w:beforeAutospacing="1" w:after="100" w:afterAutospacing="1"/>
    </w:pPr>
  </w:style>
  <w:style w:type="character" w:styleId="af1">
    <w:name w:val="Strong"/>
    <w:uiPriority w:val="22"/>
    <w:qFormat/>
    <w:rsid w:val="008346A6"/>
    <w:rPr>
      <w:b/>
      <w:bCs/>
    </w:rPr>
  </w:style>
  <w:style w:type="character" w:customStyle="1" w:styleId="apple-converted-space">
    <w:name w:val="apple-converted-space"/>
    <w:rsid w:val="008346A6"/>
  </w:style>
  <w:style w:type="paragraph" w:styleId="23">
    <w:name w:val="Body Text 2"/>
    <w:basedOn w:val="a2"/>
    <w:link w:val="24"/>
    <w:rsid w:val="006C49A8"/>
    <w:pPr>
      <w:spacing w:after="120" w:line="480" w:lineRule="auto"/>
    </w:pPr>
  </w:style>
  <w:style w:type="character" w:customStyle="1" w:styleId="24">
    <w:name w:val="Основной текст 2 Знак"/>
    <w:link w:val="23"/>
    <w:rsid w:val="006C49A8"/>
    <w:rPr>
      <w:sz w:val="24"/>
      <w:szCs w:val="24"/>
    </w:rPr>
  </w:style>
  <w:style w:type="paragraph" w:customStyle="1" w:styleId="11">
    <w:name w:val="стиль1"/>
    <w:basedOn w:val="a2"/>
    <w:rsid w:val="006C49A8"/>
    <w:pPr>
      <w:spacing w:before="100" w:beforeAutospacing="1" w:after="100" w:afterAutospacing="1"/>
    </w:pPr>
    <w:rPr>
      <w:sz w:val="21"/>
      <w:szCs w:val="21"/>
    </w:rPr>
  </w:style>
  <w:style w:type="character" w:customStyle="1" w:styleId="a7">
    <w:name w:val="Основной текст Знак"/>
    <w:link w:val="a6"/>
    <w:rsid w:val="008F07B8"/>
    <w:rPr>
      <w:sz w:val="28"/>
      <w:lang w:eastAsia="en-US"/>
    </w:rPr>
  </w:style>
  <w:style w:type="paragraph" w:styleId="af2">
    <w:name w:val="Balloon Text"/>
    <w:basedOn w:val="a2"/>
    <w:link w:val="af3"/>
    <w:rsid w:val="00123E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123E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934300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af4">
    <w:name w:val="Содержимое таблицы"/>
    <w:basedOn w:val="a2"/>
    <w:rsid w:val="00766EF8"/>
    <w:pPr>
      <w:suppressLineNumbers/>
      <w:suppressAutoHyphens/>
    </w:pPr>
    <w:rPr>
      <w:lang w:eastAsia="zh-CN"/>
    </w:rPr>
  </w:style>
  <w:style w:type="character" w:styleId="af5">
    <w:name w:val="Hyperlink"/>
    <w:uiPriority w:val="99"/>
    <w:rsid w:val="00D55056"/>
    <w:rPr>
      <w:color w:val="0563C1"/>
      <w:u w:val="single"/>
    </w:rPr>
  </w:style>
  <w:style w:type="character" w:styleId="af6">
    <w:name w:val="Unresolved Mention"/>
    <w:uiPriority w:val="99"/>
    <w:semiHidden/>
    <w:unhideWhenUsed/>
    <w:rsid w:val="00D55056"/>
    <w:rPr>
      <w:color w:val="605E5C"/>
      <w:shd w:val="clear" w:color="auto" w:fill="E1DFDD"/>
    </w:rPr>
  </w:style>
  <w:style w:type="character" w:styleId="af7">
    <w:name w:val="Placeholder Text"/>
    <w:basedOn w:val="a3"/>
    <w:uiPriority w:val="99"/>
    <w:semiHidden/>
    <w:rsid w:val="00E54DB3"/>
    <w:rPr>
      <w:color w:val="808080"/>
    </w:rPr>
  </w:style>
  <w:style w:type="paragraph" w:styleId="af8">
    <w:name w:val="Normal (Web)"/>
    <w:basedOn w:val="a2"/>
    <w:uiPriority w:val="99"/>
    <w:unhideWhenUsed/>
    <w:rsid w:val="00FB431A"/>
    <w:pPr>
      <w:spacing w:before="100" w:beforeAutospacing="1" w:after="100" w:afterAutospacing="1"/>
    </w:pPr>
  </w:style>
  <w:style w:type="character" w:styleId="af9">
    <w:name w:val="FollowedHyperlink"/>
    <w:basedOn w:val="a3"/>
    <w:rsid w:val="00BC342A"/>
    <w:rPr>
      <w:color w:val="954F72" w:themeColor="followedHyperlink"/>
      <w:u w:val="single"/>
    </w:rPr>
  </w:style>
  <w:style w:type="paragraph" w:styleId="afa">
    <w:name w:val="No Spacing"/>
    <w:uiPriority w:val="1"/>
    <w:qFormat/>
    <w:rsid w:val="00C61459"/>
    <w:rPr>
      <w:sz w:val="24"/>
      <w:szCs w:val="24"/>
    </w:rPr>
  </w:style>
  <w:style w:type="table" w:styleId="afb">
    <w:name w:val="Table Grid"/>
    <w:basedOn w:val="a4"/>
    <w:rsid w:val="00E50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7DAF8-9B16-481B-844C-A7417567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учреждение образования</vt:lpstr>
    </vt:vector>
  </TitlesOfParts>
  <Company>VDV</Company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21</dc:creator>
  <cp:keywords/>
  <dc:description/>
  <cp:lastModifiedBy>D Berg</cp:lastModifiedBy>
  <cp:revision>2</cp:revision>
  <cp:lastPrinted>2021-10-12T05:46:00Z</cp:lastPrinted>
  <dcterms:created xsi:type="dcterms:W3CDTF">2023-05-27T08:57:00Z</dcterms:created>
  <dcterms:modified xsi:type="dcterms:W3CDTF">2023-05-27T08:57:00Z</dcterms:modified>
</cp:coreProperties>
</file>